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1F25" w:rsidRDefault="00771F25" w:rsidP="00771F25">
      <w:pPr>
        <w:pStyle w:val="dokumentTitel"/>
        <w:spacing w:before="0"/>
      </w:pPr>
    </w:p>
    <w:p w:rsidR="00771F25" w:rsidRDefault="00771F25" w:rsidP="00771F25">
      <w:pPr>
        <w:pStyle w:val="dokumentTitel"/>
        <w:spacing w:before="0"/>
      </w:pPr>
    </w:p>
    <w:p w:rsidR="00771F25" w:rsidRDefault="00215949" w:rsidP="00771F25">
      <w:pPr>
        <w:pStyle w:val="dokumentTitel"/>
        <w:spacing w:before="0"/>
      </w:pPr>
      <w:r>
        <w:t>Teknisk dokumentation</w:t>
      </w:r>
      <w:r w:rsidR="00771F25">
        <w:t xml:space="preserve"> </w:t>
      </w:r>
    </w:p>
    <w:p w:rsidR="00215949" w:rsidRDefault="00771F25" w:rsidP="00771F25">
      <w:pPr>
        <w:pStyle w:val="dokumentTitel"/>
        <w:spacing w:before="0"/>
      </w:pPr>
      <w:r>
        <w:t>kamprobot</w:t>
      </w:r>
    </w:p>
    <w:p w:rsidR="00215949" w:rsidRDefault="00215949" w:rsidP="00771F25">
      <w:pPr>
        <w:pStyle w:val="rRedaktr"/>
        <w:rPr>
          <w:rFonts w:eastAsia="Arial"/>
        </w:rPr>
      </w:pPr>
      <w:r>
        <w:t>Johan Olin</w:t>
      </w:r>
    </w:p>
    <w:p w:rsidR="00215949" w:rsidRDefault="00215949" w:rsidP="00771F25">
      <w:pPr>
        <w:pStyle w:val="Versionsnummer"/>
        <w:spacing w:line="240" w:lineRule="auto"/>
      </w:pPr>
      <w:r>
        <w:rPr>
          <w:rFonts w:eastAsia="Arial"/>
        </w:rPr>
        <w:t xml:space="preserve">    </w:t>
      </w:r>
      <w:r>
        <w:t xml:space="preserve">Version </w:t>
      </w:r>
      <w:r w:rsidR="00237BBE">
        <w:t>1.0</w:t>
      </w:r>
    </w:p>
    <w:p w:rsidR="00215949" w:rsidRDefault="00215949" w:rsidP="00215949">
      <w:pPr>
        <w:pStyle w:val="status"/>
      </w:pPr>
      <w:r>
        <w:t>Status</w:t>
      </w:r>
    </w:p>
    <w:tbl>
      <w:tblPr>
        <w:tblW w:w="0" w:type="auto"/>
        <w:tblInd w:w="108" w:type="dxa"/>
        <w:tblLayout w:type="fixed"/>
        <w:tblCellMar>
          <w:top w:w="113" w:type="dxa"/>
          <w:bottom w:w="113" w:type="dxa"/>
        </w:tblCellMar>
        <w:tblLook w:val="0000" w:firstRow="0" w:lastRow="0" w:firstColumn="0" w:lastColumn="0" w:noHBand="0" w:noVBand="0"/>
      </w:tblPr>
      <w:tblGrid>
        <w:gridCol w:w="2835"/>
        <w:gridCol w:w="2835"/>
        <w:gridCol w:w="2845"/>
      </w:tblGrid>
      <w:tr w:rsidR="00215949" w:rsidTr="000C5BEC">
        <w:trPr>
          <w:trHeight w:hRule="exact" w:val="400"/>
        </w:trPr>
        <w:tc>
          <w:tcPr>
            <w:tcW w:w="2835" w:type="dxa"/>
            <w:tcBorders>
              <w:top w:val="single" w:sz="4" w:space="0" w:color="000000"/>
              <w:left w:val="single" w:sz="4" w:space="0" w:color="000000"/>
              <w:bottom w:val="single" w:sz="4" w:space="0" w:color="000000"/>
            </w:tcBorders>
            <w:shd w:val="clear" w:color="auto" w:fill="auto"/>
            <w:vAlign w:val="center"/>
          </w:tcPr>
          <w:p w:rsidR="00215949" w:rsidRDefault="00215949" w:rsidP="000C5BEC">
            <w:pPr>
              <w:pStyle w:val="Tabellcell"/>
              <w:rPr>
                <w:shd w:val="clear" w:color="auto" w:fill="FFFF00"/>
              </w:rPr>
            </w:pPr>
            <w:r>
              <w:t>Granskad</w:t>
            </w:r>
          </w:p>
        </w:tc>
        <w:tc>
          <w:tcPr>
            <w:tcW w:w="2835" w:type="dxa"/>
            <w:tcBorders>
              <w:top w:val="single" w:sz="4" w:space="0" w:color="000000"/>
              <w:left w:val="single" w:sz="4" w:space="0" w:color="000000"/>
              <w:bottom w:val="single" w:sz="4" w:space="0" w:color="000000"/>
            </w:tcBorders>
            <w:shd w:val="clear" w:color="auto" w:fill="auto"/>
            <w:vAlign w:val="center"/>
          </w:tcPr>
          <w:p w:rsidR="00215949" w:rsidRDefault="00215949" w:rsidP="000C5BEC">
            <w:pPr>
              <w:pStyle w:val="Tabellcell"/>
              <w:snapToGrid w:val="0"/>
              <w:rPr>
                <w:shd w:val="clear" w:color="auto" w:fill="FFFF00"/>
              </w:rPr>
            </w:pPr>
          </w:p>
        </w:tc>
        <w:tc>
          <w:tcPr>
            <w:tcW w:w="28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5949" w:rsidRDefault="00215949" w:rsidP="000C5BEC">
            <w:pPr>
              <w:pStyle w:val="Tabellcell"/>
              <w:snapToGrid w:val="0"/>
              <w:rPr>
                <w:shd w:val="clear" w:color="auto" w:fill="FFFF00"/>
              </w:rPr>
            </w:pPr>
          </w:p>
        </w:tc>
      </w:tr>
      <w:tr w:rsidR="00215949" w:rsidTr="000C5BEC">
        <w:trPr>
          <w:trHeight w:hRule="exact" w:val="400"/>
        </w:trPr>
        <w:tc>
          <w:tcPr>
            <w:tcW w:w="2835" w:type="dxa"/>
            <w:tcBorders>
              <w:top w:val="single" w:sz="4" w:space="0" w:color="000000"/>
              <w:left w:val="single" w:sz="4" w:space="0" w:color="000000"/>
              <w:bottom w:val="single" w:sz="4" w:space="0" w:color="000000"/>
            </w:tcBorders>
            <w:shd w:val="clear" w:color="auto" w:fill="auto"/>
            <w:vAlign w:val="center"/>
          </w:tcPr>
          <w:p w:rsidR="00215949" w:rsidRDefault="00215949" w:rsidP="000C5BEC">
            <w:pPr>
              <w:pStyle w:val="Tabellcell"/>
              <w:rPr>
                <w:shd w:val="clear" w:color="auto" w:fill="FFFF00"/>
              </w:rPr>
            </w:pPr>
            <w:r>
              <w:t>Godkänd</w:t>
            </w:r>
          </w:p>
        </w:tc>
        <w:tc>
          <w:tcPr>
            <w:tcW w:w="2835" w:type="dxa"/>
            <w:tcBorders>
              <w:top w:val="single" w:sz="4" w:space="0" w:color="000000"/>
              <w:left w:val="single" w:sz="4" w:space="0" w:color="000000"/>
              <w:bottom w:val="single" w:sz="4" w:space="0" w:color="000000"/>
            </w:tcBorders>
            <w:shd w:val="clear" w:color="auto" w:fill="auto"/>
            <w:vAlign w:val="center"/>
          </w:tcPr>
          <w:p w:rsidR="00215949" w:rsidRDefault="00215949" w:rsidP="000C5BEC">
            <w:pPr>
              <w:pStyle w:val="Tabellcell"/>
              <w:snapToGrid w:val="0"/>
              <w:rPr>
                <w:shd w:val="clear" w:color="auto" w:fill="FFFF00"/>
              </w:rPr>
            </w:pPr>
          </w:p>
        </w:tc>
        <w:tc>
          <w:tcPr>
            <w:tcW w:w="28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5949" w:rsidRDefault="00215949" w:rsidP="000C5BEC">
            <w:pPr>
              <w:pStyle w:val="Tabellcell"/>
              <w:snapToGrid w:val="0"/>
              <w:rPr>
                <w:shd w:val="clear" w:color="auto" w:fill="FFFF00"/>
              </w:rPr>
            </w:pPr>
          </w:p>
        </w:tc>
      </w:tr>
    </w:tbl>
    <w:p w:rsidR="00215949" w:rsidRDefault="00215949" w:rsidP="00215949">
      <w:pPr>
        <w:pStyle w:val="Versionsnummer"/>
        <w:ind w:left="0"/>
        <w:jc w:val="left"/>
      </w:pPr>
    </w:p>
    <w:p w:rsidR="00215949" w:rsidRDefault="00215949" w:rsidP="00215949"/>
    <w:p w:rsidR="00215949" w:rsidRDefault="00215949" w:rsidP="00215949">
      <w:pPr>
        <w:sectPr w:rsidR="00215949">
          <w:headerReference w:type="default" r:id="rId8"/>
          <w:footerReference w:type="default" r:id="rId9"/>
          <w:pgSz w:w="11906" w:h="16838"/>
          <w:pgMar w:top="1418" w:right="1418" w:bottom="1418" w:left="1418" w:header="720" w:footer="720" w:gutter="0"/>
          <w:pgNumType w:fmt="lowerRoman" w:start="1"/>
          <w:cols w:space="720"/>
          <w:docGrid w:linePitch="360"/>
        </w:sectPr>
      </w:pPr>
    </w:p>
    <w:p w:rsidR="00215949" w:rsidRDefault="00215949" w:rsidP="00215949">
      <w:pPr>
        <w:pStyle w:val="projektid"/>
      </w:pPr>
      <w:r>
        <w:lastRenderedPageBreak/>
        <w:t>PROJEKTIDENTITET</w:t>
      </w:r>
    </w:p>
    <w:p w:rsidR="00215949" w:rsidRDefault="00215949" w:rsidP="00215949">
      <w:pPr>
        <w:pStyle w:val="gruppdata"/>
      </w:pPr>
      <w:r>
        <w:t xml:space="preserve">Grupp 15, HT1-2015, </w:t>
      </w:r>
      <w:proofErr w:type="spellStart"/>
      <w:r>
        <w:t>Mr</w:t>
      </w:r>
      <w:proofErr w:type="gramStart"/>
      <w:r>
        <w:t>.Robot</w:t>
      </w:r>
      <w:proofErr w:type="spellEnd"/>
      <w:proofErr w:type="gramEnd"/>
      <w:r>
        <w:br/>
        <w:t>Linköpings tekniska högskola, ISY</w:t>
      </w:r>
    </w:p>
    <w:p w:rsidR="00215949" w:rsidRDefault="00215949" w:rsidP="00215949">
      <w:pPr>
        <w:pStyle w:val="gruppdata"/>
      </w:pPr>
    </w:p>
    <w:tbl>
      <w:tblPr>
        <w:tblW w:w="0" w:type="auto"/>
        <w:tblInd w:w="-113" w:type="dxa"/>
        <w:tblLayout w:type="fixed"/>
        <w:tblLook w:val="0000" w:firstRow="0" w:lastRow="0" w:firstColumn="0" w:lastColumn="0" w:noHBand="0" w:noVBand="0"/>
      </w:tblPr>
      <w:tblGrid>
        <w:gridCol w:w="1701"/>
        <w:gridCol w:w="2835"/>
        <w:gridCol w:w="1843"/>
        <w:gridCol w:w="2510"/>
      </w:tblGrid>
      <w:tr w:rsidR="00215949" w:rsidTr="000C5BEC">
        <w:tc>
          <w:tcPr>
            <w:tcW w:w="1701" w:type="dxa"/>
            <w:tcBorders>
              <w:top w:val="single" w:sz="4" w:space="0" w:color="000000"/>
              <w:left w:val="single" w:sz="4" w:space="0" w:color="000000"/>
              <w:bottom w:val="single" w:sz="4" w:space="0" w:color="000000"/>
            </w:tcBorders>
            <w:shd w:val="clear" w:color="auto" w:fill="auto"/>
            <w:vAlign w:val="center"/>
          </w:tcPr>
          <w:p w:rsidR="00215949" w:rsidRDefault="00215949" w:rsidP="000C5BEC">
            <w:pPr>
              <w:rPr>
                <w:rFonts w:ascii="Arial" w:eastAsia="Arial" w:hAnsi="Arial" w:cs="Arial"/>
                <w:b/>
                <w:sz w:val="18"/>
                <w:szCs w:val="18"/>
                <w:shd w:val="clear" w:color="auto" w:fill="FFFFFF"/>
              </w:rPr>
            </w:pPr>
            <w:r>
              <w:rPr>
                <w:rFonts w:ascii="Arial" w:eastAsia="Arial" w:hAnsi="Arial" w:cs="Arial"/>
                <w:b/>
                <w:sz w:val="18"/>
                <w:szCs w:val="18"/>
                <w:shd w:val="clear" w:color="auto" w:fill="FFFFFF"/>
              </w:rPr>
              <w:t>Namn</w:t>
            </w:r>
          </w:p>
        </w:tc>
        <w:tc>
          <w:tcPr>
            <w:tcW w:w="2835" w:type="dxa"/>
            <w:tcBorders>
              <w:top w:val="single" w:sz="4" w:space="0" w:color="000000"/>
              <w:left w:val="single" w:sz="4" w:space="0" w:color="000000"/>
              <w:bottom w:val="single" w:sz="4" w:space="0" w:color="000000"/>
            </w:tcBorders>
            <w:shd w:val="clear" w:color="auto" w:fill="auto"/>
            <w:vAlign w:val="center"/>
          </w:tcPr>
          <w:p w:rsidR="00215949" w:rsidRDefault="00215949" w:rsidP="000C5BEC">
            <w:pPr>
              <w:rPr>
                <w:rFonts w:ascii="Arial" w:eastAsia="Arial" w:hAnsi="Arial" w:cs="Arial"/>
                <w:b/>
                <w:sz w:val="18"/>
                <w:szCs w:val="18"/>
                <w:shd w:val="clear" w:color="auto" w:fill="FFFFFF"/>
              </w:rPr>
            </w:pPr>
            <w:r>
              <w:rPr>
                <w:rFonts w:ascii="Arial" w:eastAsia="Arial" w:hAnsi="Arial" w:cs="Arial"/>
                <w:b/>
                <w:sz w:val="18"/>
                <w:szCs w:val="18"/>
                <w:shd w:val="clear" w:color="auto" w:fill="FFFFFF"/>
              </w:rPr>
              <w:t>Ansvar</w:t>
            </w:r>
          </w:p>
        </w:tc>
        <w:tc>
          <w:tcPr>
            <w:tcW w:w="1843" w:type="dxa"/>
            <w:tcBorders>
              <w:top w:val="single" w:sz="4" w:space="0" w:color="000000"/>
              <w:left w:val="single" w:sz="4" w:space="0" w:color="000000"/>
              <w:bottom w:val="single" w:sz="4" w:space="0" w:color="000000"/>
            </w:tcBorders>
            <w:shd w:val="clear" w:color="auto" w:fill="auto"/>
            <w:vAlign w:val="center"/>
          </w:tcPr>
          <w:p w:rsidR="00215949" w:rsidRDefault="00215949" w:rsidP="000C5BEC">
            <w:pPr>
              <w:rPr>
                <w:rFonts w:ascii="Arial" w:eastAsia="Arial" w:hAnsi="Arial" w:cs="Arial"/>
                <w:b/>
                <w:sz w:val="18"/>
                <w:szCs w:val="18"/>
                <w:shd w:val="clear" w:color="auto" w:fill="FFFFFF"/>
              </w:rPr>
            </w:pPr>
            <w:r>
              <w:rPr>
                <w:rFonts w:ascii="Arial" w:eastAsia="Arial" w:hAnsi="Arial" w:cs="Arial"/>
                <w:b/>
                <w:sz w:val="18"/>
                <w:szCs w:val="18"/>
                <w:shd w:val="clear" w:color="auto" w:fill="FFFFFF"/>
              </w:rPr>
              <w:t>Telefon</w:t>
            </w:r>
          </w:p>
        </w:tc>
        <w:tc>
          <w:tcPr>
            <w:tcW w:w="25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5949" w:rsidRDefault="00215949" w:rsidP="000C5BEC">
            <w:r>
              <w:rPr>
                <w:rFonts w:ascii="Arial" w:eastAsia="Arial" w:hAnsi="Arial" w:cs="Arial"/>
                <w:b/>
                <w:sz w:val="18"/>
                <w:szCs w:val="18"/>
                <w:shd w:val="clear" w:color="auto" w:fill="FFFFFF"/>
              </w:rPr>
              <w:t>E-post</w:t>
            </w:r>
          </w:p>
        </w:tc>
      </w:tr>
      <w:tr w:rsidR="00215949" w:rsidTr="000C5BEC">
        <w:trPr>
          <w:trHeight w:val="541"/>
        </w:trPr>
        <w:tc>
          <w:tcPr>
            <w:tcW w:w="1701" w:type="dxa"/>
            <w:tcBorders>
              <w:top w:val="single" w:sz="4" w:space="0" w:color="000000"/>
              <w:left w:val="single" w:sz="4" w:space="0" w:color="000000"/>
              <w:bottom w:val="single" w:sz="4" w:space="0" w:color="000000"/>
            </w:tcBorders>
            <w:shd w:val="clear" w:color="auto" w:fill="auto"/>
            <w:vAlign w:val="center"/>
          </w:tcPr>
          <w:p w:rsidR="00215949" w:rsidRDefault="00215949" w:rsidP="000C5BEC">
            <w:pPr>
              <w:rPr>
                <w:rFonts w:ascii="Arial" w:eastAsia="Arial" w:hAnsi="Arial" w:cs="Arial"/>
                <w:sz w:val="18"/>
                <w:szCs w:val="18"/>
                <w:shd w:val="clear" w:color="auto" w:fill="FFFFFF"/>
              </w:rPr>
            </w:pPr>
            <w:r>
              <w:rPr>
                <w:rFonts w:ascii="Arial" w:eastAsia="Arial" w:hAnsi="Arial" w:cs="Arial"/>
                <w:sz w:val="18"/>
                <w:szCs w:val="18"/>
                <w:shd w:val="clear" w:color="auto" w:fill="FFFFFF"/>
              </w:rPr>
              <w:t>Johan Olin</w:t>
            </w:r>
          </w:p>
        </w:tc>
        <w:tc>
          <w:tcPr>
            <w:tcW w:w="2835" w:type="dxa"/>
            <w:tcBorders>
              <w:top w:val="single" w:sz="4" w:space="0" w:color="000000"/>
              <w:left w:val="single" w:sz="4" w:space="0" w:color="000000"/>
              <w:bottom w:val="single" w:sz="4" w:space="0" w:color="000000"/>
            </w:tcBorders>
            <w:shd w:val="clear" w:color="auto" w:fill="auto"/>
            <w:vAlign w:val="center"/>
          </w:tcPr>
          <w:p w:rsidR="00215949" w:rsidRDefault="00215949" w:rsidP="000C5BEC">
            <w:pPr>
              <w:rPr>
                <w:rFonts w:ascii="Arial" w:eastAsia="Arial" w:hAnsi="Arial" w:cs="Arial"/>
                <w:sz w:val="18"/>
                <w:szCs w:val="18"/>
                <w:shd w:val="clear" w:color="auto" w:fill="FFFFFF"/>
              </w:rPr>
            </w:pPr>
            <w:r>
              <w:rPr>
                <w:rFonts w:ascii="Arial" w:eastAsia="Arial" w:hAnsi="Arial" w:cs="Arial"/>
                <w:sz w:val="18"/>
                <w:szCs w:val="18"/>
                <w:shd w:val="clear" w:color="auto" w:fill="FFFFFF"/>
              </w:rPr>
              <w:t>Projektledare (PL)</w:t>
            </w:r>
          </w:p>
        </w:tc>
        <w:tc>
          <w:tcPr>
            <w:tcW w:w="1843" w:type="dxa"/>
            <w:tcBorders>
              <w:top w:val="single" w:sz="4" w:space="0" w:color="000000"/>
              <w:left w:val="single" w:sz="4" w:space="0" w:color="000000"/>
              <w:bottom w:val="single" w:sz="4" w:space="0" w:color="000000"/>
            </w:tcBorders>
            <w:shd w:val="clear" w:color="auto" w:fill="auto"/>
            <w:vAlign w:val="center"/>
          </w:tcPr>
          <w:p w:rsidR="00215949" w:rsidRDefault="00215949" w:rsidP="000C5BEC">
            <w:pPr>
              <w:rPr>
                <w:rFonts w:ascii="Arial" w:eastAsia="Arial" w:hAnsi="Arial" w:cs="Arial"/>
                <w:sz w:val="18"/>
                <w:szCs w:val="18"/>
                <w:shd w:val="clear" w:color="auto" w:fill="FFFFFF"/>
              </w:rPr>
            </w:pPr>
            <w:r>
              <w:rPr>
                <w:rFonts w:ascii="Arial" w:eastAsia="Arial" w:hAnsi="Arial" w:cs="Arial"/>
                <w:sz w:val="18"/>
                <w:szCs w:val="18"/>
                <w:shd w:val="clear" w:color="auto" w:fill="FFFFFF"/>
              </w:rPr>
              <w:t>072-3055650</w:t>
            </w:r>
          </w:p>
        </w:tc>
        <w:tc>
          <w:tcPr>
            <w:tcW w:w="25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5949" w:rsidRDefault="00215949" w:rsidP="000C5BEC">
            <w:bookmarkStart w:id="0" w:name="h.gjdgxs"/>
            <w:bookmarkEnd w:id="0"/>
            <w:r>
              <w:rPr>
                <w:rFonts w:ascii="Arial" w:eastAsia="Arial" w:hAnsi="Arial" w:cs="Arial"/>
                <w:sz w:val="18"/>
                <w:szCs w:val="18"/>
                <w:shd w:val="clear" w:color="auto" w:fill="FFFFFF"/>
              </w:rPr>
              <w:t>j</w:t>
            </w:r>
            <w:r>
              <w:rPr>
                <w:rFonts w:ascii="Arial" w:eastAsia="Arial" w:hAnsi="Arial" w:cs="Arial"/>
                <w:color w:val="000000"/>
                <w:sz w:val="18"/>
                <w:szCs w:val="18"/>
                <w:shd w:val="clear" w:color="auto" w:fill="FFFFFF"/>
              </w:rPr>
              <w:t>ohol009@student.liu.se</w:t>
            </w:r>
          </w:p>
        </w:tc>
      </w:tr>
      <w:tr w:rsidR="00215949" w:rsidTr="000C5BEC">
        <w:trPr>
          <w:trHeight w:val="601"/>
        </w:trPr>
        <w:tc>
          <w:tcPr>
            <w:tcW w:w="1701" w:type="dxa"/>
            <w:tcBorders>
              <w:top w:val="single" w:sz="4" w:space="0" w:color="000000"/>
              <w:left w:val="single" w:sz="4" w:space="0" w:color="000000"/>
              <w:bottom w:val="single" w:sz="4" w:space="0" w:color="000000"/>
            </w:tcBorders>
            <w:shd w:val="clear" w:color="auto" w:fill="auto"/>
            <w:vAlign w:val="center"/>
          </w:tcPr>
          <w:p w:rsidR="00215949" w:rsidRDefault="00215949" w:rsidP="000C5BEC">
            <w:r>
              <w:rPr>
                <w:rFonts w:ascii="Arial" w:eastAsia="Arial" w:hAnsi="Arial" w:cs="Arial"/>
                <w:sz w:val="18"/>
                <w:szCs w:val="18"/>
                <w:shd w:val="clear" w:color="auto" w:fill="FFFFFF"/>
              </w:rPr>
              <w:t>Mattias Ulmstedt</w:t>
            </w:r>
          </w:p>
        </w:tc>
        <w:tc>
          <w:tcPr>
            <w:tcW w:w="2835" w:type="dxa"/>
            <w:tcBorders>
              <w:top w:val="single" w:sz="4" w:space="0" w:color="000000"/>
              <w:left w:val="single" w:sz="4" w:space="0" w:color="000000"/>
              <w:bottom w:val="single" w:sz="4" w:space="0" w:color="000000"/>
            </w:tcBorders>
            <w:shd w:val="clear" w:color="auto" w:fill="auto"/>
            <w:vAlign w:val="center"/>
          </w:tcPr>
          <w:p w:rsidR="00215949" w:rsidRDefault="00215949" w:rsidP="000C5BEC">
            <w:pPr>
              <w:snapToGrid w:val="0"/>
            </w:pPr>
          </w:p>
        </w:tc>
        <w:tc>
          <w:tcPr>
            <w:tcW w:w="1843" w:type="dxa"/>
            <w:tcBorders>
              <w:top w:val="single" w:sz="4" w:space="0" w:color="000000"/>
              <w:left w:val="single" w:sz="4" w:space="0" w:color="000000"/>
              <w:bottom w:val="single" w:sz="4" w:space="0" w:color="000000"/>
            </w:tcBorders>
            <w:shd w:val="clear" w:color="auto" w:fill="auto"/>
            <w:vAlign w:val="center"/>
          </w:tcPr>
          <w:p w:rsidR="00215949" w:rsidRDefault="00215949" w:rsidP="000C5BEC">
            <w:pPr>
              <w:rPr>
                <w:rFonts w:ascii="Arial" w:eastAsia="Arial" w:hAnsi="Arial" w:cs="Arial"/>
                <w:sz w:val="18"/>
                <w:szCs w:val="18"/>
                <w:shd w:val="clear" w:color="auto" w:fill="FFFFFF"/>
              </w:rPr>
            </w:pPr>
            <w:r>
              <w:rPr>
                <w:rFonts w:ascii="Arial" w:eastAsia="Arial" w:hAnsi="Arial" w:cs="Arial"/>
                <w:sz w:val="18"/>
                <w:szCs w:val="18"/>
                <w:shd w:val="clear" w:color="auto" w:fill="FFFFFF"/>
              </w:rPr>
              <w:t>070-1454123</w:t>
            </w:r>
          </w:p>
        </w:tc>
        <w:tc>
          <w:tcPr>
            <w:tcW w:w="25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5949" w:rsidRDefault="00215949" w:rsidP="000C5BEC">
            <w:r>
              <w:rPr>
                <w:rFonts w:ascii="Arial" w:eastAsia="Arial" w:hAnsi="Arial" w:cs="Arial"/>
                <w:sz w:val="18"/>
                <w:szCs w:val="18"/>
                <w:shd w:val="clear" w:color="auto" w:fill="FFFFFF"/>
              </w:rPr>
              <w:t>matul773</w:t>
            </w:r>
            <w:hyperlink r:id="rId10" w:history="1">
              <w:r>
                <w:rPr>
                  <w:rStyle w:val="Hyperlnk"/>
                  <w:rFonts w:ascii="Arial" w:eastAsia="Arial" w:hAnsi="Arial" w:cs="Arial"/>
                  <w:color w:val="000000"/>
                  <w:sz w:val="18"/>
                  <w:szCs w:val="18"/>
                  <w:shd w:val="clear" w:color="auto" w:fill="FFFFFF"/>
                </w:rPr>
                <w:t>@student.liu.se</w:t>
              </w:r>
            </w:hyperlink>
          </w:p>
        </w:tc>
      </w:tr>
      <w:tr w:rsidR="00215949" w:rsidTr="000C5BEC">
        <w:trPr>
          <w:trHeight w:val="604"/>
        </w:trPr>
        <w:tc>
          <w:tcPr>
            <w:tcW w:w="1701" w:type="dxa"/>
            <w:tcBorders>
              <w:top w:val="single" w:sz="4" w:space="0" w:color="000000"/>
              <w:left w:val="single" w:sz="4" w:space="0" w:color="000000"/>
              <w:bottom w:val="single" w:sz="4" w:space="0" w:color="000000"/>
            </w:tcBorders>
            <w:shd w:val="clear" w:color="auto" w:fill="auto"/>
            <w:vAlign w:val="center"/>
          </w:tcPr>
          <w:p w:rsidR="00215949" w:rsidRDefault="00215949" w:rsidP="000C5BEC">
            <w:r>
              <w:rPr>
                <w:rFonts w:ascii="Arial" w:eastAsia="Arial" w:hAnsi="Arial" w:cs="Arial"/>
                <w:sz w:val="18"/>
                <w:szCs w:val="18"/>
                <w:shd w:val="clear" w:color="auto" w:fill="FFFFFF"/>
              </w:rPr>
              <w:t>Per Olin</w:t>
            </w:r>
          </w:p>
        </w:tc>
        <w:tc>
          <w:tcPr>
            <w:tcW w:w="2835" w:type="dxa"/>
            <w:tcBorders>
              <w:top w:val="single" w:sz="4" w:space="0" w:color="000000"/>
              <w:left w:val="single" w:sz="4" w:space="0" w:color="000000"/>
              <w:bottom w:val="single" w:sz="4" w:space="0" w:color="000000"/>
            </w:tcBorders>
            <w:shd w:val="clear" w:color="auto" w:fill="auto"/>
            <w:vAlign w:val="center"/>
          </w:tcPr>
          <w:p w:rsidR="00215949" w:rsidRDefault="00215949" w:rsidP="000C5BEC">
            <w:pPr>
              <w:snapToGrid w:val="0"/>
            </w:pPr>
          </w:p>
        </w:tc>
        <w:tc>
          <w:tcPr>
            <w:tcW w:w="1843" w:type="dxa"/>
            <w:tcBorders>
              <w:top w:val="single" w:sz="4" w:space="0" w:color="000000"/>
              <w:left w:val="single" w:sz="4" w:space="0" w:color="000000"/>
              <w:bottom w:val="single" w:sz="4" w:space="0" w:color="000000"/>
            </w:tcBorders>
            <w:shd w:val="clear" w:color="auto" w:fill="auto"/>
            <w:vAlign w:val="center"/>
          </w:tcPr>
          <w:p w:rsidR="00215949" w:rsidRDefault="00215949" w:rsidP="000C5BEC">
            <w:pPr>
              <w:rPr>
                <w:rFonts w:ascii="Arial" w:eastAsia="Arial" w:hAnsi="Arial" w:cs="Arial"/>
                <w:sz w:val="18"/>
                <w:szCs w:val="18"/>
                <w:shd w:val="clear" w:color="auto" w:fill="FFFFFF"/>
              </w:rPr>
            </w:pPr>
            <w:r>
              <w:rPr>
                <w:rFonts w:ascii="Arial" w:eastAsia="Arial" w:hAnsi="Arial" w:cs="Arial"/>
                <w:sz w:val="18"/>
                <w:szCs w:val="18"/>
                <w:shd w:val="clear" w:color="auto" w:fill="FFFFFF"/>
              </w:rPr>
              <w:t>072-3055440</w:t>
            </w:r>
          </w:p>
        </w:tc>
        <w:tc>
          <w:tcPr>
            <w:tcW w:w="25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5949" w:rsidRDefault="00215949" w:rsidP="000C5BEC">
            <w:r>
              <w:rPr>
                <w:rFonts w:ascii="Arial" w:eastAsia="Arial" w:hAnsi="Arial" w:cs="Arial"/>
                <w:sz w:val="18"/>
                <w:szCs w:val="18"/>
                <w:shd w:val="clear" w:color="auto" w:fill="FFFFFF"/>
              </w:rPr>
              <w:t>p</w:t>
            </w:r>
            <w:r>
              <w:rPr>
                <w:rFonts w:ascii="Arial" w:eastAsia="Arial" w:hAnsi="Arial" w:cs="Arial"/>
                <w:color w:val="000000"/>
                <w:sz w:val="18"/>
                <w:szCs w:val="18"/>
                <w:shd w:val="clear" w:color="auto" w:fill="FFFFFF"/>
              </w:rPr>
              <w:t>erol834@student.liu.se</w:t>
            </w:r>
          </w:p>
        </w:tc>
      </w:tr>
      <w:tr w:rsidR="00215949" w:rsidTr="000C5BEC">
        <w:trPr>
          <w:trHeight w:val="595"/>
        </w:trPr>
        <w:tc>
          <w:tcPr>
            <w:tcW w:w="1701" w:type="dxa"/>
            <w:tcBorders>
              <w:top w:val="single" w:sz="4" w:space="0" w:color="000000"/>
              <w:left w:val="single" w:sz="4" w:space="0" w:color="000000"/>
              <w:bottom w:val="single" w:sz="4" w:space="0" w:color="000000"/>
            </w:tcBorders>
            <w:shd w:val="clear" w:color="auto" w:fill="auto"/>
            <w:vAlign w:val="center"/>
          </w:tcPr>
          <w:p w:rsidR="00215949" w:rsidRDefault="00215949" w:rsidP="000C5BEC">
            <w:r>
              <w:rPr>
                <w:rFonts w:ascii="Arial" w:eastAsia="Arial" w:hAnsi="Arial" w:cs="Arial"/>
                <w:sz w:val="18"/>
                <w:szCs w:val="18"/>
                <w:shd w:val="clear" w:color="auto" w:fill="FFFFFF"/>
              </w:rPr>
              <w:t xml:space="preserve">Hans </w:t>
            </w:r>
            <w:proofErr w:type="spellStart"/>
            <w:r>
              <w:rPr>
                <w:rFonts w:ascii="Arial" w:eastAsia="Arial" w:hAnsi="Arial" w:cs="Arial"/>
                <w:sz w:val="18"/>
                <w:szCs w:val="18"/>
                <w:shd w:val="clear" w:color="auto" w:fill="FFFFFF"/>
              </w:rPr>
              <w:t>Tchou</w:t>
            </w:r>
            <w:proofErr w:type="spellEnd"/>
          </w:p>
        </w:tc>
        <w:tc>
          <w:tcPr>
            <w:tcW w:w="2835" w:type="dxa"/>
            <w:tcBorders>
              <w:top w:val="single" w:sz="4" w:space="0" w:color="000000"/>
              <w:left w:val="single" w:sz="4" w:space="0" w:color="000000"/>
              <w:bottom w:val="single" w:sz="4" w:space="0" w:color="000000"/>
            </w:tcBorders>
            <w:shd w:val="clear" w:color="auto" w:fill="auto"/>
            <w:vAlign w:val="center"/>
          </w:tcPr>
          <w:p w:rsidR="00215949" w:rsidRDefault="00215949" w:rsidP="000C5BEC">
            <w:pPr>
              <w:snapToGrid w:val="0"/>
            </w:pPr>
          </w:p>
        </w:tc>
        <w:tc>
          <w:tcPr>
            <w:tcW w:w="1843" w:type="dxa"/>
            <w:tcBorders>
              <w:top w:val="single" w:sz="4" w:space="0" w:color="000000"/>
              <w:left w:val="single" w:sz="4" w:space="0" w:color="000000"/>
              <w:bottom w:val="single" w:sz="4" w:space="0" w:color="000000"/>
            </w:tcBorders>
            <w:shd w:val="clear" w:color="auto" w:fill="auto"/>
            <w:vAlign w:val="center"/>
          </w:tcPr>
          <w:p w:rsidR="00215949" w:rsidRDefault="00215949" w:rsidP="000C5BEC">
            <w:pPr>
              <w:rPr>
                <w:rFonts w:ascii="Arial" w:eastAsia="Arial" w:hAnsi="Arial" w:cs="Arial"/>
                <w:color w:val="000000"/>
                <w:sz w:val="18"/>
                <w:szCs w:val="18"/>
                <w:shd w:val="clear" w:color="auto" w:fill="FFFFFF"/>
              </w:rPr>
            </w:pPr>
            <w:r>
              <w:rPr>
                <w:rFonts w:ascii="Arial" w:eastAsia="Arial" w:hAnsi="Arial" w:cs="Arial"/>
                <w:sz w:val="18"/>
                <w:szCs w:val="18"/>
                <w:shd w:val="clear" w:color="auto" w:fill="FFFFFF"/>
              </w:rPr>
              <w:t>070-0535246</w:t>
            </w:r>
          </w:p>
        </w:tc>
        <w:tc>
          <w:tcPr>
            <w:tcW w:w="25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5949" w:rsidRDefault="00215949" w:rsidP="000C5BEC">
            <w:r>
              <w:rPr>
                <w:rFonts w:ascii="Arial" w:eastAsia="Arial" w:hAnsi="Arial" w:cs="Arial"/>
                <w:color w:val="000000"/>
                <w:sz w:val="18"/>
                <w:szCs w:val="18"/>
                <w:shd w:val="clear" w:color="auto" w:fill="FFFFFF"/>
              </w:rPr>
              <w:t>hantc350</w:t>
            </w:r>
            <w:hyperlink r:id="rId11" w:history="1">
              <w:r>
                <w:rPr>
                  <w:rStyle w:val="Hyperlnk"/>
                  <w:rFonts w:ascii="Arial" w:eastAsia="Arial" w:hAnsi="Arial" w:cs="Arial"/>
                  <w:color w:val="000000"/>
                  <w:sz w:val="18"/>
                  <w:szCs w:val="18"/>
                  <w:shd w:val="clear" w:color="auto" w:fill="FFFFFF"/>
                </w:rPr>
                <w:t>@student.liu.se</w:t>
              </w:r>
            </w:hyperlink>
          </w:p>
        </w:tc>
      </w:tr>
      <w:tr w:rsidR="00215949" w:rsidTr="000C5BEC">
        <w:trPr>
          <w:trHeight w:val="598"/>
        </w:trPr>
        <w:tc>
          <w:tcPr>
            <w:tcW w:w="1701" w:type="dxa"/>
            <w:tcBorders>
              <w:top w:val="single" w:sz="4" w:space="0" w:color="000000"/>
              <w:left w:val="single" w:sz="4" w:space="0" w:color="000000"/>
              <w:bottom w:val="single" w:sz="4" w:space="0" w:color="000000"/>
            </w:tcBorders>
            <w:shd w:val="clear" w:color="auto" w:fill="auto"/>
            <w:vAlign w:val="center"/>
          </w:tcPr>
          <w:p w:rsidR="00215949" w:rsidRDefault="00215949" w:rsidP="000C5BEC">
            <w:r>
              <w:rPr>
                <w:rFonts w:ascii="Arial" w:eastAsia="Arial" w:hAnsi="Arial" w:cs="Arial"/>
                <w:sz w:val="18"/>
                <w:szCs w:val="18"/>
                <w:shd w:val="clear" w:color="auto" w:fill="FFFFFF"/>
              </w:rPr>
              <w:t xml:space="preserve">Tor </w:t>
            </w:r>
            <w:proofErr w:type="spellStart"/>
            <w:r>
              <w:rPr>
                <w:rFonts w:ascii="Arial" w:eastAsia="Arial" w:hAnsi="Arial" w:cs="Arial"/>
                <w:sz w:val="18"/>
                <w:szCs w:val="18"/>
                <w:shd w:val="clear" w:color="auto" w:fill="FFFFFF"/>
              </w:rPr>
              <w:t>Utterborn</w:t>
            </w:r>
            <w:proofErr w:type="spellEnd"/>
          </w:p>
        </w:tc>
        <w:tc>
          <w:tcPr>
            <w:tcW w:w="2835" w:type="dxa"/>
            <w:tcBorders>
              <w:top w:val="single" w:sz="4" w:space="0" w:color="000000"/>
              <w:left w:val="single" w:sz="4" w:space="0" w:color="000000"/>
              <w:bottom w:val="single" w:sz="4" w:space="0" w:color="000000"/>
            </w:tcBorders>
            <w:shd w:val="clear" w:color="auto" w:fill="auto"/>
            <w:vAlign w:val="center"/>
          </w:tcPr>
          <w:p w:rsidR="00215949" w:rsidRDefault="00215949" w:rsidP="000C5BEC">
            <w:pPr>
              <w:rPr>
                <w:rFonts w:ascii="Arial" w:eastAsia="Arial" w:hAnsi="Arial" w:cs="Arial"/>
                <w:sz w:val="18"/>
                <w:szCs w:val="18"/>
                <w:shd w:val="clear" w:color="auto" w:fill="FFFFFF"/>
              </w:rPr>
            </w:pPr>
            <w:r>
              <w:t>Dokumentansvarig (DA)</w:t>
            </w:r>
          </w:p>
        </w:tc>
        <w:tc>
          <w:tcPr>
            <w:tcW w:w="1843" w:type="dxa"/>
            <w:tcBorders>
              <w:top w:val="single" w:sz="4" w:space="0" w:color="000000"/>
              <w:left w:val="single" w:sz="4" w:space="0" w:color="000000"/>
              <w:bottom w:val="single" w:sz="4" w:space="0" w:color="000000"/>
            </w:tcBorders>
            <w:shd w:val="clear" w:color="auto" w:fill="auto"/>
            <w:vAlign w:val="center"/>
          </w:tcPr>
          <w:p w:rsidR="00215949" w:rsidRDefault="00215949" w:rsidP="000C5BEC">
            <w:pPr>
              <w:rPr>
                <w:rFonts w:ascii="Arial" w:eastAsia="Arial" w:hAnsi="Arial" w:cs="Arial"/>
                <w:color w:val="000000"/>
                <w:sz w:val="18"/>
                <w:szCs w:val="18"/>
                <w:shd w:val="clear" w:color="auto" w:fill="FFFFFF"/>
              </w:rPr>
            </w:pPr>
            <w:r>
              <w:rPr>
                <w:rFonts w:ascii="Arial" w:eastAsia="Arial" w:hAnsi="Arial" w:cs="Arial"/>
                <w:sz w:val="18"/>
                <w:szCs w:val="18"/>
                <w:shd w:val="clear" w:color="auto" w:fill="FFFFFF"/>
              </w:rPr>
              <w:t>076-8821415</w:t>
            </w:r>
          </w:p>
        </w:tc>
        <w:tc>
          <w:tcPr>
            <w:tcW w:w="25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5949" w:rsidRDefault="00215949" w:rsidP="000C5BEC">
            <w:r>
              <w:rPr>
                <w:rFonts w:ascii="Arial" w:eastAsia="Arial" w:hAnsi="Arial" w:cs="Arial"/>
                <w:color w:val="000000"/>
                <w:sz w:val="18"/>
                <w:szCs w:val="18"/>
                <w:shd w:val="clear" w:color="auto" w:fill="FFFFFF"/>
              </w:rPr>
              <w:t>torut235</w:t>
            </w:r>
            <w:hyperlink r:id="rId12" w:history="1">
              <w:r>
                <w:rPr>
                  <w:rStyle w:val="Hyperlnk"/>
                  <w:rFonts w:ascii="Arial" w:eastAsia="Arial" w:hAnsi="Arial" w:cs="Arial"/>
                  <w:color w:val="000000"/>
                  <w:sz w:val="18"/>
                  <w:szCs w:val="18"/>
                  <w:shd w:val="clear" w:color="auto" w:fill="FFFFFF"/>
                </w:rPr>
                <w:t>@student.liu.se</w:t>
              </w:r>
            </w:hyperlink>
          </w:p>
        </w:tc>
      </w:tr>
      <w:tr w:rsidR="00215949" w:rsidTr="000C5BEC">
        <w:trPr>
          <w:trHeight w:val="588"/>
        </w:trPr>
        <w:tc>
          <w:tcPr>
            <w:tcW w:w="1701" w:type="dxa"/>
            <w:tcBorders>
              <w:top w:val="single" w:sz="4" w:space="0" w:color="000000"/>
              <w:left w:val="single" w:sz="4" w:space="0" w:color="000000"/>
              <w:bottom w:val="single" w:sz="4" w:space="0" w:color="000000"/>
            </w:tcBorders>
            <w:shd w:val="clear" w:color="auto" w:fill="auto"/>
            <w:vAlign w:val="center"/>
          </w:tcPr>
          <w:p w:rsidR="00215949" w:rsidRDefault="00215949" w:rsidP="000C5BEC">
            <w:pPr>
              <w:rPr>
                <w:rFonts w:ascii="Arial" w:eastAsia="Arial" w:hAnsi="Arial" w:cs="Arial"/>
                <w:color w:val="000000"/>
                <w:sz w:val="18"/>
                <w:szCs w:val="18"/>
                <w:shd w:val="clear" w:color="auto" w:fill="FFFFFF"/>
              </w:rPr>
            </w:pPr>
            <w:r>
              <w:rPr>
                <w:rFonts w:ascii="Arial" w:eastAsia="Arial" w:hAnsi="Arial" w:cs="Arial"/>
                <w:sz w:val="18"/>
                <w:szCs w:val="18"/>
                <w:shd w:val="clear" w:color="auto" w:fill="FFFFFF"/>
              </w:rPr>
              <w:t>Joacim Stålberg</w:t>
            </w:r>
          </w:p>
        </w:tc>
        <w:tc>
          <w:tcPr>
            <w:tcW w:w="2835" w:type="dxa"/>
            <w:tcBorders>
              <w:top w:val="single" w:sz="4" w:space="0" w:color="000000"/>
              <w:left w:val="single" w:sz="4" w:space="0" w:color="000000"/>
              <w:bottom w:val="single" w:sz="4" w:space="0" w:color="000000"/>
            </w:tcBorders>
            <w:shd w:val="clear" w:color="auto" w:fill="auto"/>
            <w:vAlign w:val="center"/>
          </w:tcPr>
          <w:p w:rsidR="00215949" w:rsidRDefault="00215949" w:rsidP="000C5BEC">
            <w:pPr>
              <w:rPr>
                <w:rFonts w:ascii="Arial" w:eastAsia="Arial" w:hAnsi="Arial" w:cs="Arial"/>
                <w:sz w:val="18"/>
                <w:szCs w:val="18"/>
                <w:shd w:val="clear" w:color="auto" w:fill="FFFFFF"/>
              </w:rPr>
            </w:pPr>
            <w:r>
              <w:rPr>
                <w:rFonts w:ascii="Arial" w:eastAsia="Arial" w:hAnsi="Arial" w:cs="Arial"/>
                <w:color w:val="000000"/>
                <w:sz w:val="18"/>
                <w:szCs w:val="18"/>
                <w:shd w:val="clear" w:color="auto" w:fill="FFFFFF"/>
              </w:rPr>
              <w:t xml:space="preserve"> </w:t>
            </w:r>
          </w:p>
        </w:tc>
        <w:tc>
          <w:tcPr>
            <w:tcW w:w="1843" w:type="dxa"/>
            <w:tcBorders>
              <w:top w:val="single" w:sz="4" w:space="0" w:color="000000"/>
              <w:left w:val="single" w:sz="4" w:space="0" w:color="000000"/>
              <w:bottom w:val="single" w:sz="4" w:space="0" w:color="000000"/>
            </w:tcBorders>
            <w:shd w:val="clear" w:color="auto" w:fill="auto"/>
            <w:vAlign w:val="center"/>
          </w:tcPr>
          <w:p w:rsidR="00215949" w:rsidRDefault="00215949" w:rsidP="000C5BEC">
            <w:pPr>
              <w:rPr>
                <w:rFonts w:ascii="Arial" w:eastAsia="Arial" w:hAnsi="Arial" w:cs="Arial"/>
                <w:color w:val="000000"/>
                <w:sz w:val="18"/>
                <w:szCs w:val="18"/>
                <w:shd w:val="clear" w:color="auto" w:fill="FFFFFF"/>
              </w:rPr>
            </w:pPr>
            <w:r>
              <w:rPr>
                <w:rFonts w:ascii="Arial" w:eastAsia="Arial" w:hAnsi="Arial" w:cs="Arial"/>
                <w:sz w:val="18"/>
                <w:szCs w:val="18"/>
                <w:shd w:val="clear" w:color="auto" w:fill="FFFFFF"/>
              </w:rPr>
              <w:t>073-9400950</w:t>
            </w:r>
          </w:p>
        </w:tc>
        <w:tc>
          <w:tcPr>
            <w:tcW w:w="25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215949" w:rsidRDefault="00215949" w:rsidP="000C5BEC">
            <w:r>
              <w:rPr>
                <w:rFonts w:ascii="Arial" w:eastAsia="Arial" w:hAnsi="Arial" w:cs="Arial"/>
                <w:color w:val="000000"/>
                <w:sz w:val="18"/>
                <w:szCs w:val="18"/>
                <w:shd w:val="clear" w:color="auto" w:fill="FFFFFF"/>
              </w:rPr>
              <w:t>joast229</w:t>
            </w:r>
            <w:hyperlink r:id="rId13" w:history="1">
              <w:r>
                <w:rPr>
                  <w:rStyle w:val="Hyperlnk"/>
                  <w:rFonts w:ascii="Arial" w:eastAsia="Arial" w:hAnsi="Arial" w:cs="Arial"/>
                  <w:color w:val="000000"/>
                  <w:sz w:val="18"/>
                  <w:szCs w:val="18"/>
                  <w:shd w:val="clear" w:color="auto" w:fill="FFFFFF"/>
                </w:rPr>
                <w:t>@student.liu.se</w:t>
              </w:r>
            </w:hyperlink>
          </w:p>
        </w:tc>
      </w:tr>
    </w:tbl>
    <w:p w:rsidR="00215949" w:rsidRDefault="00215949" w:rsidP="00215949">
      <w:pPr>
        <w:spacing w:before="200"/>
        <w:jc w:val="center"/>
      </w:pPr>
      <w:r>
        <w:rPr>
          <w:b/>
          <w:sz w:val="18"/>
          <w:szCs w:val="18"/>
          <w:shd w:val="clear" w:color="auto" w:fill="FFFFFF"/>
        </w:rPr>
        <w:t>E-postlista för hela gruppen</w:t>
      </w:r>
      <w:r>
        <w:rPr>
          <w:sz w:val="18"/>
          <w:szCs w:val="18"/>
          <w:shd w:val="clear" w:color="auto" w:fill="FFFFFF"/>
        </w:rPr>
        <w:t>:</w:t>
      </w:r>
      <w:r>
        <w:rPr>
          <w:color w:val="000000"/>
          <w:sz w:val="18"/>
          <w:szCs w:val="18"/>
          <w:shd w:val="clear" w:color="auto" w:fill="FFFFFF"/>
        </w:rPr>
        <w:t xml:space="preserve"> </w:t>
      </w:r>
      <w:r>
        <w:rPr>
          <w:sz w:val="18"/>
          <w:szCs w:val="18"/>
          <w:shd w:val="clear" w:color="auto" w:fill="FFFFFF"/>
        </w:rPr>
        <w:t>johol009@student.liu.se</w:t>
      </w:r>
    </w:p>
    <w:p w:rsidR="00215949" w:rsidRDefault="00215949" w:rsidP="00215949"/>
    <w:p w:rsidR="00215949" w:rsidRDefault="00215949" w:rsidP="00215949">
      <w:pPr>
        <w:spacing w:before="120"/>
        <w:jc w:val="center"/>
        <w:rPr>
          <w:sz w:val="18"/>
          <w:szCs w:val="18"/>
          <w:shd w:val="clear" w:color="auto" w:fill="FFFFFF"/>
        </w:rPr>
      </w:pPr>
      <w:r>
        <w:rPr>
          <w:b/>
          <w:sz w:val="18"/>
          <w:szCs w:val="18"/>
          <w:shd w:val="clear" w:color="auto" w:fill="FFFFFF"/>
        </w:rPr>
        <w:t>Kund:</w:t>
      </w:r>
      <w:r>
        <w:rPr>
          <w:sz w:val="18"/>
          <w:szCs w:val="18"/>
          <w:shd w:val="clear" w:color="auto" w:fill="FFFFFF"/>
        </w:rPr>
        <w:t xml:space="preserve"> Tomas Svensson</w:t>
      </w:r>
      <w:r>
        <w:rPr>
          <w:color w:val="000000"/>
          <w:sz w:val="18"/>
          <w:szCs w:val="18"/>
          <w:shd w:val="clear" w:color="auto" w:fill="FFFFFF"/>
        </w:rPr>
        <w:br/>
      </w:r>
      <w:r>
        <w:rPr>
          <w:b/>
          <w:sz w:val="18"/>
          <w:szCs w:val="18"/>
          <w:shd w:val="clear" w:color="auto" w:fill="FFFFFF"/>
        </w:rPr>
        <w:t>K</w:t>
      </w:r>
      <w:r>
        <w:rPr>
          <w:b/>
          <w:color w:val="000000"/>
          <w:sz w:val="18"/>
          <w:szCs w:val="18"/>
          <w:shd w:val="clear" w:color="auto" w:fill="FFFFFF"/>
        </w:rPr>
        <w:t xml:space="preserve">undtelefon </w:t>
      </w:r>
      <w:r>
        <w:rPr>
          <w:sz w:val="18"/>
          <w:szCs w:val="18"/>
          <w:shd w:val="clear" w:color="auto" w:fill="FFFFFF"/>
        </w:rPr>
        <w:t>+46 (0)13 28 1368</w:t>
      </w:r>
      <w:r>
        <w:rPr>
          <w:color w:val="000000"/>
          <w:sz w:val="18"/>
          <w:szCs w:val="18"/>
          <w:shd w:val="clear" w:color="auto" w:fill="FFFFFF"/>
        </w:rPr>
        <w:t xml:space="preserve">, </w:t>
      </w:r>
      <w:hyperlink r:id="rId14" w:history="1">
        <w:r>
          <w:rPr>
            <w:rStyle w:val="Hyperlnk"/>
            <w:sz w:val="18"/>
            <w:szCs w:val="18"/>
            <w:shd w:val="clear" w:color="auto" w:fill="FFFFFF"/>
          </w:rPr>
          <w:t>tomass@isy.liu.se</w:t>
        </w:r>
      </w:hyperlink>
    </w:p>
    <w:p w:rsidR="00215949" w:rsidRDefault="00215949" w:rsidP="00215949">
      <w:pPr>
        <w:jc w:val="center"/>
        <w:rPr>
          <w:rFonts w:ascii="Arial" w:hAnsi="Arial" w:cs="Arial"/>
        </w:rPr>
        <w:sectPr w:rsidR="00215949">
          <w:headerReference w:type="even" r:id="rId15"/>
          <w:headerReference w:type="default" r:id="rId16"/>
          <w:footerReference w:type="even" r:id="rId17"/>
          <w:footerReference w:type="default" r:id="rId18"/>
          <w:headerReference w:type="first" r:id="rId19"/>
          <w:footerReference w:type="first" r:id="rId20"/>
          <w:pgSz w:w="11906" w:h="16838"/>
          <w:pgMar w:top="1418" w:right="1418" w:bottom="1418" w:left="1418" w:header="720" w:footer="720" w:gutter="0"/>
          <w:pgNumType w:fmt="lowerRoman"/>
          <w:cols w:space="720"/>
          <w:docGrid w:linePitch="360"/>
        </w:sectPr>
      </w:pPr>
      <w:r>
        <w:rPr>
          <w:sz w:val="18"/>
          <w:szCs w:val="18"/>
          <w:shd w:val="clear" w:color="auto" w:fill="FFFFFF"/>
        </w:rPr>
        <w:br/>
      </w:r>
      <w:r>
        <w:rPr>
          <w:b/>
          <w:sz w:val="18"/>
          <w:szCs w:val="18"/>
          <w:shd w:val="clear" w:color="auto" w:fill="FFFFFF"/>
        </w:rPr>
        <w:t>Kursansvarig</w:t>
      </w:r>
      <w:r>
        <w:rPr>
          <w:sz w:val="18"/>
          <w:szCs w:val="18"/>
          <w:shd w:val="clear" w:color="auto" w:fill="FFFFFF"/>
        </w:rPr>
        <w:t>: Tomas Svensson</w:t>
      </w:r>
      <w:r>
        <w:rPr>
          <w:color w:val="000000"/>
          <w:sz w:val="18"/>
          <w:szCs w:val="18"/>
          <w:shd w:val="clear" w:color="auto" w:fill="FFFFFF"/>
        </w:rPr>
        <w:t xml:space="preserve">, </w:t>
      </w:r>
      <w:r>
        <w:rPr>
          <w:sz w:val="18"/>
          <w:szCs w:val="18"/>
          <w:shd w:val="clear" w:color="auto" w:fill="FFFFFF"/>
        </w:rPr>
        <w:t>3B:528</w:t>
      </w:r>
      <w:r>
        <w:rPr>
          <w:color w:val="000000"/>
          <w:sz w:val="18"/>
          <w:szCs w:val="18"/>
          <w:shd w:val="clear" w:color="auto" w:fill="FFFFFF"/>
        </w:rPr>
        <w:t xml:space="preserve">, </w:t>
      </w:r>
      <w:r>
        <w:rPr>
          <w:sz w:val="18"/>
          <w:szCs w:val="18"/>
          <w:shd w:val="clear" w:color="auto" w:fill="FFFFFF"/>
        </w:rPr>
        <w:t xml:space="preserve">+46 (0)13 28 1368, </w:t>
      </w:r>
      <w:r>
        <w:rPr>
          <w:sz w:val="18"/>
          <w:szCs w:val="18"/>
          <w:u w:val="single"/>
          <w:shd w:val="clear" w:color="auto" w:fill="FFFFFF"/>
        </w:rPr>
        <w:t>tomass@isy.liu.se</w:t>
      </w:r>
      <w:r>
        <w:rPr>
          <w:sz w:val="18"/>
          <w:szCs w:val="18"/>
          <w:shd w:val="clear" w:color="auto" w:fill="FFFFFF"/>
        </w:rPr>
        <w:br/>
      </w:r>
      <w:r>
        <w:rPr>
          <w:b/>
          <w:sz w:val="18"/>
          <w:szCs w:val="18"/>
          <w:shd w:val="clear" w:color="auto" w:fill="FFFFFF"/>
        </w:rPr>
        <w:t>Handledare</w:t>
      </w:r>
      <w:r>
        <w:rPr>
          <w:b/>
          <w:color w:val="000000"/>
          <w:sz w:val="18"/>
          <w:szCs w:val="18"/>
          <w:shd w:val="clear" w:color="auto" w:fill="FFFFFF"/>
        </w:rPr>
        <w:t>:</w:t>
      </w:r>
      <w:r>
        <w:rPr>
          <w:color w:val="000000"/>
          <w:sz w:val="18"/>
          <w:szCs w:val="18"/>
          <w:shd w:val="clear" w:color="auto" w:fill="FFFFFF"/>
        </w:rPr>
        <w:t xml:space="preserve"> </w:t>
      </w:r>
      <w:r>
        <w:rPr>
          <w:color w:val="000000"/>
          <w:sz w:val="18"/>
          <w:szCs w:val="18"/>
        </w:rPr>
        <w:t xml:space="preserve">Olov </w:t>
      </w:r>
      <w:r w:rsidR="00727092">
        <w:rPr>
          <w:color w:val="000000"/>
          <w:sz w:val="18"/>
          <w:szCs w:val="18"/>
        </w:rPr>
        <w:t>Andersson</w:t>
      </w:r>
    </w:p>
    <w:p w:rsidR="004732D4" w:rsidRDefault="004732D4">
      <w:r>
        <w:lastRenderedPageBreak/>
        <w:t xml:space="preserve"> </w:t>
      </w:r>
    </w:p>
    <w:p w:rsidR="004732D4" w:rsidRPr="00885319" w:rsidRDefault="004732D4" w:rsidP="004732D4">
      <w:pPr>
        <w:pStyle w:val="Rubrik1"/>
      </w:pPr>
      <w:bookmarkStart w:id="1" w:name="_Toc437958251"/>
      <w:r w:rsidRPr="00885319">
        <w:t>Sammanfattning</w:t>
      </w:r>
      <w:bookmarkEnd w:id="1"/>
    </w:p>
    <w:p w:rsidR="004732D4" w:rsidRPr="004304EE" w:rsidRDefault="004732D4" w:rsidP="004732D4">
      <w:pPr>
        <w:rPr>
          <w:szCs w:val="22"/>
        </w:rPr>
      </w:pPr>
    </w:p>
    <w:p w:rsidR="00705203" w:rsidRDefault="004732D4" w:rsidP="004732D4">
      <w:pPr>
        <w:rPr>
          <w:szCs w:val="22"/>
        </w:rPr>
      </w:pPr>
      <w:proofErr w:type="spellStart"/>
      <w:r>
        <w:rPr>
          <w:szCs w:val="22"/>
        </w:rPr>
        <w:t>Mr</w:t>
      </w:r>
      <w:proofErr w:type="gramStart"/>
      <w:r>
        <w:rPr>
          <w:szCs w:val="22"/>
        </w:rPr>
        <w:t>.Robot</w:t>
      </w:r>
      <w:proofErr w:type="spellEnd"/>
      <w:proofErr w:type="gramEnd"/>
      <w:r>
        <w:rPr>
          <w:szCs w:val="22"/>
        </w:rPr>
        <w:t xml:space="preserve"> är ett </w:t>
      </w:r>
      <w:r w:rsidR="00705203">
        <w:rPr>
          <w:szCs w:val="22"/>
        </w:rPr>
        <w:t xml:space="preserve">projekt </w:t>
      </w:r>
      <w:r>
        <w:rPr>
          <w:szCs w:val="22"/>
        </w:rPr>
        <w:t xml:space="preserve">som </w:t>
      </w:r>
      <w:r w:rsidR="00705203">
        <w:rPr>
          <w:szCs w:val="22"/>
        </w:rPr>
        <w:t>g</w:t>
      </w:r>
      <w:r w:rsidR="00705203" w:rsidRPr="00705203">
        <w:rPr>
          <w:szCs w:val="22"/>
        </w:rPr>
        <w:t>etts</w:t>
      </w:r>
      <w:r>
        <w:rPr>
          <w:szCs w:val="22"/>
        </w:rPr>
        <w:t xml:space="preserve"> inom KMM-kursen TSEA29</w:t>
      </w:r>
      <w:r w:rsidR="00705203">
        <w:rPr>
          <w:szCs w:val="22"/>
        </w:rPr>
        <w:t xml:space="preserve"> på Linköpings universitet</w:t>
      </w:r>
      <w:r>
        <w:rPr>
          <w:szCs w:val="22"/>
        </w:rPr>
        <w:t>.</w:t>
      </w:r>
    </w:p>
    <w:p w:rsidR="00DF4A7C" w:rsidRDefault="00705203" w:rsidP="004732D4">
      <w:pPr>
        <w:rPr>
          <w:szCs w:val="22"/>
        </w:rPr>
      </w:pPr>
      <w:r>
        <w:rPr>
          <w:szCs w:val="22"/>
        </w:rPr>
        <w:t xml:space="preserve"> Projektet har utförts av sex</w:t>
      </w:r>
      <w:r w:rsidR="004732D4">
        <w:rPr>
          <w:szCs w:val="22"/>
        </w:rPr>
        <w:t xml:space="preserve"> </w:t>
      </w:r>
      <w:r w:rsidR="004732D4" w:rsidRPr="00705203">
        <w:rPr>
          <w:szCs w:val="22"/>
        </w:rPr>
        <w:t>studenter</w:t>
      </w:r>
      <w:r w:rsidR="004732D4">
        <w:rPr>
          <w:szCs w:val="22"/>
        </w:rPr>
        <w:t xml:space="preserve"> som</w:t>
      </w:r>
      <w:r>
        <w:rPr>
          <w:szCs w:val="22"/>
        </w:rPr>
        <w:t xml:space="preserve"> läser tredje året inom datorteknik och</w:t>
      </w:r>
      <w:r w:rsidR="004732D4">
        <w:rPr>
          <w:szCs w:val="22"/>
        </w:rPr>
        <w:t xml:space="preserve"> </w:t>
      </w:r>
      <w:r>
        <w:rPr>
          <w:szCs w:val="22"/>
        </w:rPr>
        <w:t xml:space="preserve">sammanlagt har </w:t>
      </w:r>
      <w:r w:rsidR="004732D4">
        <w:rPr>
          <w:szCs w:val="22"/>
        </w:rPr>
        <w:t>arbetat 960 tim</w:t>
      </w:r>
      <w:r>
        <w:rPr>
          <w:szCs w:val="22"/>
        </w:rPr>
        <w:t>mar på att framställa roboten</w:t>
      </w:r>
      <w:r w:rsidR="004732D4">
        <w:rPr>
          <w:szCs w:val="22"/>
        </w:rPr>
        <w:t xml:space="preserve">. Det som tas upp </w:t>
      </w:r>
      <w:r w:rsidR="00DF4A7C">
        <w:rPr>
          <w:szCs w:val="22"/>
        </w:rPr>
        <w:t>i detta dokument</w:t>
      </w:r>
      <w:r w:rsidR="004732D4">
        <w:rPr>
          <w:szCs w:val="22"/>
        </w:rPr>
        <w:t xml:space="preserve"> är de tekniska detaljerna i roboten. </w:t>
      </w:r>
    </w:p>
    <w:p w:rsidR="00DF4A7C" w:rsidRDefault="00DF4A7C" w:rsidP="004732D4">
      <w:pPr>
        <w:rPr>
          <w:szCs w:val="22"/>
        </w:rPr>
      </w:pPr>
    </w:p>
    <w:p w:rsidR="004732D4" w:rsidRPr="00DF4A7C" w:rsidRDefault="004732D4" w:rsidP="004732D4">
      <w:pPr>
        <w:rPr>
          <w:b/>
          <w:szCs w:val="22"/>
        </w:rPr>
      </w:pPr>
      <w:r w:rsidRPr="004304EE">
        <w:rPr>
          <w:szCs w:val="22"/>
        </w:rPr>
        <w:t>Robot</w:t>
      </w:r>
      <w:r w:rsidR="00DF4A7C">
        <w:rPr>
          <w:szCs w:val="22"/>
        </w:rPr>
        <w:t>en är uppbyggd av tre moduler</w:t>
      </w:r>
      <w:r w:rsidRPr="00DF4A7C">
        <w:rPr>
          <w:szCs w:val="22"/>
        </w:rPr>
        <w:t>:</w:t>
      </w:r>
      <w:r w:rsidRPr="00DF4A7C">
        <w:rPr>
          <w:b/>
          <w:szCs w:val="22"/>
        </w:rPr>
        <w:t xml:space="preserve"> </w:t>
      </w:r>
    </w:p>
    <w:p w:rsidR="004732D4" w:rsidRPr="004304EE" w:rsidRDefault="004732D4" w:rsidP="004732D4">
      <w:pPr>
        <w:rPr>
          <w:szCs w:val="22"/>
        </w:rPr>
      </w:pPr>
    </w:p>
    <w:p w:rsidR="00DF4A7C" w:rsidRPr="004304EE" w:rsidRDefault="00DF4A7C" w:rsidP="00DF4A7C">
      <w:pPr>
        <w:numPr>
          <w:ilvl w:val="0"/>
          <w:numId w:val="1"/>
        </w:numPr>
        <w:rPr>
          <w:szCs w:val="22"/>
        </w:rPr>
      </w:pPr>
      <w:r w:rsidRPr="004304EE">
        <w:rPr>
          <w:szCs w:val="22"/>
        </w:rPr>
        <w:t>Sensorenheten</w:t>
      </w:r>
    </w:p>
    <w:p w:rsidR="004732D4" w:rsidRPr="004304EE" w:rsidRDefault="004732D4" w:rsidP="004732D4">
      <w:pPr>
        <w:numPr>
          <w:ilvl w:val="0"/>
          <w:numId w:val="1"/>
        </w:numPr>
        <w:rPr>
          <w:szCs w:val="22"/>
        </w:rPr>
      </w:pPr>
      <w:r w:rsidRPr="004304EE">
        <w:rPr>
          <w:szCs w:val="22"/>
        </w:rPr>
        <w:t xml:space="preserve">Målsökningsenheten </w:t>
      </w:r>
    </w:p>
    <w:p w:rsidR="004732D4" w:rsidRPr="004304EE" w:rsidRDefault="004732D4" w:rsidP="004732D4">
      <w:pPr>
        <w:numPr>
          <w:ilvl w:val="0"/>
          <w:numId w:val="1"/>
        </w:numPr>
        <w:rPr>
          <w:szCs w:val="22"/>
        </w:rPr>
      </w:pPr>
      <w:r w:rsidRPr="004304EE">
        <w:rPr>
          <w:szCs w:val="22"/>
        </w:rPr>
        <w:t>Styrenheten</w:t>
      </w:r>
    </w:p>
    <w:p w:rsidR="004732D4" w:rsidRPr="004304EE" w:rsidRDefault="004732D4" w:rsidP="004732D4">
      <w:pPr>
        <w:rPr>
          <w:szCs w:val="22"/>
        </w:rPr>
      </w:pPr>
    </w:p>
    <w:p w:rsidR="004732D4" w:rsidRPr="004304EE" w:rsidRDefault="004732D4" w:rsidP="004732D4">
      <w:pPr>
        <w:rPr>
          <w:szCs w:val="22"/>
        </w:rPr>
      </w:pPr>
      <w:r w:rsidRPr="004304EE">
        <w:rPr>
          <w:szCs w:val="22"/>
        </w:rPr>
        <w:t xml:space="preserve">Sensorenheten tar in mätvärden med </w:t>
      </w:r>
      <w:r w:rsidRPr="00DF4A7C">
        <w:rPr>
          <w:szCs w:val="22"/>
        </w:rPr>
        <w:t>dess ingående sensorer</w:t>
      </w:r>
      <w:r w:rsidRPr="004304EE">
        <w:rPr>
          <w:szCs w:val="22"/>
        </w:rPr>
        <w:t xml:space="preserve"> som</w:t>
      </w:r>
      <w:r>
        <w:rPr>
          <w:szCs w:val="22"/>
        </w:rPr>
        <w:t xml:space="preserve"> sedan</w:t>
      </w:r>
      <w:r w:rsidRPr="004304EE">
        <w:rPr>
          <w:szCs w:val="22"/>
        </w:rPr>
        <w:t xml:space="preserve"> skickas vidare till målsökning</w:t>
      </w:r>
      <w:r w:rsidR="00DF4A7C">
        <w:rPr>
          <w:szCs w:val="22"/>
        </w:rPr>
        <w:t>senheten för bearbetning</w:t>
      </w:r>
      <w:r w:rsidRPr="004304EE">
        <w:rPr>
          <w:szCs w:val="22"/>
        </w:rPr>
        <w:t>. Målsökningsenheten tar beslut beroende på indata och skickar vidare instruktioner till</w:t>
      </w:r>
      <w:r w:rsidR="00727092">
        <w:rPr>
          <w:szCs w:val="22"/>
        </w:rPr>
        <w:t xml:space="preserve"> </w:t>
      </w:r>
      <w:r w:rsidR="00727092" w:rsidRPr="00DF4A7C">
        <w:rPr>
          <w:szCs w:val="22"/>
        </w:rPr>
        <w:t>s</w:t>
      </w:r>
      <w:r w:rsidR="00DF4A7C">
        <w:rPr>
          <w:szCs w:val="22"/>
        </w:rPr>
        <w:t>tyr</w:t>
      </w:r>
      <w:r w:rsidR="00727092" w:rsidRPr="00DF4A7C">
        <w:rPr>
          <w:szCs w:val="22"/>
        </w:rPr>
        <w:t>enhet</w:t>
      </w:r>
      <w:r w:rsidR="00CB58E6" w:rsidRPr="00DF4A7C">
        <w:rPr>
          <w:szCs w:val="22"/>
        </w:rPr>
        <w:t>en</w:t>
      </w:r>
      <w:r w:rsidRPr="004304EE">
        <w:rPr>
          <w:szCs w:val="22"/>
        </w:rPr>
        <w:t>. För att öve</w:t>
      </w:r>
      <w:r>
        <w:rPr>
          <w:szCs w:val="22"/>
        </w:rPr>
        <w:t>rföra d</w:t>
      </w:r>
      <w:r w:rsidR="00DF4A7C">
        <w:rPr>
          <w:szCs w:val="22"/>
        </w:rPr>
        <w:t>ata mellan enheterna så används</w:t>
      </w:r>
      <w:r w:rsidRPr="004304EE">
        <w:rPr>
          <w:szCs w:val="22"/>
        </w:rPr>
        <w:t xml:space="preserve"> överföringsmetoden UART</w:t>
      </w:r>
      <w:r>
        <w:rPr>
          <w:szCs w:val="22"/>
        </w:rPr>
        <w:t>(</w:t>
      </w:r>
      <w:proofErr w:type="spellStart"/>
      <w:r w:rsidRPr="004702F0">
        <w:rPr>
          <w:i/>
        </w:rPr>
        <w:t>universial</w:t>
      </w:r>
      <w:proofErr w:type="spellEnd"/>
      <w:r w:rsidRPr="004702F0">
        <w:rPr>
          <w:i/>
        </w:rPr>
        <w:t xml:space="preserve"> </w:t>
      </w:r>
      <w:proofErr w:type="spellStart"/>
      <w:r w:rsidRPr="004702F0">
        <w:rPr>
          <w:i/>
        </w:rPr>
        <w:t>asynchronous</w:t>
      </w:r>
      <w:proofErr w:type="spellEnd"/>
      <w:r w:rsidRPr="004702F0">
        <w:rPr>
          <w:i/>
        </w:rPr>
        <w:t xml:space="preserve"> receiver/transmitter</w:t>
      </w:r>
      <w:r w:rsidRPr="004702F0">
        <w:t>)</w:t>
      </w:r>
      <w:r w:rsidRPr="004304EE">
        <w:rPr>
          <w:szCs w:val="22"/>
        </w:rPr>
        <w:t>. Styrenheten utför inst</w:t>
      </w:r>
      <w:r>
        <w:rPr>
          <w:szCs w:val="22"/>
        </w:rPr>
        <w:t>ruktionen enligt beslut från målsökningsenheten</w:t>
      </w:r>
      <w:r w:rsidR="00727092">
        <w:rPr>
          <w:szCs w:val="22"/>
        </w:rPr>
        <w:t>, samt skickar vidare data till persondatorn</w:t>
      </w:r>
      <w:r>
        <w:rPr>
          <w:szCs w:val="22"/>
        </w:rPr>
        <w:t xml:space="preserve"> </w:t>
      </w:r>
      <w:r w:rsidR="00727092">
        <w:rPr>
          <w:szCs w:val="22"/>
        </w:rPr>
        <w:t>som sedan</w:t>
      </w:r>
      <w:r w:rsidRPr="004304EE">
        <w:rPr>
          <w:szCs w:val="22"/>
        </w:rPr>
        <w:t xml:space="preserve"> visar önskad mätdata på skärmen</w:t>
      </w:r>
      <w:r w:rsidR="00DF4A7C">
        <w:rPr>
          <w:szCs w:val="22"/>
        </w:rPr>
        <w:t xml:space="preserve"> i ett</w:t>
      </w:r>
      <w:r>
        <w:rPr>
          <w:szCs w:val="22"/>
        </w:rPr>
        <w:t xml:space="preserve"> </w:t>
      </w:r>
      <w:r w:rsidRPr="00DF4A7C">
        <w:rPr>
          <w:szCs w:val="22"/>
        </w:rPr>
        <w:t>GUI</w:t>
      </w:r>
      <w:r w:rsidR="00DF4A7C">
        <w:rPr>
          <w:szCs w:val="22"/>
        </w:rPr>
        <w:t xml:space="preserve"> (</w:t>
      </w:r>
      <w:proofErr w:type="spellStart"/>
      <w:r w:rsidR="00DF4A7C">
        <w:rPr>
          <w:szCs w:val="22"/>
        </w:rPr>
        <w:t>Graphical</w:t>
      </w:r>
      <w:proofErr w:type="spellEnd"/>
      <w:r w:rsidR="00DF4A7C">
        <w:rPr>
          <w:szCs w:val="22"/>
        </w:rPr>
        <w:t xml:space="preserve"> </w:t>
      </w:r>
      <w:proofErr w:type="spellStart"/>
      <w:r w:rsidR="00DF4A7C">
        <w:rPr>
          <w:szCs w:val="22"/>
        </w:rPr>
        <w:t>user</w:t>
      </w:r>
      <w:proofErr w:type="spellEnd"/>
      <w:r w:rsidR="00DF4A7C">
        <w:rPr>
          <w:szCs w:val="22"/>
        </w:rPr>
        <w:t xml:space="preserve"> interface)</w:t>
      </w:r>
      <w:r w:rsidRPr="00DF4A7C">
        <w:rPr>
          <w:szCs w:val="22"/>
        </w:rPr>
        <w:t>.</w:t>
      </w:r>
      <w:r w:rsidRPr="004304EE">
        <w:rPr>
          <w:szCs w:val="22"/>
        </w:rPr>
        <w:t xml:space="preserve"> </w:t>
      </w:r>
    </w:p>
    <w:p w:rsidR="004732D4" w:rsidRDefault="004732D4" w:rsidP="004732D4">
      <w:pPr>
        <w:rPr>
          <w:szCs w:val="22"/>
        </w:rPr>
      </w:pPr>
      <w:r w:rsidRPr="004304EE">
        <w:rPr>
          <w:szCs w:val="22"/>
        </w:rPr>
        <w:t>De ingående sensorerna och dera</w:t>
      </w:r>
      <w:r w:rsidR="00DF4A7C">
        <w:rPr>
          <w:szCs w:val="22"/>
        </w:rPr>
        <w:t>s placering är enligt följande:</w:t>
      </w:r>
      <w:r w:rsidRPr="004304EE">
        <w:rPr>
          <w:szCs w:val="22"/>
        </w:rPr>
        <w:br/>
      </w:r>
      <w:r w:rsidRPr="004304EE">
        <w:rPr>
          <w:szCs w:val="22"/>
        </w:rPr>
        <w:br/>
        <w:t>Två tejpsensorer place</w:t>
      </w:r>
      <w:r w:rsidR="00CB58E6">
        <w:rPr>
          <w:szCs w:val="22"/>
        </w:rPr>
        <w:t>rade i robotens främre hörn, en</w:t>
      </w:r>
      <w:r w:rsidRPr="004304EE">
        <w:rPr>
          <w:szCs w:val="22"/>
        </w:rPr>
        <w:t xml:space="preserve"> ultraljudsse</w:t>
      </w:r>
      <w:r w:rsidR="00CB58E6">
        <w:rPr>
          <w:szCs w:val="22"/>
        </w:rPr>
        <w:t>nsor placerad på framsidan, en laserdetektor</w:t>
      </w:r>
      <w:r w:rsidR="00DF4A7C">
        <w:rPr>
          <w:szCs w:val="22"/>
        </w:rPr>
        <w:t xml:space="preserve"> fäst</w:t>
      </w:r>
      <w:r w:rsidR="00CB58E6">
        <w:rPr>
          <w:szCs w:val="22"/>
        </w:rPr>
        <w:t xml:space="preserve"> på</w:t>
      </w:r>
      <w:r w:rsidRPr="004304EE">
        <w:rPr>
          <w:szCs w:val="22"/>
        </w:rPr>
        <w:t xml:space="preserve"> bak</w:t>
      </w:r>
      <w:r w:rsidR="00CB58E6">
        <w:rPr>
          <w:szCs w:val="22"/>
        </w:rPr>
        <w:t>sidan</w:t>
      </w:r>
      <w:r w:rsidRPr="004304EE">
        <w:rPr>
          <w:szCs w:val="22"/>
        </w:rPr>
        <w:t xml:space="preserve">, </w:t>
      </w:r>
      <w:r w:rsidR="00DF4A7C">
        <w:rPr>
          <w:szCs w:val="22"/>
        </w:rPr>
        <w:t xml:space="preserve">en </w:t>
      </w:r>
      <w:r w:rsidRPr="004304EE">
        <w:rPr>
          <w:szCs w:val="22"/>
        </w:rPr>
        <w:t xml:space="preserve">IR-sensor </w:t>
      </w:r>
      <w:r w:rsidR="00CB58E6">
        <w:rPr>
          <w:szCs w:val="22"/>
        </w:rPr>
        <w:t xml:space="preserve">på </w:t>
      </w:r>
      <w:r w:rsidRPr="004304EE">
        <w:rPr>
          <w:szCs w:val="22"/>
        </w:rPr>
        <w:t>fram</w:t>
      </w:r>
      <w:r w:rsidR="00CB58E6">
        <w:rPr>
          <w:szCs w:val="22"/>
        </w:rPr>
        <w:t>sidan</w:t>
      </w:r>
      <w:r w:rsidRPr="004304EE">
        <w:rPr>
          <w:szCs w:val="22"/>
        </w:rPr>
        <w:t xml:space="preserve"> och en gyromodul placerad i robotens mitt.</w:t>
      </w:r>
    </w:p>
    <w:p w:rsidR="004732D4" w:rsidRPr="004304EE" w:rsidRDefault="004732D4" w:rsidP="004732D4">
      <w:pPr>
        <w:rPr>
          <w:szCs w:val="22"/>
        </w:rPr>
      </w:pPr>
    </w:p>
    <w:p w:rsidR="004732D4" w:rsidRDefault="004732D4" w:rsidP="004732D4">
      <w:r w:rsidRPr="004304EE">
        <w:t xml:space="preserve">De ingående ställdonen och </w:t>
      </w:r>
      <w:r w:rsidR="0007200B">
        <w:t xml:space="preserve">dess </w:t>
      </w:r>
      <w:r w:rsidRPr="004304EE">
        <w:t>position</w:t>
      </w:r>
      <w:r w:rsidR="0007200B">
        <w:t>er</w:t>
      </w:r>
      <w:r w:rsidRPr="004304EE">
        <w:t xml:space="preserve"> är enligt följande: En IR-sändare bak, lasersändare fram, motorer som är inbyggda i chassit för att styra hjulen och till sist knappar samt LEDs vars position visas i figur</w:t>
      </w:r>
      <w:r w:rsidR="002B5A7F">
        <w:t>en nedan</w:t>
      </w:r>
      <w:r w:rsidRPr="004304EE">
        <w:t xml:space="preserve"> och vars funktioner</w:t>
      </w:r>
      <w:r w:rsidR="002B5A7F">
        <w:t xml:space="preserve"> förklaras senare i dokumentet.</w:t>
      </w:r>
    </w:p>
    <w:p w:rsidR="00771F25" w:rsidRDefault="00771F25" w:rsidP="004732D4"/>
    <w:p w:rsidR="00066CCC" w:rsidRDefault="00E247E1" w:rsidP="004732D4">
      <w:r>
        <w:rPr>
          <w:noProof/>
          <w:lang w:eastAsia="sv-SE"/>
        </w:rPr>
        <w:drawing>
          <wp:inline distT="0" distB="0" distL="0" distR="0">
            <wp:extent cx="3187700" cy="2698750"/>
            <wp:effectExtent l="0" t="0" r="0" b="6350"/>
            <wp:docPr id="9" name="Bildobjekt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187700" cy="2698750"/>
                    </a:xfrm>
                    <a:prstGeom prst="rect">
                      <a:avLst/>
                    </a:prstGeom>
                    <a:noFill/>
                    <a:ln>
                      <a:noFill/>
                    </a:ln>
                  </pic:spPr>
                </pic:pic>
              </a:graphicData>
            </a:graphic>
          </wp:inline>
        </w:drawing>
      </w:r>
    </w:p>
    <w:p w:rsidR="00E247E1" w:rsidRDefault="00E247E1" w:rsidP="00E247E1">
      <w:pPr>
        <w:pStyle w:val="Beskrivning"/>
        <w:keepNext/>
      </w:pPr>
      <w:r>
        <w:t xml:space="preserve">Figur </w:t>
      </w:r>
      <w:fldSimple w:instr=" SEQ Figur \* ARABIC ">
        <w:r w:rsidR="003D7417">
          <w:rPr>
            <w:noProof/>
          </w:rPr>
          <w:t>1</w:t>
        </w:r>
      </w:fldSimple>
      <w:r>
        <w:t>: Översikt av robotenens komponenter.</w:t>
      </w:r>
    </w:p>
    <w:p w:rsidR="004732D4" w:rsidRDefault="004732D4" w:rsidP="004732D4">
      <w:pPr>
        <w:pStyle w:val="Rubrik1"/>
      </w:pPr>
    </w:p>
    <w:p w:rsidR="002B5A7F" w:rsidRDefault="002B5A7F"/>
    <w:sdt>
      <w:sdtPr>
        <w:rPr>
          <w:rFonts w:ascii="Times New Roman" w:eastAsia="Times New Roman" w:hAnsi="Times New Roman" w:cs="Times New Roman"/>
          <w:color w:val="auto"/>
          <w:sz w:val="22"/>
          <w:szCs w:val="20"/>
          <w:lang w:eastAsia="zh-CN"/>
        </w:rPr>
        <w:id w:val="-348417100"/>
        <w:docPartObj>
          <w:docPartGallery w:val="Table of Contents"/>
          <w:docPartUnique/>
        </w:docPartObj>
      </w:sdtPr>
      <w:sdtEndPr>
        <w:rPr>
          <w:b/>
          <w:bCs/>
        </w:rPr>
      </w:sdtEndPr>
      <w:sdtContent>
        <w:p w:rsidR="00B3025E" w:rsidRDefault="00B3025E">
          <w:pPr>
            <w:pStyle w:val="Innehllsfrteckningsrubrik"/>
          </w:pPr>
          <w:r>
            <w:t>Innehåll</w:t>
          </w:r>
        </w:p>
        <w:p w:rsidR="000B0B3D" w:rsidRDefault="00B3025E">
          <w:pPr>
            <w:pStyle w:val="Innehll1"/>
            <w:tabs>
              <w:tab w:val="right" w:leader="dot" w:pos="9016"/>
            </w:tabs>
            <w:rPr>
              <w:rFonts w:asciiTheme="minorHAnsi" w:eastAsiaTheme="minorEastAsia" w:hAnsiTheme="minorHAnsi" w:cstheme="minorBidi"/>
              <w:noProof/>
              <w:szCs w:val="22"/>
              <w:lang w:eastAsia="sv-SE"/>
            </w:rPr>
          </w:pPr>
          <w:r>
            <w:fldChar w:fldCharType="begin"/>
          </w:r>
          <w:r>
            <w:instrText xml:space="preserve"> TOC \o "1-3" \h \z \u </w:instrText>
          </w:r>
          <w:r>
            <w:fldChar w:fldCharType="separate"/>
          </w:r>
          <w:hyperlink w:anchor="_Toc437958251" w:history="1">
            <w:r w:rsidR="000B0B3D" w:rsidRPr="008A5835">
              <w:rPr>
                <w:rStyle w:val="Hyperlnk"/>
                <w:noProof/>
              </w:rPr>
              <w:t>Sammanfattning</w:t>
            </w:r>
            <w:r w:rsidR="000B0B3D">
              <w:rPr>
                <w:noProof/>
                <w:webHidden/>
              </w:rPr>
              <w:tab/>
            </w:r>
            <w:r w:rsidR="000B0B3D">
              <w:rPr>
                <w:noProof/>
                <w:webHidden/>
              </w:rPr>
              <w:fldChar w:fldCharType="begin"/>
            </w:r>
            <w:r w:rsidR="000B0B3D">
              <w:rPr>
                <w:noProof/>
                <w:webHidden/>
              </w:rPr>
              <w:instrText xml:space="preserve"> PAGEREF _Toc437958251 \h </w:instrText>
            </w:r>
            <w:r w:rsidR="000B0B3D">
              <w:rPr>
                <w:noProof/>
                <w:webHidden/>
              </w:rPr>
            </w:r>
            <w:r w:rsidR="000B0B3D">
              <w:rPr>
                <w:noProof/>
                <w:webHidden/>
              </w:rPr>
              <w:fldChar w:fldCharType="separate"/>
            </w:r>
            <w:r w:rsidR="003D7417">
              <w:rPr>
                <w:noProof/>
                <w:webHidden/>
              </w:rPr>
              <w:t>3</w:t>
            </w:r>
            <w:r w:rsidR="000B0B3D">
              <w:rPr>
                <w:noProof/>
                <w:webHidden/>
              </w:rPr>
              <w:fldChar w:fldCharType="end"/>
            </w:r>
          </w:hyperlink>
        </w:p>
        <w:p w:rsidR="000B0B3D" w:rsidRDefault="000B0B3D">
          <w:pPr>
            <w:pStyle w:val="Innehll2"/>
            <w:tabs>
              <w:tab w:val="right" w:leader="dot" w:pos="9016"/>
            </w:tabs>
            <w:rPr>
              <w:rFonts w:asciiTheme="minorHAnsi" w:eastAsiaTheme="minorEastAsia" w:hAnsiTheme="minorHAnsi" w:cstheme="minorBidi"/>
              <w:noProof/>
              <w:szCs w:val="22"/>
              <w:lang w:eastAsia="sv-SE"/>
            </w:rPr>
          </w:pPr>
          <w:hyperlink w:anchor="_Toc437958252" w:history="1">
            <w:r w:rsidRPr="008A5835">
              <w:rPr>
                <w:rStyle w:val="Hyperlnk"/>
                <w:noProof/>
                <w:lang w:val="de-DE"/>
              </w:rPr>
              <w:t>Dokumenthistorik</w:t>
            </w:r>
            <w:r>
              <w:rPr>
                <w:noProof/>
                <w:webHidden/>
              </w:rPr>
              <w:tab/>
            </w:r>
            <w:r>
              <w:rPr>
                <w:noProof/>
                <w:webHidden/>
              </w:rPr>
              <w:fldChar w:fldCharType="begin"/>
            </w:r>
            <w:r>
              <w:rPr>
                <w:noProof/>
                <w:webHidden/>
              </w:rPr>
              <w:instrText xml:space="preserve"> PAGEREF _Toc437958252 \h </w:instrText>
            </w:r>
            <w:r>
              <w:rPr>
                <w:noProof/>
                <w:webHidden/>
              </w:rPr>
            </w:r>
            <w:r>
              <w:rPr>
                <w:noProof/>
                <w:webHidden/>
              </w:rPr>
              <w:fldChar w:fldCharType="separate"/>
            </w:r>
            <w:r w:rsidR="003D7417">
              <w:rPr>
                <w:noProof/>
                <w:webHidden/>
              </w:rPr>
              <w:t>6</w:t>
            </w:r>
            <w:r>
              <w:rPr>
                <w:noProof/>
                <w:webHidden/>
              </w:rPr>
              <w:fldChar w:fldCharType="end"/>
            </w:r>
          </w:hyperlink>
        </w:p>
        <w:p w:rsidR="000B0B3D" w:rsidRDefault="000B0B3D">
          <w:pPr>
            <w:pStyle w:val="Innehll1"/>
            <w:tabs>
              <w:tab w:val="right" w:leader="dot" w:pos="9016"/>
            </w:tabs>
            <w:rPr>
              <w:rFonts w:asciiTheme="minorHAnsi" w:eastAsiaTheme="minorEastAsia" w:hAnsiTheme="minorHAnsi" w:cstheme="minorBidi"/>
              <w:noProof/>
              <w:szCs w:val="22"/>
              <w:lang w:eastAsia="sv-SE"/>
            </w:rPr>
          </w:pPr>
          <w:hyperlink w:anchor="_Toc437958253" w:history="1">
            <w:r w:rsidRPr="008A5835">
              <w:rPr>
                <w:rStyle w:val="Hyperlnk"/>
                <w:noProof/>
              </w:rPr>
              <w:t>Inledning</w:t>
            </w:r>
            <w:r>
              <w:rPr>
                <w:noProof/>
                <w:webHidden/>
              </w:rPr>
              <w:tab/>
            </w:r>
            <w:r>
              <w:rPr>
                <w:noProof/>
                <w:webHidden/>
              </w:rPr>
              <w:fldChar w:fldCharType="begin"/>
            </w:r>
            <w:r>
              <w:rPr>
                <w:noProof/>
                <w:webHidden/>
              </w:rPr>
              <w:instrText xml:space="preserve"> PAGEREF _Toc437958253 \h </w:instrText>
            </w:r>
            <w:r>
              <w:rPr>
                <w:noProof/>
                <w:webHidden/>
              </w:rPr>
            </w:r>
            <w:r>
              <w:rPr>
                <w:noProof/>
                <w:webHidden/>
              </w:rPr>
              <w:fldChar w:fldCharType="separate"/>
            </w:r>
            <w:r w:rsidR="003D7417">
              <w:rPr>
                <w:noProof/>
                <w:webHidden/>
              </w:rPr>
              <w:t>7</w:t>
            </w:r>
            <w:r>
              <w:rPr>
                <w:noProof/>
                <w:webHidden/>
              </w:rPr>
              <w:fldChar w:fldCharType="end"/>
            </w:r>
          </w:hyperlink>
        </w:p>
        <w:p w:rsidR="000B0B3D" w:rsidRDefault="000B0B3D">
          <w:pPr>
            <w:pStyle w:val="Innehll2"/>
            <w:tabs>
              <w:tab w:val="right" w:leader="dot" w:pos="9016"/>
            </w:tabs>
            <w:rPr>
              <w:rFonts w:asciiTheme="minorHAnsi" w:eastAsiaTheme="minorEastAsia" w:hAnsiTheme="minorHAnsi" w:cstheme="minorBidi"/>
              <w:noProof/>
              <w:szCs w:val="22"/>
              <w:lang w:eastAsia="sv-SE"/>
            </w:rPr>
          </w:pPr>
          <w:hyperlink w:anchor="_Toc437958254" w:history="1">
            <w:r w:rsidRPr="008A5835">
              <w:rPr>
                <w:rStyle w:val="Hyperlnk"/>
                <w:noProof/>
              </w:rPr>
              <w:t>Parter</w:t>
            </w:r>
            <w:r>
              <w:rPr>
                <w:noProof/>
                <w:webHidden/>
              </w:rPr>
              <w:tab/>
            </w:r>
            <w:r>
              <w:rPr>
                <w:noProof/>
                <w:webHidden/>
              </w:rPr>
              <w:fldChar w:fldCharType="begin"/>
            </w:r>
            <w:r>
              <w:rPr>
                <w:noProof/>
                <w:webHidden/>
              </w:rPr>
              <w:instrText xml:space="preserve"> PAGEREF _Toc437958254 \h </w:instrText>
            </w:r>
            <w:r>
              <w:rPr>
                <w:noProof/>
                <w:webHidden/>
              </w:rPr>
            </w:r>
            <w:r>
              <w:rPr>
                <w:noProof/>
                <w:webHidden/>
              </w:rPr>
              <w:fldChar w:fldCharType="separate"/>
            </w:r>
            <w:r w:rsidR="003D7417">
              <w:rPr>
                <w:noProof/>
                <w:webHidden/>
              </w:rPr>
              <w:t>7</w:t>
            </w:r>
            <w:r>
              <w:rPr>
                <w:noProof/>
                <w:webHidden/>
              </w:rPr>
              <w:fldChar w:fldCharType="end"/>
            </w:r>
          </w:hyperlink>
        </w:p>
        <w:p w:rsidR="000B0B3D" w:rsidRDefault="000B0B3D">
          <w:pPr>
            <w:pStyle w:val="Innehll2"/>
            <w:tabs>
              <w:tab w:val="right" w:leader="dot" w:pos="9016"/>
            </w:tabs>
            <w:rPr>
              <w:rFonts w:asciiTheme="minorHAnsi" w:eastAsiaTheme="minorEastAsia" w:hAnsiTheme="minorHAnsi" w:cstheme="minorBidi"/>
              <w:noProof/>
              <w:szCs w:val="22"/>
              <w:lang w:eastAsia="sv-SE"/>
            </w:rPr>
          </w:pPr>
          <w:hyperlink w:anchor="_Toc437958255" w:history="1">
            <w:r w:rsidRPr="008A5835">
              <w:rPr>
                <w:rStyle w:val="Hyperlnk"/>
                <w:noProof/>
              </w:rPr>
              <w:t>Syfte</w:t>
            </w:r>
            <w:r>
              <w:rPr>
                <w:noProof/>
                <w:webHidden/>
              </w:rPr>
              <w:tab/>
            </w:r>
            <w:r>
              <w:rPr>
                <w:noProof/>
                <w:webHidden/>
              </w:rPr>
              <w:fldChar w:fldCharType="begin"/>
            </w:r>
            <w:r>
              <w:rPr>
                <w:noProof/>
                <w:webHidden/>
              </w:rPr>
              <w:instrText xml:space="preserve"> PAGEREF _Toc437958255 \h </w:instrText>
            </w:r>
            <w:r>
              <w:rPr>
                <w:noProof/>
                <w:webHidden/>
              </w:rPr>
            </w:r>
            <w:r>
              <w:rPr>
                <w:noProof/>
                <w:webHidden/>
              </w:rPr>
              <w:fldChar w:fldCharType="separate"/>
            </w:r>
            <w:r w:rsidR="003D7417">
              <w:rPr>
                <w:noProof/>
                <w:webHidden/>
              </w:rPr>
              <w:t>7</w:t>
            </w:r>
            <w:r>
              <w:rPr>
                <w:noProof/>
                <w:webHidden/>
              </w:rPr>
              <w:fldChar w:fldCharType="end"/>
            </w:r>
          </w:hyperlink>
        </w:p>
        <w:p w:rsidR="000B0B3D" w:rsidRDefault="000B0B3D">
          <w:pPr>
            <w:pStyle w:val="Innehll2"/>
            <w:tabs>
              <w:tab w:val="right" w:leader="dot" w:pos="9016"/>
            </w:tabs>
            <w:rPr>
              <w:rFonts w:asciiTheme="minorHAnsi" w:eastAsiaTheme="minorEastAsia" w:hAnsiTheme="minorHAnsi" w:cstheme="minorBidi"/>
              <w:noProof/>
              <w:szCs w:val="22"/>
              <w:lang w:eastAsia="sv-SE"/>
            </w:rPr>
          </w:pPr>
          <w:hyperlink w:anchor="_Toc437958256" w:history="1">
            <w:r w:rsidRPr="008A5835">
              <w:rPr>
                <w:rStyle w:val="Hyperlnk"/>
                <w:noProof/>
              </w:rPr>
              <w:t>Begränsningar</w:t>
            </w:r>
            <w:r>
              <w:rPr>
                <w:noProof/>
                <w:webHidden/>
              </w:rPr>
              <w:tab/>
            </w:r>
            <w:r>
              <w:rPr>
                <w:noProof/>
                <w:webHidden/>
              </w:rPr>
              <w:fldChar w:fldCharType="begin"/>
            </w:r>
            <w:r>
              <w:rPr>
                <w:noProof/>
                <w:webHidden/>
              </w:rPr>
              <w:instrText xml:space="preserve"> PAGEREF _Toc437958256 \h </w:instrText>
            </w:r>
            <w:r>
              <w:rPr>
                <w:noProof/>
                <w:webHidden/>
              </w:rPr>
            </w:r>
            <w:r>
              <w:rPr>
                <w:noProof/>
                <w:webHidden/>
              </w:rPr>
              <w:fldChar w:fldCharType="separate"/>
            </w:r>
            <w:r w:rsidR="003D7417">
              <w:rPr>
                <w:noProof/>
                <w:webHidden/>
              </w:rPr>
              <w:t>7</w:t>
            </w:r>
            <w:r>
              <w:rPr>
                <w:noProof/>
                <w:webHidden/>
              </w:rPr>
              <w:fldChar w:fldCharType="end"/>
            </w:r>
          </w:hyperlink>
        </w:p>
        <w:p w:rsidR="000B0B3D" w:rsidRDefault="000B0B3D">
          <w:pPr>
            <w:pStyle w:val="Innehll2"/>
            <w:tabs>
              <w:tab w:val="right" w:leader="dot" w:pos="9016"/>
            </w:tabs>
            <w:rPr>
              <w:rFonts w:asciiTheme="minorHAnsi" w:eastAsiaTheme="minorEastAsia" w:hAnsiTheme="minorHAnsi" w:cstheme="minorBidi"/>
              <w:noProof/>
              <w:szCs w:val="22"/>
              <w:lang w:eastAsia="sv-SE"/>
            </w:rPr>
          </w:pPr>
          <w:hyperlink w:anchor="_Toc437958257" w:history="1">
            <w:r w:rsidRPr="008A5835">
              <w:rPr>
                <w:rStyle w:val="Hyperlnk"/>
                <w:noProof/>
                <w:lang w:val="en-US"/>
              </w:rPr>
              <w:t>Definitioner</w:t>
            </w:r>
            <w:r>
              <w:rPr>
                <w:noProof/>
                <w:webHidden/>
              </w:rPr>
              <w:tab/>
            </w:r>
            <w:r>
              <w:rPr>
                <w:noProof/>
                <w:webHidden/>
              </w:rPr>
              <w:fldChar w:fldCharType="begin"/>
            </w:r>
            <w:r>
              <w:rPr>
                <w:noProof/>
                <w:webHidden/>
              </w:rPr>
              <w:instrText xml:space="preserve"> PAGEREF _Toc437958257 \h </w:instrText>
            </w:r>
            <w:r>
              <w:rPr>
                <w:noProof/>
                <w:webHidden/>
              </w:rPr>
            </w:r>
            <w:r>
              <w:rPr>
                <w:noProof/>
                <w:webHidden/>
              </w:rPr>
              <w:fldChar w:fldCharType="separate"/>
            </w:r>
            <w:r w:rsidR="003D7417">
              <w:rPr>
                <w:noProof/>
                <w:webHidden/>
              </w:rPr>
              <w:t>7</w:t>
            </w:r>
            <w:r>
              <w:rPr>
                <w:noProof/>
                <w:webHidden/>
              </w:rPr>
              <w:fldChar w:fldCharType="end"/>
            </w:r>
          </w:hyperlink>
        </w:p>
        <w:p w:rsidR="000B0B3D" w:rsidRDefault="000B0B3D">
          <w:pPr>
            <w:pStyle w:val="Innehll1"/>
            <w:tabs>
              <w:tab w:val="right" w:leader="dot" w:pos="9016"/>
            </w:tabs>
            <w:rPr>
              <w:rFonts w:asciiTheme="minorHAnsi" w:eastAsiaTheme="minorEastAsia" w:hAnsiTheme="minorHAnsi" w:cstheme="minorBidi"/>
              <w:noProof/>
              <w:szCs w:val="22"/>
              <w:lang w:eastAsia="sv-SE"/>
            </w:rPr>
          </w:pPr>
          <w:hyperlink w:anchor="_Toc437958258" w:history="1">
            <w:r w:rsidRPr="008A5835">
              <w:rPr>
                <w:rStyle w:val="Hyperlnk"/>
                <w:noProof/>
              </w:rPr>
              <w:t>Produkt</w:t>
            </w:r>
            <w:r>
              <w:rPr>
                <w:noProof/>
                <w:webHidden/>
              </w:rPr>
              <w:tab/>
            </w:r>
            <w:r>
              <w:rPr>
                <w:noProof/>
                <w:webHidden/>
              </w:rPr>
              <w:fldChar w:fldCharType="begin"/>
            </w:r>
            <w:r>
              <w:rPr>
                <w:noProof/>
                <w:webHidden/>
              </w:rPr>
              <w:instrText xml:space="preserve"> PAGEREF _Toc437958258 \h </w:instrText>
            </w:r>
            <w:r>
              <w:rPr>
                <w:noProof/>
                <w:webHidden/>
              </w:rPr>
            </w:r>
            <w:r>
              <w:rPr>
                <w:noProof/>
                <w:webHidden/>
              </w:rPr>
              <w:fldChar w:fldCharType="separate"/>
            </w:r>
            <w:r w:rsidR="003D7417">
              <w:rPr>
                <w:noProof/>
                <w:webHidden/>
              </w:rPr>
              <w:t>8</w:t>
            </w:r>
            <w:r>
              <w:rPr>
                <w:noProof/>
                <w:webHidden/>
              </w:rPr>
              <w:fldChar w:fldCharType="end"/>
            </w:r>
          </w:hyperlink>
        </w:p>
        <w:p w:rsidR="000B0B3D" w:rsidRDefault="000B0B3D">
          <w:pPr>
            <w:pStyle w:val="Innehll2"/>
            <w:tabs>
              <w:tab w:val="right" w:leader="dot" w:pos="9016"/>
            </w:tabs>
            <w:rPr>
              <w:rFonts w:asciiTheme="minorHAnsi" w:eastAsiaTheme="minorEastAsia" w:hAnsiTheme="minorHAnsi" w:cstheme="minorBidi"/>
              <w:noProof/>
              <w:szCs w:val="22"/>
              <w:lang w:eastAsia="sv-SE"/>
            </w:rPr>
          </w:pPr>
          <w:hyperlink w:anchor="_Toc437958259" w:history="1">
            <w:r w:rsidRPr="008A5835">
              <w:rPr>
                <w:rStyle w:val="Hyperlnk"/>
                <w:noProof/>
              </w:rPr>
              <w:t>Grov beskrivning av produkten</w:t>
            </w:r>
            <w:r>
              <w:rPr>
                <w:noProof/>
                <w:webHidden/>
              </w:rPr>
              <w:tab/>
            </w:r>
            <w:r>
              <w:rPr>
                <w:noProof/>
                <w:webHidden/>
              </w:rPr>
              <w:fldChar w:fldCharType="begin"/>
            </w:r>
            <w:r>
              <w:rPr>
                <w:noProof/>
                <w:webHidden/>
              </w:rPr>
              <w:instrText xml:space="preserve"> PAGEREF _Toc437958259 \h </w:instrText>
            </w:r>
            <w:r>
              <w:rPr>
                <w:noProof/>
                <w:webHidden/>
              </w:rPr>
            </w:r>
            <w:r>
              <w:rPr>
                <w:noProof/>
                <w:webHidden/>
              </w:rPr>
              <w:fldChar w:fldCharType="separate"/>
            </w:r>
            <w:r w:rsidR="003D7417">
              <w:rPr>
                <w:noProof/>
                <w:webHidden/>
              </w:rPr>
              <w:t>8</w:t>
            </w:r>
            <w:r>
              <w:rPr>
                <w:noProof/>
                <w:webHidden/>
              </w:rPr>
              <w:fldChar w:fldCharType="end"/>
            </w:r>
          </w:hyperlink>
        </w:p>
        <w:p w:rsidR="000B0B3D" w:rsidRDefault="000B0B3D">
          <w:pPr>
            <w:pStyle w:val="Innehll2"/>
            <w:tabs>
              <w:tab w:val="right" w:leader="dot" w:pos="9016"/>
            </w:tabs>
            <w:rPr>
              <w:rFonts w:asciiTheme="minorHAnsi" w:eastAsiaTheme="minorEastAsia" w:hAnsiTheme="minorHAnsi" w:cstheme="minorBidi"/>
              <w:noProof/>
              <w:szCs w:val="22"/>
              <w:lang w:eastAsia="sv-SE"/>
            </w:rPr>
          </w:pPr>
          <w:hyperlink w:anchor="_Toc437958260" w:history="1">
            <w:r w:rsidRPr="008A5835">
              <w:rPr>
                <w:rStyle w:val="Hyperlnk"/>
                <w:noProof/>
              </w:rPr>
              <w:t>Produktkomponenter</w:t>
            </w:r>
            <w:r>
              <w:rPr>
                <w:noProof/>
                <w:webHidden/>
              </w:rPr>
              <w:tab/>
            </w:r>
            <w:r>
              <w:rPr>
                <w:noProof/>
                <w:webHidden/>
              </w:rPr>
              <w:fldChar w:fldCharType="begin"/>
            </w:r>
            <w:r>
              <w:rPr>
                <w:noProof/>
                <w:webHidden/>
              </w:rPr>
              <w:instrText xml:space="preserve"> PAGEREF _Toc437958260 \h </w:instrText>
            </w:r>
            <w:r>
              <w:rPr>
                <w:noProof/>
                <w:webHidden/>
              </w:rPr>
            </w:r>
            <w:r>
              <w:rPr>
                <w:noProof/>
                <w:webHidden/>
              </w:rPr>
              <w:fldChar w:fldCharType="separate"/>
            </w:r>
            <w:r w:rsidR="003D7417">
              <w:rPr>
                <w:noProof/>
                <w:webHidden/>
              </w:rPr>
              <w:t>8</w:t>
            </w:r>
            <w:r>
              <w:rPr>
                <w:noProof/>
                <w:webHidden/>
              </w:rPr>
              <w:fldChar w:fldCharType="end"/>
            </w:r>
          </w:hyperlink>
        </w:p>
        <w:p w:rsidR="000B0B3D" w:rsidRDefault="000B0B3D">
          <w:pPr>
            <w:pStyle w:val="Innehll2"/>
            <w:tabs>
              <w:tab w:val="right" w:leader="dot" w:pos="9016"/>
            </w:tabs>
            <w:rPr>
              <w:rFonts w:asciiTheme="minorHAnsi" w:eastAsiaTheme="minorEastAsia" w:hAnsiTheme="minorHAnsi" w:cstheme="minorBidi"/>
              <w:noProof/>
              <w:szCs w:val="22"/>
              <w:lang w:eastAsia="sv-SE"/>
            </w:rPr>
          </w:pPr>
          <w:hyperlink w:anchor="_Toc437958261" w:history="1">
            <w:r w:rsidRPr="008A5835">
              <w:rPr>
                <w:rStyle w:val="Hyperlnk"/>
                <w:noProof/>
              </w:rPr>
              <w:t>Användning</w:t>
            </w:r>
            <w:r>
              <w:rPr>
                <w:noProof/>
                <w:webHidden/>
              </w:rPr>
              <w:tab/>
            </w:r>
            <w:r>
              <w:rPr>
                <w:noProof/>
                <w:webHidden/>
              </w:rPr>
              <w:fldChar w:fldCharType="begin"/>
            </w:r>
            <w:r>
              <w:rPr>
                <w:noProof/>
                <w:webHidden/>
              </w:rPr>
              <w:instrText xml:space="preserve"> PAGEREF _Toc437958261 \h </w:instrText>
            </w:r>
            <w:r>
              <w:rPr>
                <w:noProof/>
                <w:webHidden/>
              </w:rPr>
            </w:r>
            <w:r>
              <w:rPr>
                <w:noProof/>
                <w:webHidden/>
              </w:rPr>
              <w:fldChar w:fldCharType="separate"/>
            </w:r>
            <w:r w:rsidR="003D7417">
              <w:rPr>
                <w:noProof/>
                <w:webHidden/>
              </w:rPr>
              <w:t>8</w:t>
            </w:r>
            <w:r>
              <w:rPr>
                <w:noProof/>
                <w:webHidden/>
              </w:rPr>
              <w:fldChar w:fldCharType="end"/>
            </w:r>
          </w:hyperlink>
        </w:p>
        <w:p w:rsidR="000B0B3D" w:rsidRDefault="000B0B3D">
          <w:pPr>
            <w:pStyle w:val="Innehll1"/>
            <w:tabs>
              <w:tab w:val="right" w:leader="dot" w:pos="9016"/>
            </w:tabs>
            <w:rPr>
              <w:rFonts w:asciiTheme="minorHAnsi" w:eastAsiaTheme="minorEastAsia" w:hAnsiTheme="minorHAnsi" w:cstheme="minorBidi"/>
              <w:noProof/>
              <w:szCs w:val="22"/>
              <w:lang w:eastAsia="sv-SE"/>
            </w:rPr>
          </w:pPr>
          <w:hyperlink w:anchor="_Toc437958262" w:history="1">
            <w:r w:rsidRPr="008A5835">
              <w:rPr>
                <w:rStyle w:val="Hyperlnk"/>
                <w:noProof/>
              </w:rPr>
              <w:t>Teori</w:t>
            </w:r>
            <w:r>
              <w:rPr>
                <w:noProof/>
                <w:webHidden/>
              </w:rPr>
              <w:tab/>
            </w:r>
            <w:r>
              <w:rPr>
                <w:noProof/>
                <w:webHidden/>
              </w:rPr>
              <w:fldChar w:fldCharType="begin"/>
            </w:r>
            <w:r>
              <w:rPr>
                <w:noProof/>
                <w:webHidden/>
              </w:rPr>
              <w:instrText xml:space="preserve"> PAGEREF _Toc437958262 \h </w:instrText>
            </w:r>
            <w:r>
              <w:rPr>
                <w:noProof/>
                <w:webHidden/>
              </w:rPr>
            </w:r>
            <w:r>
              <w:rPr>
                <w:noProof/>
                <w:webHidden/>
              </w:rPr>
              <w:fldChar w:fldCharType="separate"/>
            </w:r>
            <w:r w:rsidR="003D7417">
              <w:rPr>
                <w:noProof/>
                <w:webHidden/>
              </w:rPr>
              <w:t>8</w:t>
            </w:r>
            <w:r>
              <w:rPr>
                <w:noProof/>
                <w:webHidden/>
              </w:rPr>
              <w:fldChar w:fldCharType="end"/>
            </w:r>
          </w:hyperlink>
        </w:p>
        <w:p w:rsidR="000B0B3D" w:rsidRDefault="000B0B3D">
          <w:pPr>
            <w:pStyle w:val="Innehll2"/>
            <w:tabs>
              <w:tab w:val="right" w:leader="dot" w:pos="9016"/>
            </w:tabs>
            <w:rPr>
              <w:rFonts w:asciiTheme="minorHAnsi" w:eastAsiaTheme="minorEastAsia" w:hAnsiTheme="minorHAnsi" w:cstheme="minorBidi"/>
              <w:noProof/>
              <w:szCs w:val="22"/>
              <w:lang w:eastAsia="sv-SE"/>
            </w:rPr>
          </w:pPr>
          <w:hyperlink w:anchor="_Toc437958263" w:history="1">
            <w:r w:rsidRPr="008A5835">
              <w:rPr>
                <w:rStyle w:val="Hyperlnk"/>
                <w:noProof/>
              </w:rPr>
              <w:t>AI</w:t>
            </w:r>
            <w:r>
              <w:rPr>
                <w:noProof/>
                <w:webHidden/>
              </w:rPr>
              <w:tab/>
            </w:r>
            <w:r>
              <w:rPr>
                <w:noProof/>
                <w:webHidden/>
              </w:rPr>
              <w:fldChar w:fldCharType="begin"/>
            </w:r>
            <w:r>
              <w:rPr>
                <w:noProof/>
                <w:webHidden/>
              </w:rPr>
              <w:instrText xml:space="preserve"> PAGEREF _Toc437958263 \h </w:instrText>
            </w:r>
            <w:r>
              <w:rPr>
                <w:noProof/>
                <w:webHidden/>
              </w:rPr>
            </w:r>
            <w:r>
              <w:rPr>
                <w:noProof/>
                <w:webHidden/>
              </w:rPr>
              <w:fldChar w:fldCharType="separate"/>
            </w:r>
            <w:r w:rsidR="003D7417">
              <w:rPr>
                <w:noProof/>
                <w:webHidden/>
              </w:rPr>
              <w:t>8</w:t>
            </w:r>
            <w:r>
              <w:rPr>
                <w:noProof/>
                <w:webHidden/>
              </w:rPr>
              <w:fldChar w:fldCharType="end"/>
            </w:r>
          </w:hyperlink>
        </w:p>
        <w:p w:rsidR="000B0B3D" w:rsidRDefault="000B0B3D">
          <w:pPr>
            <w:pStyle w:val="Innehll1"/>
            <w:tabs>
              <w:tab w:val="right" w:leader="dot" w:pos="9016"/>
            </w:tabs>
            <w:rPr>
              <w:rFonts w:asciiTheme="minorHAnsi" w:eastAsiaTheme="minorEastAsia" w:hAnsiTheme="minorHAnsi" w:cstheme="minorBidi"/>
              <w:noProof/>
              <w:szCs w:val="22"/>
              <w:lang w:eastAsia="sv-SE"/>
            </w:rPr>
          </w:pPr>
          <w:hyperlink w:anchor="_Toc437958264" w:history="1">
            <w:r w:rsidRPr="008A5835">
              <w:rPr>
                <w:rStyle w:val="Hyperlnk"/>
                <w:noProof/>
              </w:rPr>
              <w:t>Översikt av systemet</w:t>
            </w:r>
            <w:r>
              <w:rPr>
                <w:noProof/>
                <w:webHidden/>
              </w:rPr>
              <w:tab/>
            </w:r>
            <w:r>
              <w:rPr>
                <w:noProof/>
                <w:webHidden/>
              </w:rPr>
              <w:fldChar w:fldCharType="begin"/>
            </w:r>
            <w:r>
              <w:rPr>
                <w:noProof/>
                <w:webHidden/>
              </w:rPr>
              <w:instrText xml:space="preserve"> PAGEREF _Toc437958264 \h </w:instrText>
            </w:r>
            <w:r>
              <w:rPr>
                <w:noProof/>
                <w:webHidden/>
              </w:rPr>
            </w:r>
            <w:r>
              <w:rPr>
                <w:noProof/>
                <w:webHidden/>
              </w:rPr>
              <w:fldChar w:fldCharType="separate"/>
            </w:r>
            <w:r w:rsidR="003D7417">
              <w:rPr>
                <w:noProof/>
                <w:webHidden/>
              </w:rPr>
              <w:t>10</w:t>
            </w:r>
            <w:r>
              <w:rPr>
                <w:noProof/>
                <w:webHidden/>
              </w:rPr>
              <w:fldChar w:fldCharType="end"/>
            </w:r>
          </w:hyperlink>
        </w:p>
        <w:p w:rsidR="000B0B3D" w:rsidRDefault="000B0B3D">
          <w:pPr>
            <w:pStyle w:val="Innehll1"/>
            <w:tabs>
              <w:tab w:val="right" w:leader="dot" w:pos="9016"/>
            </w:tabs>
            <w:rPr>
              <w:rFonts w:asciiTheme="minorHAnsi" w:eastAsiaTheme="minorEastAsia" w:hAnsiTheme="minorHAnsi" w:cstheme="minorBidi"/>
              <w:noProof/>
              <w:szCs w:val="22"/>
              <w:lang w:eastAsia="sv-SE"/>
            </w:rPr>
          </w:pPr>
          <w:hyperlink w:anchor="_Toc437958265" w:history="1">
            <w:r w:rsidRPr="008A5835">
              <w:rPr>
                <w:rStyle w:val="Hyperlnk"/>
                <w:noProof/>
              </w:rPr>
              <w:t>Gränssnittet mellan enheter</w:t>
            </w:r>
            <w:r>
              <w:rPr>
                <w:noProof/>
                <w:webHidden/>
              </w:rPr>
              <w:tab/>
            </w:r>
            <w:r>
              <w:rPr>
                <w:noProof/>
                <w:webHidden/>
              </w:rPr>
              <w:fldChar w:fldCharType="begin"/>
            </w:r>
            <w:r>
              <w:rPr>
                <w:noProof/>
                <w:webHidden/>
              </w:rPr>
              <w:instrText xml:space="preserve"> PAGEREF _Toc437958265 \h </w:instrText>
            </w:r>
            <w:r>
              <w:rPr>
                <w:noProof/>
                <w:webHidden/>
              </w:rPr>
            </w:r>
            <w:r>
              <w:rPr>
                <w:noProof/>
                <w:webHidden/>
              </w:rPr>
              <w:fldChar w:fldCharType="separate"/>
            </w:r>
            <w:r w:rsidR="003D7417">
              <w:rPr>
                <w:noProof/>
                <w:webHidden/>
              </w:rPr>
              <w:t>11</w:t>
            </w:r>
            <w:r>
              <w:rPr>
                <w:noProof/>
                <w:webHidden/>
              </w:rPr>
              <w:fldChar w:fldCharType="end"/>
            </w:r>
          </w:hyperlink>
        </w:p>
        <w:p w:rsidR="000B0B3D" w:rsidRDefault="000B0B3D">
          <w:pPr>
            <w:pStyle w:val="Innehll2"/>
            <w:tabs>
              <w:tab w:val="right" w:leader="dot" w:pos="9016"/>
            </w:tabs>
            <w:rPr>
              <w:rFonts w:asciiTheme="minorHAnsi" w:eastAsiaTheme="minorEastAsia" w:hAnsiTheme="minorHAnsi" w:cstheme="minorBidi"/>
              <w:noProof/>
              <w:szCs w:val="22"/>
              <w:lang w:eastAsia="sv-SE"/>
            </w:rPr>
          </w:pPr>
          <w:hyperlink w:anchor="_Toc437958266" w:history="1">
            <w:r w:rsidRPr="008A5835">
              <w:rPr>
                <w:rStyle w:val="Hyperlnk"/>
                <w:noProof/>
              </w:rPr>
              <w:t>UART</w:t>
            </w:r>
            <w:r>
              <w:rPr>
                <w:noProof/>
                <w:webHidden/>
              </w:rPr>
              <w:tab/>
            </w:r>
            <w:r>
              <w:rPr>
                <w:noProof/>
                <w:webHidden/>
              </w:rPr>
              <w:fldChar w:fldCharType="begin"/>
            </w:r>
            <w:r>
              <w:rPr>
                <w:noProof/>
                <w:webHidden/>
              </w:rPr>
              <w:instrText xml:space="preserve"> PAGEREF _Toc437958266 \h </w:instrText>
            </w:r>
            <w:r>
              <w:rPr>
                <w:noProof/>
                <w:webHidden/>
              </w:rPr>
            </w:r>
            <w:r>
              <w:rPr>
                <w:noProof/>
                <w:webHidden/>
              </w:rPr>
              <w:fldChar w:fldCharType="separate"/>
            </w:r>
            <w:r w:rsidR="003D7417">
              <w:rPr>
                <w:noProof/>
                <w:webHidden/>
              </w:rPr>
              <w:t>11</w:t>
            </w:r>
            <w:r>
              <w:rPr>
                <w:noProof/>
                <w:webHidden/>
              </w:rPr>
              <w:fldChar w:fldCharType="end"/>
            </w:r>
          </w:hyperlink>
        </w:p>
        <w:p w:rsidR="000B0B3D" w:rsidRDefault="000B0B3D">
          <w:pPr>
            <w:pStyle w:val="Innehll3"/>
            <w:tabs>
              <w:tab w:val="right" w:leader="dot" w:pos="9016"/>
            </w:tabs>
            <w:rPr>
              <w:rFonts w:asciiTheme="minorHAnsi" w:eastAsiaTheme="minorEastAsia" w:hAnsiTheme="minorHAnsi" w:cstheme="minorBidi"/>
              <w:noProof/>
              <w:szCs w:val="22"/>
              <w:lang w:eastAsia="sv-SE"/>
            </w:rPr>
          </w:pPr>
          <w:hyperlink w:anchor="_Toc437958267" w:history="1">
            <w:r w:rsidRPr="008A5835">
              <w:rPr>
                <w:rStyle w:val="Hyperlnk"/>
                <w:noProof/>
              </w:rPr>
              <w:t>Parametrar</w:t>
            </w:r>
            <w:r>
              <w:rPr>
                <w:noProof/>
                <w:webHidden/>
              </w:rPr>
              <w:tab/>
            </w:r>
            <w:r>
              <w:rPr>
                <w:noProof/>
                <w:webHidden/>
              </w:rPr>
              <w:fldChar w:fldCharType="begin"/>
            </w:r>
            <w:r>
              <w:rPr>
                <w:noProof/>
                <w:webHidden/>
              </w:rPr>
              <w:instrText xml:space="preserve"> PAGEREF _Toc437958267 \h </w:instrText>
            </w:r>
            <w:r>
              <w:rPr>
                <w:noProof/>
                <w:webHidden/>
              </w:rPr>
            </w:r>
            <w:r>
              <w:rPr>
                <w:noProof/>
                <w:webHidden/>
              </w:rPr>
              <w:fldChar w:fldCharType="separate"/>
            </w:r>
            <w:r w:rsidR="003D7417">
              <w:rPr>
                <w:noProof/>
                <w:webHidden/>
              </w:rPr>
              <w:t>11</w:t>
            </w:r>
            <w:r>
              <w:rPr>
                <w:noProof/>
                <w:webHidden/>
              </w:rPr>
              <w:fldChar w:fldCharType="end"/>
            </w:r>
          </w:hyperlink>
        </w:p>
        <w:p w:rsidR="000B0B3D" w:rsidRDefault="000B0B3D">
          <w:pPr>
            <w:pStyle w:val="Innehll3"/>
            <w:tabs>
              <w:tab w:val="right" w:leader="dot" w:pos="9016"/>
            </w:tabs>
            <w:rPr>
              <w:rFonts w:asciiTheme="minorHAnsi" w:eastAsiaTheme="minorEastAsia" w:hAnsiTheme="minorHAnsi" w:cstheme="minorBidi"/>
              <w:noProof/>
              <w:szCs w:val="22"/>
              <w:lang w:eastAsia="sv-SE"/>
            </w:rPr>
          </w:pPr>
          <w:hyperlink w:anchor="_Toc437958268" w:history="1">
            <w:r w:rsidRPr="008A5835">
              <w:rPr>
                <w:rStyle w:val="Hyperlnk"/>
                <w:noProof/>
              </w:rPr>
              <w:t>Vad skickas</w:t>
            </w:r>
            <w:r>
              <w:rPr>
                <w:noProof/>
                <w:webHidden/>
              </w:rPr>
              <w:tab/>
            </w:r>
            <w:r>
              <w:rPr>
                <w:noProof/>
                <w:webHidden/>
              </w:rPr>
              <w:fldChar w:fldCharType="begin"/>
            </w:r>
            <w:r>
              <w:rPr>
                <w:noProof/>
                <w:webHidden/>
              </w:rPr>
              <w:instrText xml:space="preserve"> PAGEREF _Toc437958268 \h </w:instrText>
            </w:r>
            <w:r>
              <w:rPr>
                <w:noProof/>
                <w:webHidden/>
              </w:rPr>
            </w:r>
            <w:r>
              <w:rPr>
                <w:noProof/>
                <w:webHidden/>
              </w:rPr>
              <w:fldChar w:fldCharType="separate"/>
            </w:r>
            <w:r w:rsidR="003D7417">
              <w:rPr>
                <w:noProof/>
                <w:webHidden/>
              </w:rPr>
              <w:t>11</w:t>
            </w:r>
            <w:r>
              <w:rPr>
                <w:noProof/>
                <w:webHidden/>
              </w:rPr>
              <w:fldChar w:fldCharType="end"/>
            </w:r>
          </w:hyperlink>
        </w:p>
        <w:p w:rsidR="000B0B3D" w:rsidRDefault="000B0B3D">
          <w:pPr>
            <w:pStyle w:val="Innehll2"/>
            <w:tabs>
              <w:tab w:val="right" w:leader="dot" w:pos="9016"/>
            </w:tabs>
            <w:rPr>
              <w:rFonts w:asciiTheme="minorHAnsi" w:eastAsiaTheme="minorEastAsia" w:hAnsiTheme="minorHAnsi" w:cstheme="minorBidi"/>
              <w:noProof/>
              <w:szCs w:val="22"/>
              <w:lang w:eastAsia="sv-SE"/>
            </w:rPr>
          </w:pPr>
          <w:hyperlink w:anchor="_Toc437958269" w:history="1">
            <w:r w:rsidRPr="008A5835">
              <w:rPr>
                <w:rStyle w:val="Hyperlnk"/>
                <w:noProof/>
              </w:rPr>
              <w:t>Bluetooth</w:t>
            </w:r>
            <w:r>
              <w:rPr>
                <w:noProof/>
                <w:webHidden/>
              </w:rPr>
              <w:tab/>
            </w:r>
            <w:r>
              <w:rPr>
                <w:noProof/>
                <w:webHidden/>
              </w:rPr>
              <w:fldChar w:fldCharType="begin"/>
            </w:r>
            <w:r>
              <w:rPr>
                <w:noProof/>
                <w:webHidden/>
              </w:rPr>
              <w:instrText xml:space="preserve"> PAGEREF _Toc437958269 \h </w:instrText>
            </w:r>
            <w:r>
              <w:rPr>
                <w:noProof/>
                <w:webHidden/>
              </w:rPr>
            </w:r>
            <w:r>
              <w:rPr>
                <w:noProof/>
                <w:webHidden/>
              </w:rPr>
              <w:fldChar w:fldCharType="separate"/>
            </w:r>
            <w:r w:rsidR="003D7417">
              <w:rPr>
                <w:noProof/>
                <w:webHidden/>
              </w:rPr>
              <w:t>12</w:t>
            </w:r>
            <w:r>
              <w:rPr>
                <w:noProof/>
                <w:webHidden/>
              </w:rPr>
              <w:fldChar w:fldCharType="end"/>
            </w:r>
          </w:hyperlink>
        </w:p>
        <w:p w:rsidR="000B0B3D" w:rsidRDefault="000B0B3D">
          <w:pPr>
            <w:pStyle w:val="Innehll3"/>
            <w:tabs>
              <w:tab w:val="right" w:leader="dot" w:pos="9016"/>
            </w:tabs>
            <w:rPr>
              <w:rFonts w:asciiTheme="minorHAnsi" w:eastAsiaTheme="minorEastAsia" w:hAnsiTheme="minorHAnsi" w:cstheme="minorBidi"/>
              <w:noProof/>
              <w:szCs w:val="22"/>
              <w:lang w:eastAsia="sv-SE"/>
            </w:rPr>
          </w:pPr>
          <w:hyperlink w:anchor="_Toc437958270" w:history="1">
            <w:r w:rsidRPr="008A5835">
              <w:rPr>
                <w:rStyle w:val="Hyperlnk"/>
                <w:noProof/>
              </w:rPr>
              <w:t>Parametrar</w:t>
            </w:r>
            <w:r>
              <w:rPr>
                <w:noProof/>
                <w:webHidden/>
              </w:rPr>
              <w:tab/>
            </w:r>
            <w:r>
              <w:rPr>
                <w:noProof/>
                <w:webHidden/>
              </w:rPr>
              <w:fldChar w:fldCharType="begin"/>
            </w:r>
            <w:r>
              <w:rPr>
                <w:noProof/>
                <w:webHidden/>
              </w:rPr>
              <w:instrText xml:space="preserve"> PAGEREF _Toc437958270 \h </w:instrText>
            </w:r>
            <w:r>
              <w:rPr>
                <w:noProof/>
                <w:webHidden/>
              </w:rPr>
            </w:r>
            <w:r>
              <w:rPr>
                <w:noProof/>
                <w:webHidden/>
              </w:rPr>
              <w:fldChar w:fldCharType="separate"/>
            </w:r>
            <w:r w:rsidR="003D7417">
              <w:rPr>
                <w:noProof/>
                <w:webHidden/>
              </w:rPr>
              <w:t>12</w:t>
            </w:r>
            <w:r>
              <w:rPr>
                <w:noProof/>
                <w:webHidden/>
              </w:rPr>
              <w:fldChar w:fldCharType="end"/>
            </w:r>
          </w:hyperlink>
        </w:p>
        <w:p w:rsidR="000B0B3D" w:rsidRDefault="000B0B3D">
          <w:pPr>
            <w:pStyle w:val="Innehll3"/>
            <w:tabs>
              <w:tab w:val="right" w:leader="dot" w:pos="9016"/>
            </w:tabs>
            <w:rPr>
              <w:rFonts w:asciiTheme="minorHAnsi" w:eastAsiaTheme="minorEastAsia" w:hAnsiTheme="minorHAnsi" w:cstheme="minorBidi"/>
              <w:noProof/>
              <w:szCs w:val="22"/>
              <w:lang w:eastAsia="sv-SE"/>
            </w:rPr>
          </w:pPr>
          <w:hyperlink w:anchor="_Toc437958271" w:history="1">
            <w:r w:rsidRPr="008A5835">
              <w:rPr>
                <w:rStyle w:val="Hyperlnk"/>
                <w:noProof/>
              </w:rPr>
              <w:t>Aktivering av virtuell länk</w:t>
            </w:r>
            <w:r>
              <w:rPr>
                <w:noProof/>
                <w:webHidden/>
              </w:rPr>
              <w:tab/>
            </w:r>
            <w:r>
              <w:rPr>
                <w:noProof/>
                <w:webHidden/>
              </w:rPr>
              <w:fldChar w:fldCharType="begin"/>
            </w:r>
            <w:r>
              <w:rPr>
                <w:noProof/>
                <w:webHidden/>
              </w:rPr>
              <w:instrText xml:space="preserve"> PAGEREF _Toc437958271 \h </w:instrText>
            </w:r>
            <w:r>
              <w:rPr>
                <w:noProof/>
                <w:webHidden/>
              </w:rPr>
            </w:r>
            <w:r>
              <w:rPr>
                <w:noProof/>
                <w:webHidden/>
              </w:rPr>
              <w:fldChar w:fldCharType="separate"/>
            </w:r>
            <w:r w:rsidR="003D7417">
              <w:rPr>
                <w:noProof/>
                <w:webHidden/>
              </w:rPr>
              <w:t>12</w:t>
            </w:r>
            <w:r>
              <w:rPr>
                <w:noProof/>
                <w:webHidden/>
              </w:rPr>
              <w:fldChar w:fldCharType="end"/>
            </w:r>
          </w:hyperlink>
        </w:p>
        <w:p w:rsidR="000B0B3D" w:rsidRDefault="000B0B3D">
          <w:pPr>
            <w:pStyle w:val="Innehll1"/>
            <w:tabs>
              <w:tab w:val="right" w:leader="dot" w:pos="9016"/>
            </w:tabs>
            <w:rPr>
              <w:rFonts w:asciiTheme="minorHAnsi" w:eastAsiaTheme="minorEastAsia" w:hAnsiTheme="minorHAnsi" w:cstheme="minorBidi"/>
              <w:noProof/>
              <w:szCs w:val="22"/>
              <w:lang w:eastAsia="sv-SE"/>
            </w:rPr>
          </w:pPr>
          <w:hyperlink w:anchor="_Toc437958272" w:history="1">
            <w:r w:rsidRPr="008A5835">
              <w:rPr>
                <w:rStyle w:val="Hyperlnk"/>
                <w:noProof/>
              </w:rPr>
              <w:t>Sensorenhet</w:t>
            </w:r>
            <w:r>
              <w:rPr>
                <w:noProof/>
                <w:webHidden/>
              </w:rPr>
              <w:tab/>
            </w:r>
            <w:r>
              <w:rPr>
                <w:noProof/>
                <w:webHidden/>
              </w:rPr>
              <w:fldChar w:fldCharType="begin"/>
            </w:r>
            <w:r>
              <w:rPr>
                <w:noProof/>
                <w:webHidden/>
              </w:rPr>
              <w:instrText xml:space="preserve"> PAGEREF _Toc437958272 \h </w:instrText>
            </w:r>
            <w:r>
              <w:rPr>
                <w:noProof/>
                <w:webHidden/>
              </w:rPr>
            </w:r>
            <w:r>
              <w:rPr>
                <w:noProof/>
                <w:webHidden/>
              </w:rPr>
              <w:fldChar w:fldCharType="separate"/>
            </w:r>
            <w:r w:rsidR="003D7417">
              <w:rPr>
                <w:noProof/>
                <w:webHidden/>
              </w:rPr>
              <w:t>13</w:t>
            </w:r>
            <w:r>
              <w:rPr>
                <w:noProof/>
                <w:webHidden/>
              </w:rPr>
              <w:fldChar w:fldCharType="end"/>
            </w:r>
          </w:hyperlink>
        </w:p>
        <w:p w:rsidR="000B0B3D" w:rsidRDefault="000B0B3D">
          <w:pPr>
            <w:pStyle w:val="Innehll2"/>
            <w:tabs>
              <w:tab w:val="right" w:leader="dot" w:pos="9016"/>
            </w:tabs>
            <w:rPr>
              <w:rFonts w:asciiTheme="minorHAnsi" w:eastAsiaTheme="minorEastAsia" w:hAnsiTheme="minorHAnsi" w:cstheme="minorBidi"/>
              <w:noProof/>
              <w:szCs w:val="22"/>
              <w:lang w:eastAsia="sv-SE"/>
            </w:rPr>
          </w:pPr>
          <w:hyperlink w:anchor="_Toc437958273" w:history="1">
            <w:r w:rsidRPr="008A5835">
              <w:rPr>
                <w:rStyle w:val="Hyperlnk"/>
                <w:noProof/>
              </w:rPr>
              <w:t>Komponenter</w:t>
            </w:r>
            <w:r>
              <w:rPr>
                <w:noProof/>
                <w:webHidden/>
              </w:rPr>
              <w:tab/>
            </w:r>
            <w:r>
              <w:rPr>
                <w:noProof/>
                <w:webHidden/>
              </w:rPr>
              <w:fldChar w:fldCharType="begin"/>
            </w:r>
            <w:r>
              <w:rPr>
                <w:noProof/>
                <w:webHidden/>
              </w:rPr>
              <w:instrText xml:space="preserve"> PAGEREF _Toc437958273 \h </w:instrText>
            </w:r>
            <w:r>
              <w:rPr>
                <w:noProof/>
                <w:webHidden/>
              </w:rPr>
            </w:r>
            <w:r>
              <w:rPr>
                <w:noProof/>
                <w:webHidden/>
              </w:rPr>
              <w:fldChar w:fldCharType="separate"/>
            </w:r>
            <w:r w:rsidR="003D7417">
              <w:rPr>
                <w:noProof/>
                <w:webHidden/>
              </w:rPr>
              <w:t>15</w:t>
            </w:r>
            <w:r>
              <w:rPr>
                <w:noProof/>
                <w:webHidden/>
              </w:rPr>
              <w:fldChar w:fldCharType="end"/>
            </w:r>
          </w:hyperlink>
        </w:p>
        <w:p w:rsidR="000B0B3D" w:rsidRDefault="000B0B3D">
          <w:pPr>
            <w:pStyle w:val="Innehll3"/>
            <w:tabs>
              <w:tab w:val="right" w:leader="dot" w:pos="9016"/>
            </w:tabs>
            <w:rPr>
              <w:rFonts w:asciiTheme="minorHAnsi" w:eastAsiaTheme="minorEastAsia" w:hAnsiTheme="minorHAnsi" w:cstheme="minorBidi"/>
              <w:noProof/>
              <w:szCs w:val="22"/>
              <w:lang w:eastAsia="sv-SE"/>
            </w:rPr>
          </w:pPr>
          <w:hyperlink w:anchor="_Toc437958274" w:history="1">
            <w:r w:rsidRPr="008A5835">
              <w:rPr>
                <w:rStyle w:val="Hyperlnk"/>
                <w:noProof/>
              </w:rPr>
              <w:t>Tejpsensorer</w:t>
            </w:r>
            <w:r>
              <w:rPr>
                <w:noProof/>
                <w:webHidden/>
              </w:rPr>
              <w:tab/>
            </w:r>
            <w:r>
              <w:rPr>
                <w:noProof/>
                <w:webHidden/>
              </w:rPr>
              <w:fldChar w:fldCharType="begin"/>
            </w:r>
            <w:r>
              <w:rPr>
                <w:noProof/>
                <w:webHidden/>
              </w:rPr>
              <w:instrText xml:space="preserve"> PAGEREF _Toc437958274 \h </w:instrText>
            </w:r>
            <w:r>
              <w:rPr>
                <w:noProof/>
                <w:webHidden/>
              </w:rPr>
            </w:r>
            <w:r>
              <w:rPr>
                <w:noProof/>
                <w:webHidden/>
              </w:rPr>
              <w:fldChar w:fldCharType="separate"/>
            </w:r>
            <w:r w:rsidR="003D7417">
              <w:rPr>
                <w:noProof/>
                <w:webHidden/>
              </w:rPr>
              <w:t>15</w:t>
            </w:r>
            <w:r>
              <w:rPr>
                <w:noProof/>
                <w:webHidden/>
              </w:rPr>
              <w:fldChar w:fldCharType="end"/>
            </w:r>
          </w:hyperlink>
        </w:p>
        <w:p w:rsidR="000B0B3D" w:rsidRDefault="000B0B3D">
          <w:pPr>
            <w:pStyle w:val="Innehll3"/>
            <w:tabs>
              <w:tab w:val="right" w:leader="dot" w:pos="9016"/>
            </w:tabs>
            <w:rPr>
              <w:rFonts w:asciiTheme="minorHAnsi" w:eastAsiaTheme="minorEastAsia" w:hAnsiTheme="minorHAnsi" w:cstheme="minorBidi"/>
              <w:noProof/>
              <w:szCs w:val="22"/>
              <w:lang w:eastAsia="sv-SE"/>
            </w:rPr>
          </w:pPr>
          <w:hyperlink w:anchor="_Toc437958275" w:history="1">
            <w:r w:rsidRPr="008A5835">
              <w:rPr>
                <w:rStyle w:val="Hyperlnk"/>
                <w:noProof/>
              </w:rPr>
              <w:t>Avståndsensor - SRF04 Ultrasonic Range Finder</w:t>
            </w:r>
            <w:r>
              <w:rPr>
                <w:noProof/>
                <w:webHidden/>
              </w:rPr>
              <w:tab/>
            </w:r>
            <w:r>
              <w:rPr>
                <w:noProof/>
                <w:webHidden/>
              </w:rPr>
              <w:fldChar w:fldCharType="begin"/>
            </w:r>
            <w:r>
              <w:rPr>
                <w:noProof/>
                <w:webHidden/>
              </w:rPr>
              <w:instrText xml:space="preserve"> PAGEREF _Toc437958275 \h </w:instrText>
            </w:r>
            <w:r>
              <w:rPr>
                <w:noProof/>
                <w:webHidden/>
              </w:rPr>
            </w:r>
            <w:r>
              <w:rPr>
                <w:noProof/>
                <w:webHidden/>
              </w:rPr>
              <w:fldChar w:fldCharType="separate"/>
            </w:r>
            <w:r w:rsidR="003D7417">
              <w:rPr>
                <w:noProof/>
                <w:webHidden/>
              </w:rPr>
              <w:t>16</w:t>
            </w:r>
            <w:r>
              <w:rPr>
                <w:noProof/>
                <w:webHidden/>
              </w:rPr>
              <w:fldChar w:fldCharType="end"/>
            </w:r>
          </w:hyperlink>
        </w:p>
        <w:p w:rsidR="000B0B3D" w:rsidRDefault="000B0B3D">
          <w:pPr>
            <w:pStyle w:val="Innehll3"/>
            <w:tabs>
              <w:tab w:val="right" w:leader="dot" w:pos="9016"/>
            </w:tabs>
            <w:rPr>
              <w:rFonts w:asciiTheme="minorHAnsi" w:eastAsiaTheme="minorEastAsia" w:hAnsiTheme="minorHAnsi" w:cstheme="minorBidi"/>
              <w:noProof/>
              <w:szCs w:val="22"/>
              <w:lang w:eastAsia="sv-SE"/>
            </w:rPr>
          </w:pPr>
          <w:hyperlink w:anchor="_Toc437958276" w:history="1">
            <w:r w:rsidRPr="008A5835">
              <w:rPr>
                <w:rStyle w:val="Hyperlnk"/>
                <w:noProof/>
              </w:rPr>
              <w:t>IR-sensor – IRM-8601S</w:t>
            </w:r>
            <w:r>
              <w:rPr>
                <w:noProof/>
                <w:webHidden/>
              </w:rPr>
              <w:tab/>
            </w:r>
            <w:r>
              <w:rPr>
                <w:noProof/>
                <w:webHidden/>
              </w:rPr>
              <w:fldChar w:fldCharType="begin"/>
            </w:r>
            <w:r>
              <w:rPr>
                <w:noProof/>
                <w:webHidden/>
              </w:rPr>
              <w:instrText xml:space="preserve"> PAGEREF _Toc437958276 \h </w:instrText>
            </w:r>
            <w:r>
              <w:rPr>
                <w:noProof/>
                <w:webHidden/>
              </w:rPr>
            </w:r>
            <w:r>
              <w:rPr>
                <w:noProof/>
                <w:webHidden/>
              </w:rPr>
              <w:fldChar w:fldCharType="separate"/>
            </w:r>
            <w:r w:rsidR="003D7417">
              <w:rPr>
                <w:noProof/>
                <w:webHidden/>
              </w:rPr>
              <w:t>16</w:t>
            </w:r>
            <w:r>
              <w:rPr>
                <w:noProof/>
                <w:webHidden/>
              </w:rPr>
              <w:fldChar w:fldCharType="end"/>
            </w:r>
          </w:hyperlink>
        </w:p>
        <w:p w:rsidR="000B0B3D" w:rsidRDefault="000B0B3D">
          <w:pPr>
            <w:pStyle w:val="Innehll3"/>
            <w:tabs>
              <w:tab w:val="right" w:leader="dot" w:pos="9016"/>
            </w:tabs>
            <w:rPr>
              <w:rFonts w:asciiTheme="minorHAnsi" w:eastAsiaTheme="minorEastAsia" w:hAnsiTheme="minorHAnsi" w:cstheme="minorBidi"/>
              <w:noProof/>
              <w:szCs w:val="22"/>
              <w:lang w:eastAsia="sv-SE"/>
            </w:rPr>
          </w:pPr>
          <w:hyperlink w:anchor="_Toc437958277" w:history="1">
            <w:r w:rsidRPr="008A5835">
              <w:rPr>
                <w:rStyle w:val="Hyperlnk"/>
                <w:noProof/>
              </w:rPr>
              <w:t>GYRO – MLX90609 Angular Rate Sensor</w:t>
            </w:r>
            <w:r>
              <w:rPr>
                <w:noProof/>
                <w:webHidden/>
              </w:rPr>
              <w:tab/>
            </w:r>
            <w:r>
              <w:rPr>
                <w:noProof/>
                <w:webHidden/>
              </w:rPr>
              <w:fldChar w:fldCharType="begin"/>
            </w:r>
            <w:r>
              <w:rPr>
                <w:noProof/>
                <w:webHidden/>
              </w:rPr>
              <w:instrText xml:space="preserve"> PAGEREF _Toc437958277 \h </w:instrText>
            </w:r>
            <w:r>
              <w:rPr>
                <w:noProof/>
                <w:webHidden/>
              </w:rPr>
            </w:r>
            <w:r>
              <w:rPr>
                <w:noProof/>
                <w:webHidden/>
              </w:rPr>
              <w:fldChar w:fldCharType="separate"/>
            </w:r>
            <w:r w:rsidR="003D7417">
              <w:rPr>
                <w:noProof/>
                <w:webHidden/>
              </w:rPr>
              <w:t>17</w:t>
            </w:r>
            <w:r>
              <w:rPr>
                <w:noProof/>
                <w:webHidden/>
              </w:rPr>
              <w:fldChar w:fldCharType="end"/>
            </w:r>
          </w:hyperlink>
        </w:p>
        <w:p w:rsidR="000B0B3D" w:rsidRDefault="000B0B3D">
          <w:pPr>
            <w:pStyle w:val="Innehll3"/>
            <w:tabs>
              <w:tab w:val="right" w:leader="dot" w:pos="9016"/>
            </w:tabs>
            <w:rPr>
              <w:rFonts w:asciiTheme="minorHAnsi" w:eastAsiaTheme="minorEastAsia" w:hAnsiTheme="minorHAnsi" w:cstheme="minorBidi"/>
              <w:noProof/>
              <w:szCs w:val="22"/>
              <w:lang w:eastAsia="sv-SE"/>
            </w:rPr>
          </w:pPr>
          <w:hyperlink w:anchor="_Toc437958278" w:history="1">
            <w:r w:rsidRPr="008A5835">
              <w:rPr>
                <w:rStyle w:val="Hyperlnk"/>
                <w:noProof/>
              </w:rPr>
              <w:t>Lasersensor</w:t>
            </w:r>
            <w:r>
              <w:rPr>
                <w:noProof/>
                <w:webHidden/>
              </w:rPr>
              <w:tab/>
            </w:r>
            <w:r>
              <w:rPr>
                <w:noProof/>
                <w:webHidden/>
              </w:rPr>
              <w:fldChar w:fldCharType="begin"/>
            </w:r>
            <w:r>
              <w:rPr>
                <w:noProof/>
                <w:webHidden/>
              </w:rPr>
              <w:instrText xml:space="preserve"> PAGEREF _Toc437958278 \h </w:instrText>
            </w:r>
            <w:r>
              <w:rPr>
                <w:noProof/>
                <w:webHidden/>
              </w:rPr>
            </w:r>
            <w:r>
              <w:rPr>
                <w:noProof/>
                <w:webHidden/>
              </w:rPr>
              <w:fldChar w:fldCharType="separate"/>
            </w:r>
            <w:r w:rsidR="003D7417">
              <w:rPr>
                <w:noProof/>
                <w:webHidden/>
              </w:rPr>
              <w:t>17</w:t>
            </w:r>
            <w:r>
              <w:rPr>
                <w:noProof/>
                <w:webHidden/>
              </w:rPr>
              <w:fldChar w:fldCharType="end"/>
            </w:r>
          </w:hyperlink>
        </w:p>
        <w:p w:rsidR="000B0B3D" w:rsidRDefault="000B0B3D">
          <w:pPr>
            <w:pStyle w:val="Innehll2"/>
            <w:tabs>
              <w:tab w:val="right" w:leader="dot" w:pos="9016"/>
            </w:tabs>
            <w:rPr>
              <w:rFonts w:asciiTheme="minorHAnsi" w:eastAsiaTheme="minorEastAsia" w:hAnsiTheme="minorHAnsi" w:cstheme="minorBidi"/>
              <w:noProof/>
              <w:szCs w:val="22"/>
              <w:lang w:eastAsia="sv-SE"/>
            </w:rPr>
          </w:pPr>
          <w:hyperlink w:anchor="_Toc437958279" w:history="1">
            <w:r w:rsidRPr="008A5835">
              <w:rPr>
                <w:rStyle w:val="Hyperlnk"/>
                <w:noProof/>
              </w:rPr>
              <w:t>ADC – Analog to Digital Conversion</w:t>
            </w:r>
            <w:r>
              <w:rPr>
                <w:noProof/>
                <w:webHidden/>
              </w:rPr>
              <w:tab/>
            </w:r>
            <w:r>
              <w:rPr>
                <w:noProof/>
                <w:webHidden/>
              </w:rPr>
              <w:fldChar w:fldCharType="begin"/>
            </w:r>
            <w:r>
              <w:rPr>
                <w:noProof/>
                <w:webHidden/>
              </w:rPr>
              <w:instrText xml:space="preserve"> PAGEREF _Toc437958279 \h </w:instrText>
            </w:r>
            <w:r>
              <w:rPr>
                <w:noProof/>
                <w:webHidden/>
              </w:rPr>
            </w:r>
            <w:r>
              <w:rPr>
                <w:noProof/>
                <w:webHidden/>
              </w:rPr>
              <w:fldChar w:fldCharType="separate"/>
            </w:r>
            <w:r w:rsidR="003D7417">
              <w:rPr>
                <w:noProof/>
                <w:webHidden/>
              </w:rPr>
              <w:t>17</w:t>
            </w:r>
            <w:r>
              <w:rPr>
                <w:noProof/>
                <w:webHidden/>
              </w:rPr>
              <w:fldChar w:fldCharType="end"/>
            </w:r>
          </w:hyperlink>
        </w:p>
        <w:p w:rsidR="000B0B3D" w:rsidRDefault="000B0B3D">
          <w:pPr>
            <w:pStyle w:val="Innehll1"/>
            <w:tabs>
              <w:tab w:val="right" w:leader="dot" w:pos="9016"/>
            </w:tabs>
            <w:rPr>
              <w:rFonts w:asciiTheme="minorHAnsi" w:eastAsiaTheme="minorEastAsia" w:hAnsiTheme="minorHAnsi" w:cstheme="minorBidi"/>
              <w:noProof/>
              <w:szCs w:val="22"/>
              <w:lang w:eastAsia="sv-SE"/>
            </w:rPr>
          </w:pPr>
          <w:hyperlink w:anchor="_Toc437958280" w:history="1">
            <w:r w:rsidRPr="008A5835">
              <w:rPr>
                <w:rStyle w:val="Hyperlnk"/>
                <w:noProof/>
              </w:rPr>
              <w:t>Målsökningsenhet</w:t>
            </w:r>
            <w:r>
              <w:rPr>
                <w:noProof/>
                <w:webHidden/>
              </w:rPr>
              <w:tab/>
            </w:r>
            <w:r>
              <w:rPr>
                <w:noProof/>
                <w:webHidden/>
              </w:rPr>
              <w:fldChar w:fldCharType="begin"/>
            </w:r>
            <w:r>
              <w:rPr>
                <w:noProof/>
                <w:webHidden/>
              </w:rPr>
              <w:instrText xml:space="preserve"> PAGEREF _Toc437958280 \h </w:instrText>
            </w:r>
            <w:r>
              <w:rPr>
                <w:noProof/>
                <w:webHidden/>
              </w:rPr>
            </w:r>
            <w:r>
              <w:rPr>
                <w:noProof/>
                <w:webHidden/>
              </w:rPr>
              <w:fldChar w:fldCharType="separate"/>
            </w:r>
            <w:r w:rsidR="003D7417">
              <w:rPr>
                <w:noProof/>
                <w:webHidden/>
              </w:rPr>
              <w:t>18</w:t>
            </w:r>
            <w:r>
              <w:rPr>
                <w:noProof/>
                <w:webHidden/>
              </w:rPr>
              <w:fldChar w:fldCharType="end"/>
            </w:r>
          </w:hyperlink>
        </w:p>
        <w:p w:rsidR="000B0B3D" w:rsidRDefault="000B0B3D">
          <w:pPr>
            <w:pStyle w:val="Innehll2"/>
            <w:tabs>
              <w:tab w:val="right" w:leader="dot" w:pos="9016"/>
            </w:tabs>
            <w:rPr>
              <w:rFonts w:asciiTheme="minorHAnsi" w:eastAsiaTheme="minorEastAsia" w:hAnsiTheme="minorHAnsi" w:cstheme="minorBidi"/>
              <w:noProof/>
              <w:szCs w:val="22"/>
              <w:lang w:eastAsia="sv-SE"/>
            </w:rPr>
          </w:pPr>
          <w:hyperlink w:anchor="_Toc437958281" w:history="1">
            <w:r w:rsidRPr="008A5835">
              <w:rPr>
                <w:rStyle w:val="Hyperlnk"/>
                <w:noProof/>
              </w:rPr>
              <w:t>Komponenter</w:t>
            </w:r>
            <w:r>
              <w:rPr>
                <w:noProof/>
                <w:webHidden/>
              </w:rPr>
              <w:tab/>
            </w:r>
            <w:r>
              <w:rPr>
                <w:noProof/>
                <w:webHidden/>
              </w:rPr>
              <w:fldChar w:fldCharType="begin"/>
            </w:r>
            <w:r>
              <w:rPr>
                <w:noProof/>
                <w:webHidden/>
              </w:rPr>
              <w:instrText xml:space="preserve"> PAGEREF _Toc437958281 \h </w:instrText>
            </w:r>
            <w:r>
              <w:rPr>
                <w:noProof/>
                <w:webHidden/>
              </w:rPr>
            </w:r>
            <w:r>
              <w:rPr>
                <w:noProof/>
                <w:webHidden/>
              </w:rPr>
              <w:fldChar w:fldCharType="separate"/>
            </w:r>
            <w:r w:rsidR="003D7417">
              <w:rPr>
                <w:noProof/>
                <w:webHidden/>
              </w:rPr>
              <w:t>19</w:t>
            </w:r>
            <w:r>
              <w:rPr>
                <w:noProof/>
                <w:webHidden/>
              </w:rPr>
              <w:fldChar w:fldCharType="end"/>
            </w:r>
          </w:hyperlink>
        </w:p>
        <w:p w:rsidR="000B0B3D" w:rsidRDefault="000B0B3D">
          <w:pPr>
            <w:pStyle w:val="Innehll3"/>
            <w:tabs>
              <w:tab w:val="right" w:leader="dot" w:pos="9016"/>
            </w:tabs>
            <w:rPr>
              <w:rFonts w:asciiTheme="minorHAnsi" w:eastAsiaTheme="minorEastAsia" w:hAnsiTheme="minorHAnsi" w:cstheme="minorBidi"/>
              <w:noProof/>
              <w:szCs w:val="22"/>
              <w:lang w:eastAsia="sv-SE"/>
            </w:rPr>
          </w:pPr>
          <w:hyperlink w:anchor="_Toc437958282" w:history="1">
            <w:r w:rsidRPr="008A5835">
              <w:rPr>
                <w:rStyle w:val="Hyperlnk"/>
                <w:noProof/>
              </w:rPr>
              <w:t>Aktiveringsknapp</w:t>
            </w:r>
            <w:r>
              <w:rPr>
                <w:noProof/>
                <w:webHidden/>
              </w:rPr>
              <w:tab/>
            </w:r>
            <w:r>
              <w:rPr>
                <w:noProof/>
                <w:webHidden/>
              </w:rPr>
              <w:fldChar w:fldCharType="begin"/>
            </w:r>
            <w:r>
              <w:rPr>
                <w:noProof/>
                <w:webHidden/>
              </w:rPr>
              <w:instrText xml:space="preserve"> PAGEREF _Toc437958282 \h </w:instrText>
            </w:r>
            <w:r>
              <w:rPr>
                <w:noProof/>
                <w:webHidden/>
              </w:rPr>
            </w:r>
            <w:r>
              <w:rPr>
                <w:noProof/>
                <w:webHidden/>
              </w:rPr>
              <w:fldChar w:fldCharType="separate"/>
            </w:r>
            <w:r w:rsidR="003D7417">
              <w:rPr>
                <w:noProof/>
                <w:webHidden/>
              </w:rPr>
              <w:t>19</w:t>
            </w:r>
            <w:r>
              <w:rPr>
                <w:noProof/>
                <w:webHidden/>
              </w:rPr>
              <w:fldChar w:fldCharType="end"/>
            </w:r>
          </w:hyperlink>
        </w:p>
        <w:p w:rsidR="000B0B3D" w:rsidRDefault="000B0B3D">
          <w:pPr>
            <w:pStyle w:val="Innehll3"/>
            <w:tabs>
              <w:tab w:val="right" w:leader="dot" w:pos="9016"/>
            </w:tabs>
            <w:rPr>
              <w:rFonts w:asciiTheme="minorHAnsi" w:eastAsiaTheme="minorEastAsia" w:hAnsiTheme="minorHAnsi" w:cstheme="minorBidi"/>
              <w:noProof/>
              <w:szCs w:val="22"/>
              <w:lang w:eastAsia="sv-SE"/>
            </w:rPr>
          </w:pPr>
          <w:hyperlink w:anchor="_Toc437958283" w:history="1">
            <w:r w:rsidRPr="008A5835">
              <w:rPr>
                <w:rStyle w:val="Hyperlnk"/>
                <w:noProof/>
              </w:rPr>
              <w:t>Resetknapp</w:t>
            </w:r>
            <w:r>
              <w:rPr>
                <w:noProof/>
                <w:webHidden/>
              </w:rPr>
              <w:tab/>
            </w:r>
            <w:r>
              <w:rPr>
                <w:noProof/>
                <w:webHidden/>
              </w:rPr>
              <w:fldChar w:fldCharType="begin"/>
            </w:r>
            <w:r>
              <w:rPr>
                <w:noProof/>
                <w:webHidden/>
              </w:rPr>
              <w:instrText xml:space="preserve"> PAGEREF _Toc437958283 \h </w:instrText>
            </w:r>
            <w:r>
              <w:rPr>
                <w:noProof/>
                <w:webHidden/>
              </w:rPr>
            </w:r>
            <w:r>
              <w:rPr>
                <w:noProof/>
                <w:webHidden/>
              </w:rPr>
              <w:fldChar w:fldCharType="separate"/>
            </w:r>
            <w:r w:rsidR="003D7417">
              <w:rPr>
                <w:noProof/>
                <w:webHidden/>
              </w:rPr>
              <w:t>20</w:t>
            </w:r>
            <w:r>
              <w:rPr>
                <w:noProof/>
                <w:webHidden/>
              </w:rPr>
              <w:fldChar w:fldCharType="end"/>
            </w:r>
          </w:hyperlink>
        </w:p>
        <w:p w:rsidR="000B0B3D" w:rsidRDefault="000B0B3D">
          <w:pPr>
            <w:pStyle w:val="Innehll3"/>
            <w:tabs>
              <w:tab w:val="right" w:leader="dot" w:pos="9016"/>
            </w:tabs>
            <w:rPr>
              <w:rFonts w:asciiTheme="minorHAnsi" w:eastAsiaTheme="minorEastAsia" w:hAnsiTheme="minorHAnsi" w:cstheme="minorBidi"/>
              <w:noProof/>
              <w:szCs w:val="22"/>
              <w:lang w:eastAsia="sv-SE"/>
            </w:rPr>
          </w:pPr>
          <w:hyperlink w:anchor="_Toc437958284" w:history="1">
            <w:r w:rsidRPr="008A5835">
              <w:rPr>
                <w:rStyle w:val="Hyperlnk"/>
                <w:noProof/>
              </w:rPr>
              <w:t>Switch(Tävling/Test)</w:t>
            </w:r>
            <w:r>
              <w:rPr>
                <w:noProof/>
                <w:webHidden/>
              </w:rPr>
              <w:tab/>
            </w:r>
            <w:r>
              <w:rPr>
                <w:noProof/>
                <w:webHidden/>
              </w:rPr>
              <w:fldChar w:fldCharType="begin"/>
            </w:r>
            <w:r>
              <w:rPr>
                <w:noProof/>
                <w:webHidden/>
              </w:rPr>
              <w:instrText xml:space="preserve"> PAGEREF _Toc437958284 \h </w:instrText>
            </w:r>
            <w:r>
              <w:rPr>
                <w:noProof/>
                <w:webHidden/>
              </w:rPr>
            </w:r>
            <w:r>
              <w:rPr>
                <w:noProof/>
                <w:webHidden/>
              </w:rPr>
              <w:fldChar w:fldCharType="separate"/>
            </w:r>
            <w:r w:rsidR="003D7417">
              <w:rPr>
                <w:noProof/>
                <w:webHidden/>
              </w:rPr>
              <w:t>20</w:t>
            </w:r>
            <w:r>
              <w:rPr>
                <w:noProof/>
                <w:webHidden/>
              </w:rPr>
              <w:fldChar w:fldCharType="end"/>
            </w:r>
          </w:hyperlink>
        </w:p>
        <w:p w:rsidR="000B0B3D" w:rsidRDefault="000B0B3D">
          <w:pPr>
            <w:pStyle w:val="Innehll3"/>
            <w:tabs>
              <w:tab w:val="right" w:leader="dot" w:pos="9016"/>
            </w:tabs>
            <w:rPr>
              <w:rFonts w:asciiTheme="minorHAnsi" w:eastAsiaTheme="minorEastAsia" w:hAnsiTheme="minorHAnsi" w:cstheme="minorBidi"/>
              <w:noProof/>
              <w:szCs w:val="22"/>
              <w:lang w:eastAsia="sv-SE"/>
            </w:rPr>
          </w:pPr>
          <w:hyperlink w:anchor="_Toc437958285" w:history="1">
            <w:r w:rsidRPr="008A5835">
              <w:rPr>
                <w:rStyle w:val="Hyperlnk"/>
                <w:noProof/>
              </w:rPr>
              <w:t>Kalibreringsknapp</w:t>
            </w:r>
            <w:r>
              <w:rPr>
                <w:noProof/>
                <w:webHidden/>
              </w:rPr>
              <w:tab/>
            </w:r>
            <w:r>
              <w:rPr>
                <w:noProof/>
                <w:webHidden/>
              </w:rPr>
              <w:fldChar w:fldCharType="begin"/>
            </w:r>
            <w:r>
              <w:rPr>
                <w:noProof/>
                <w:webHidden/>
              </w:rPr>
              <w:instrText xml:space="preserve"> PAGEREF _Toc437958285 \h </w:instrText>
            </w:r>
            <w:r>
              <w:rPr>
                <w:noProof/>
                <w:webHidden/>
              </w:rPr>
            </w:r>
            <w:r>
              <w:rPr>
                <w:noProof/>
                <w:webHidden/>
              </w:rPr>
              <w:fldChar w:fldCharType="separate"/>
            </w:r>
            <w:r w:rsidR="003D7417">
              <w:rPr>
                <w:noProof/>
                <w:webHidden/>
              </w:rPr>
              <w:t>20</w:t>
            </w:r>
            <w:r>
              <w:rPr>
                <w:noProof/>
                <w:webHidden/>
              </w:rPr>
              <w:fldChar w:fldCharType="end"/>
            </w:r>
          </w:hyperlink>
        </w:p>
        <w:p w:rsidR="000B0B3D" w:rsidRDefault="000B0B3D">
          <w:pPr>
            <w:pStyle w:val="Innehll1"/>
            <w:tabs>
              <w:tab w:val="right" w:leader="dot" w:pos="9016"/>
            </w:tabs>
            <w:rPr>
              <w:rFonts w:asciiTheme="minorHAnsi" w:eastAsiaTheme="minorEastAsia" w:hAnsiTheme="minorHAnsi" w:cstheme="minorBidi"/>
              <w:noProof/>
              <w:szCs w:val="22"/>
              <w:lang w:eastAsia="sv-SE"/>
            </w:rPr>
          </w:pPr>
          <w:hyperlink w:anchor="_Toc437958286" w:history="1">
            <w:r w:rsidRPr="008A5835">
              <w:rPr>
                <w:rStyle w:val="Hyperlnk"/>
                <w:noProof/>
              </w:rPr>
              <w:t>Styrenhet</w:t>
            </w:r>
            <w:r>
              <w:rPr>
                <w:noProof/>
                <w:webHidden/>
              </w:rPr>
              <w:tab/>
            </w:r>
            <w:r>
              <w:rPr>
                <w:noProof/>
                <w:webHidden/>
              </w:rPr>
              <w:fldChar w:fldCharType="begin"/>
            </w:r>
            <w:r>
              <w:rPr>
                <w:noProof/>
                <w:webHidden/>
              </w:rPr>
              <w:instrText xml:space="preserve"> PAGEREF _Toc437958286 \h </w:instrText>
            </w:r>
            <w:r>
              <w:rPr>
                <w:noProof/>
                <w:webHidden/>
              </w:rPr>
            </w:r>
            <w:r>
              <w:rPr>
                <w:noProof/>
                <w:webHidden/>
              </w:rPr>
              <w:fldChar w:fldCharType="separate"/>
            </w:r>
            <w:r w:rsidR="003D7417">
              <w:rPr>
                <w:noProof/>
                <w:webHidden/>
              </w:rPr>
              <w:t>20</w:t>
            </w:r>
            <w:r>
              <w:rPr>
                <w:noProof/>
                <w:webHidden/>
              </w:rPr>
              <w:fldChar w:fldCharType="end"/>
            </w:r>
          </w:hyperlink>
        </w:p>
        <w:p w:rsidR="000B0B3D" w:rsidRDefault="000B0B3D">
          <w:pPr>
            <w:pStyle w:val="Innehll2"/>
            <w:tabs>
              <w:tab w:val="right" w:leader="dot" w:pos="9016"/>
            </w:tabs>
            <w:rPr>
              <w:rFonts w:asciiTheme="minorHAnsi" w:eastAsiaTheme="minorEastAsia" w:hAnsiTheme="minorHAnsi" w:cstheme="minorBidi"/>
              <w:noProof/>
              <w:szCs w:val="22"/>
              <w:lang w:eastAsia="sv-SE"/>
            </w:rPr>
          </w:pPr>
          <w:hyperlink w:anchor="_Toc437958287" w:history="1">
            <w:r w:rsidRPr="008A5835">
              <w:rPr>
                <w:rStyle w:val="Hyperlnk"/>
                <w:noProof/>
              </w:rPr>
              <w:t>Komponenter</w:t>
            </w:r>
            <w:r>
              <w:rPr>
                <w:noProof/>
                <w:webHidden/>
              </w:rPr>
              <w:tab/>
            </w:r>
            <w:r>
              <w:rPr>
                <w:noProof/>
                <w:webHidden/>
              </w:rPr>
              <w:fldChar w:fldCharType="begin"/>
            </w:r>
            <w:r>
              <w:rPr>
                <w:noProof/>
                <w:webHidden/>
              </w:rPr>
              <w:instrText xml:space="preserve"> PAGEREF _Toc437958287 \h </w:instrText>
            </w:r>
            <w:r>
              <w:rPr>
                <w:noProof/>
                <w:webHidden/>
              </w:rPr>
            </w:r>
            <w:r>
              <w:rPr>
                <w:noProof/>
                <w:webHidden/>
              </w:rPr>
              <w:fldChar w:fldCharType="separate"/>
            </w:r>
            <w:r w:rsidR="003D7417">
              <w:rPr>
                <w:noProof/>
                <w:webHidden/>
              </w:rPr>
              <w:t>22</w:t>
            </w:r>
            <w:r>
              <w:rPr>
                <w:noProof/>
                <w:webHidden/>
              </w:rPr>
              <w:fldChar w:fldCharType="end"/>
            </w:r>
          </w:hyperlink>
        </w:p>
        <w:p w:rsidR="000B0B3D" w:rsidRDefault="000B0B3D">
          <w:pPr>
            <w:pStyle w:val="Innehll3"/>
            <w:tabs>
              <w:tab w:val="right" w:leader="dot" w:pos="9016"/>
            </w:tabs>
            <w:rPr>
              <w:rFonts w:asciiTheme="minorHAnsi" w:eastAsiaTheme="minorEastAsia" w:hAnsiTheme="minorHAnsi" w:cstheme="minorBidi"/>
              <w:noProof/>
              <w:szCs w:val="22"/>
              <w:lang w:eastAsia="sv-SE"/>
            </w:rPr>
          </w:pPr>
          <w:hyperlink w:anchor="_Toc437958288" w:history="1">
            <w:r w:rsidRPr="008A5835">
              <w:rPr>
                <w:rStyle w:val="Hyperlnk"/>
                <w:noProof/>
              </w:rPr>
              <w:t>Motorer</w:t>
            </w:r>
            <w:r>
              <w:rPr>
                <w:noProof/>
                <w:webHidden/>
              </w:rPr>
              <w:tab/>
            </w:r>
            <w:r>
              <w:rPr>
                <w:noProof/>
                <w:webHidden/>
              </w:rPr>
              <w:fldChar w:fldCharType="begin"/>
            </w:r>
            <w:r>
              <w:rPr>
                <w:noProof/>
                <w:webHidden/>
              </w:rPr>
              <w:instrText xml:space="preserve"> PAGEREF _Toc437958288 \h </w:instrText>
            </w:r>
            <w:r>
              <w:rPr>
                <w:noProof/>
                <w:webHidden/>
              </w:rPr>
            </w:r>
            <w:r>
              <w:rPr>
                <w:noProof/>
                <w:webHidden/>
              </w:rPr>
              <w:fldChar w:fldCharType="separate"/>
            </w:r>
            <w:r w:rsidR="003D7417">
              <w:rPr>
                <w:noProof/>
                <w:webHidden/>
              </w:rPr>
              <w:t>22</w:t>
            </w:r>
            <w:r>
              <w:rPr>
                <w:noProof/>
                <w:webHidden/>
              </w:rPr>
              <w:fldChar w:fldCharType="end"/>
            </w:r>
          </w:hyperlink>
        </w:p>
        <w:p w:rsidR="000B0B3D" w:rsidRDefault="000B0B3D">
          <w:pPr>
            <w:pStyle w:val="Innehll3"/>
            <w:tabs>
              <w:tab w:val="right" w:leader="dot" w:pos="9016"/>
            </w:tabs>
            <w:rPr>
              <w:rFonts w:asciiTheme="minorHAnsi" w:eastAsiaTheme="minorEastAsia" w:hAnsiTheme="minorHAnsi" w:cstheme="minorBidi"/>
              <w:noProof/>
              <w:szCs w:val="22"/>
              <w:lang w:eastAsia="sv-SE"/>
            </w:rPr>
          </w:pPr>
          <w:hyperlink w:anchor="_Toc437958289" w:history="1">
            <w:r w:rsidRPr="008A5835">
              <w:rPr>
                <w:rStyle w:val="Hyperlnk"/>
                <w:noProof/>
              </w:rPr>
              <w:t>Laserkanon</w:t>
            </w:r>
            <w:r>
              <w:rPr>
                <w:noProof/>
                <w:webHidden/>
              </w:rPr>
              <w:tab/>
            </w:r>
            <w:r>
              <w:rPr>
                <w:noProof/>
                <w:webHidden/>
              </w:rPr>
              <w:fldChar w:fldCharType="begin"/>
            </w:r>
            <w:r>
              <w:rPr>
                <w:noProof/>
                <w:webHidden/>
              </w:rPr>
              <w:instrText xml:space="preserve"> PAGEREF _Toc437958289 \h </w:instrText>
            </w:r>
            <w:r>
              <w:rPr>
                <w:noProof/>
                <w:webHidden/>
              </w:rPr>
            </w:r>
            <w:r>
              <w:rPr>
                <w:noProof/>
                <w:webHidden/>
              </w:rPr>
              <w:fldChar w:fldCharType="separate"/>
            </w:r>
            <w:r w:rsidR="003D7417">
              <w:rPr>
                <w:noProof/>
                <w:webHidden/>
              </w:rPr>
              <w:t>22</w:t>
            </w:r>
            <w:r>
              <w:rPr>
                <w:noProof/>
                <w:webHidden/>
              </w:rPr>
              <w:fldChar w:fldCharType="end"/>
            </w:r>
          </w:hyperlink>
        </w:p>
        <w:p w:rsidR="000B0B3D" w:rsidRDefault="000B0B3D">
          <w:pPr>
            <w:pStyle w:val="Innehll3"/>
            <w:tabs>
              <w:tab w:val="right" w:leader="dot" w:pos="9016"/>
            </w:tabs>
            <w:rPr>
              <w:rFonts w:asciiTheme="minorHAnsi" w:eastAsiaTheme="minorEastAsia" w:hAnsiTheme="minorHAnsi" w:cstheme="minorBidi"/>
              <w:noProof/>
              <w:szCs w:val="22"/>
              <w:lang w:eastAsia="sv-SE"/>
            </w:rPr>
          </w:pPr>
          <w:hyperlink w:anchor="_Toc437958290" w:history="1">
            <w:r w:rsidRPr="008A5835">
              <w:rPr>
                <w:rStyle w:val="Hyperlnk"/>
                <w:noProof/>
              </w:rPr>
              <w:t>LED till lasern</w:t>
            </w:r>
            <w:r>
              <w:rPr>
                <w:noProof/>
                <w:webHidden/>
              </w:rPr>
              <w:tab/>
            </w:r>
            <w:r>
              <w:rPr>
                <w:noProof/>
                <w:webHidden/>
              </w:rPr>
              <w:fldChar w:fldCharType="begin"/>
            </w:r>
            <w:r>
              <w:rPr>
                <w:noProof/>
                <w:webHidden/>
              </w:rPr>
              <w:instrText xml:space="preserve"> PAGEREF _Toc437958290 \h </w:instrText>
            </w:r>
            <w:r>
              <w:rPr>
                <w:noProof/>
                <w:webHidden/>
              </w:rPr>
            </w:r>
            <w:r>
              <w:rPr>
                <w:noProof/>
                <w:webHidden/>
              </w:rPr>
              <w:fldChar w:fldCharType="separate"/>
            </w:r>
            <w:r w:rsidR="003D7417">
              <w:rPr>
                <w:noProof/>
                <w:webHidden/>
              </w:rPr>
              <w:t>22</w:t>
            </w:r>
            <w:r>
              <w:rPr>
                <w:noProof/>
                <w:webHidden/>
              </w:rPr>
              <w:fldChar w:fldCharType="end"/>
            </w:r>
          </w:hyperlink>
        </w:p>
        <w:p w:rsidR="000B0B3D" w:rsidRDefault="000B0B3D">
          <w:pPr>
            <w:pStyle w:val="Innehll3"/>
            <w:tabs>
              <w:tab w:val="right" w:leader="dot" w:pos="9016"/>
            </w:tabs>
            <w:rPr>
              <w:rFonts w:asciiTheme="minorHAnsi" w:eastAsiaTheme="minorEastAsia" w:hAnsiTheme="minorHAnsi" w:cstheme="minorBidi"/>
              <w:noProof/>
              <w:szCs w:val="22"/>
              <w:lang w:eastAsia="sv-SE"/>
            </w:rPr>
          </w:pPr>
          <w:hyperlink w:anchor="_Toc437958291" w:history="1">
            <w:r w:rsidRPr="008A5835">
              <w:rPr>
                <w:rStyle w:val="Hyperlnk"/>
                <w:noProof/>
              </w:rPr>
              <w:t>LED för att visa liv</w:t>
            </w:r>
            <w:r>
              <w:rPr>
                <w:noProof/>
                <w:webHidden/>
              </w:rPr>
              <w:tab/>
            </w:r>
            <w:r>
              <w:rPr>
                <w:noProof/>
                <w:webHidden/>
              </w:rPr>
              <w:fldChar w:fldCharType="begin"/>
            </w:r>
            <w:r>
              <w:rPr>
                <w:noProof/>
                <w:webHidden/>
              </w:rPr>
              <w:instrText xml:space="preserve"> PAGEREF _Toc437958291 \h </w:instrText>
            </w:r>
            <w:r>
              <w:rPr>
                <w:noProof/>
                <w:webHidden/>
              </w:rPr>
            </w:r>
            <w:r>
              <w:rPr>
                <w:noProof/>
                <w:webHidden/>
              </w:rPr>
              <w:fldChar w:fldCharType="separate"/>
            </w:r>
            <w:r w:rsidR="003D7417">
              <w:rPr>
                <w:noProof/>
                <w:webHidden/>
              </w:rPr>
              <w:t>23</w:t>
            </w:r>
            <w:r>
              <w:rPr>
                <w:noProof/>
                <w:webHidden/>
              </w:rPr>
              <w:fldChar w:fldCharType="end"/>
            </w:r>
          </w:hyperlink>
        </w:p>
        <w:p w:rsidR="000B0B3D" w:rsidRDefault="000B0B3D">
          <w:pPr>
            <w:pStyle w:val="Innehll3"/>
            <w:tabs>
              <w:tab w:val="right" w:leader="dot" w:pos="9016"/>
            </w:tabs>
            <w:rPr>
              <w:rFonts w:asciiTheme="minorHAnsi" w:eastAsiaTheme="minorEastAsia" w:hAnsiTheme="minorHAnsi" w:cstheme="minorBidi"/>
              <w:noProof/>
              <w:szCs w:val="22"/>
              <w:lang w:eastAsia="sv-SE"/>
            </w:rPr>
          </w:pPr>
          <w:hyperlink w:anchor="_Toc437958292" w:history="1">
            <w:r w:rsidRPr="008A5835">
              <w:rPr>
                <w:rStyle w:val="Hyperlnk"/>
                <w:noProof/>
              </w:rPr>
              <w:t>LED Osynlighet</w:t>
            </w:r>
            <w:r>
              <w:rPr>
                <w:noProof/>
                <w:webHidden/>
              </w:rPr>
              <w:tab/>
            </w:r>
            <w:r>
              <w:rPr>
                <w:noProof/>
                <w:webHidden/>
              </w:rPr>
              <w:fldChar w:fldCharType="begin"/>
            </w:r>
            <w:r>
              <w:rPr>
                <w:noProof/>
                <w:webHidden/>
              </w:rPr>
              <w:instrText xml:space="preserve"> PAGEREF _Toc437958292 \h </w:instrText>
            </w:r>
            <w:r>
              <w:rPr>
                <w:noProof/>
                <w:webHidden/>
              </w:rPr>
            </w:r>
            <w:r>
              <w:rPr>
                <w:noProof/>
                <w:webHidden/>
              </w:rPr>
              <w:fldChar w:fldCharType="separate"/>
            </w:r>
            <w:r w:rsidR="003D7417">
              <w:rPr>
                <w:noProof/>
                <w:webHidden/>
              </w:rPr>
              <w:t>23</w:t>
            </w:r>
            <w:r>
              <w:rPr>
                <w:noProof/>
                <w:webHidden/>
              </w:rPr>
              <w:fldChar w:fldCharType="end"/>
            </w:r>
          </w:hyperlink>
        </w:p>
        <w:p w:rsidR="000B0B3D" w:rsidRDefault="000B0B3D">
          <w:pPr>
            <w:pStyle w:val="Innehll3"/>
            <w:tabs>
              <w:tab w:val="right" w:leader="dot" w:pos="9016"/>
            </w:tabs>
            <w:rPr>
              <w:rFonts w:asciiTheme="minorHAnsi" w:eastAsiaTheme="minorEastAsia" w:hAnsiTheme="minorHAnsi" w:cstheme="minorBidi"/>
              <w:noProof/>
              <w:szCs w:val="22"/>
              <w:lang w:eastAsia="sv-SE"/>
            </w:rPr>
          </w:pPr>
          <w:hyperlink w:anchor="_Toc437958293" w:history="1">
            <w:r w:rsidRPr="008A5835">
              <w:rPr>
                <w:rStyle w:val="Hyperlnk"/>
                <w:noProof/>
              </w:rPr>
              <w:t>IR-sändare</w:t>
            </w:r>
            <w:r>
              <w:rPr>
                <w:noProof/>
                <w:webHidden/>
              </w:rPr>
              <w:tab/>
            </w:r>
            <w:r>
              <w:rPr>
                <w:noProof/>
                <w:webHidden/>
              </w:rPr>
              <w:fldChar w:fldCharType="begin"/>
            </w:r>
            <w:r>
              <w:rPr>
                <w:noProof/>
                <w:webHidden/>
              </w:rPr>
              <w:instrText xml:space="preserve"> PAGEREF _Toc437958293 \h </w:instrText>
            </w:r>
            <w:r>
              <w:rPr>
                <w:noProof/>
                <w:webHidden/>
              </w:rPr>
            </w:r>
            <w:r>
              <w:rPr>
                <w:noProof/>
                <w:webHidden/>
              </w:rPr>
              <w:fldChar w:fldCharType="separate"/>
            </w:r>
            <w:r w:rsidR="003D7417">
              <w:rPr>
                <w:noProof/>
                <w:webHidden/>
              </w:rPr>
              <w:t>23</w:t>
            </w:r>
            <w:r>
              <w:rPr>
                <w:noProof/>
                <w:webHidden/>
              </w:rPr>
              <w:fldChar w:fldCharType="end"/>
            </w:r>
          </w:hyperlink>
        </w:p>
        <w:p w:rsidR="000B0B3D" w:rsidRDefault="000B0B3D">
          <w:pPr>
            <w:pStyle w:val="Innehll1"/>
            <w:tabs>
              <w:tab w:val="right" w:leader="dot" w:pos="9016"/>
            </w:tabs>
            <w:rPr>
              <w:rFonts w:asciiTheme="minorHAnsi" w:eastAsiaTheme="minorEastAsia" w:hAnsiTheme="minorHAnsi" w:cstheme="minorBidi"/>
              <w:noProof/>
              <w:szCs w:val="22"/>
              <w:lang w:eastAsia="sv-SE"/>
            </w:rPr>
          </w:pPr>
          <w:hyperlink w:anchor="_Toc437958294" w:history="1">
            <w:r w:rsidRPr="008A5835">
              <w:rPr>
                <w:rStyle w:val="Hyperlnk"/>
                <w:noProof/>
              </w:rPr>
              <w:t>Programvara till laptop</w:t>
            </w:r>
            <w:r>
              <w:rPr>
                <w:noProof/>
                <w:webHidden/>
              </w:rPr>
              <w:tab/>
            </w:r>
            <w:r>
              <w:rPr>
                <w:noProof/>
                <w:webHidden/>
              </w:rPr>
              <w:fldChar w:fldCharType="begin"/>
            </w:r>
            <w:r>
              <w:rPr>
                <w:noProof/>
                <w:webHidden/>
              </w:rPr>
              <w:instrText xml:space="preserve"> PAGEREF _Toc437958294 \h </w:instrText>
            </w:r>
            <w:r>
              <w:rPr>
                <w:noProof/>
                <w:webHidden/>
              </w:rPr>
            </w:r>
            <w:r>
              <w:rPr>
                <w:noProof/>
                <w:webHidden/>
              </w:rPr>
              <w:fldChar w:fldCharType="separate"/>
            </w:r>
            <w:r w:rsidR="003D7417">
              <w:rPr>
                <w:noProof/>
                <w:webHidden/>
              </w:rPr>
              <w:t>24</w:t>
            </w:r>
            <w:r>
              <w:rPr>
                <w:noProof/>
                <w:webHidden/>
              </w:rPr>
              <w:fldChar w:fldCharType="end"/>
            </w:r>
          </w:hyperlink>
        </w:p>
        <w:p w:rsidR="000B0B3D" w:rsidRDefault="000B0B3D">
          <w:pPr>
            <w:pStyle w:val="Innehll1"/>
            <w:tabs>
              <w:tab w:val="right" w:leader="dot" w:pos="9016"/>
            </w:tabs>
            <w:rPr>
              <w:rFonts w:asciiTheme="minorHAnsi" w:eastAsiaTheme="minorEastAsia" w:hAnsiTheme="minorHAnsi" w:cstheme="minorBidi"/>
              <w:noProof/>
              <w:szCs w:val="22"/>
              <w:lang w:eastAsia="sv-SE"/>
            </w:rPr>
          </w:pPr>
          <w:hyperlink w:anchor="_Toc437958295" w:history="1">
            <w:r w:rsidRPr="008A5835">
              <w:rPr>
                <w:rStyle w:val="Hyperlnk"/>
                <w:noProof/>
              </w:rPr>
              <w:t>Referenser</w:t>
            </w:r>
            <w:r>
              <w:rPr>
                <w:noProof/>
                <w:webHidden/>
              </w:rPr>
              <w:tab/>
            </w:r>
            <w:r>
              <w:rPr>
                <w:noProof/>
                <w:webHidden/>
              </w:rPr>
              <w:fldChar w:fldCharType="begin"/>
            </w:r>
            <w:r>
              <w:rPr>
                <w:noProof/>
                <w:webHidden/>
              </w:rPr>
              <w:instrText xml:space="preserve"> PAGEREF _Toc437958295 \h </w:instrText>
            </w:r>
            <w:r>
              <w:rPr>
                <w:noProof/>
                <w:webHidden/>
              </w:rPr>
            </w:r>
            <w:r>
              <w:rPr>
                <w:noProof/>
                <w:webHidden/>
              </w:rPr>
              <w:fldChar w:fldCharType="separate"/>
            </w:r>
            <w:r w:rsidR="003D7417">
              <w:rPr>
                <w:noProof/>
                <w:webHidden/>
              </w:rPr>
              <w:t>25</w:t>
            </w:r>
            <w:r>
              <w:rPr>
                <w:noProof/>
                <w:webHidden/>
              </w:rPr>
              <w:fldChar w:fldCharType="end"/>
            </w:r>
          </w:hyperlink>
        </w:p>
        <w:p w:rsidR="000B0B3D" w:rsidRDefault="000B0B3D">
          <w:pPr>
            <w:pStyle w:val="Innehll1"/>
            <w:tabs>
              <w:tab w:val="right" w:leader="dot" w:pos="9016"/>
            </w:tabs>
            <w:rPr>
              <w:rFonts w:asciiTheme="minorHAnsi" w:eastAsiaTheme="minorEastAsia" w:hAnsiTheme="minorHAnsi" w:cstheme="minorBidi"/>
              <w:noProof/>
              <w:szCs w:val="22"/>
              <w:lang w:eastAsia="sv-SE"/>
            </w:rPr>
          </w:pPr>
          <w:hyperlink w:anchor="_Toc437958296" w:history="1">
            <w:r w:rsidRPr="008A5835">
              <w:rPr>
                <w:rStyle w:val="Hyperlnk"/>
                <w:noProof/>
                <w:highlight w:val="white"/>
              </w:rPr>
              <w:t>APPENDIX A - Allmänt</w:t>
            </w:r>
            <w:r>
              <w:rPr>
                <w:noProof/>
                <w:webHidden/>
              </w:rPr>
              <w:tab/>
            </w:r>
            <w:r>
              <w:rPr>
                <w:noProof/>
                <w:webHidden/>
              </w:rPr>
              <w:fldChar w:fldCharType="begin"/>
            </w:r>
            <w:r>
              <w:rPr>
                <w:noProof/>
                <w:webHidden/>
              </w:rPr>
              <w:instrText xml:space="preserve"> PAGEREF _Toc437958296 \h </w:instrText>
            </w:r>
            <w:r>
              <w:rPr>
                <w:noProof/>
                <w:webHidden/>
              </w:rPr>
            </w:r>
            <w:r>
              <w:rPr>
                <w:noProof/>
                <w:webHidden/>
              </w:rPr>
              <w:fldChar w:fldCharType="separate"/>
            </w:r>
            <w:r w:rsidR="003D7417">
              <w:rPr>
                <w:noProof/>
                <w:webHidden/>
              </w:rPr>
              <w:t>26</w:t>
            </w:r>
            <w:r>
              <w:rPr>
                <w:noProof/>
                <w:webHidden/>
              </w:rPr>
              <w:fldChar w:fldCharType="end"/>
            </w:r>
          </w:hyperlink>
        </w:p>
        <w:p w:rsidR="000B0B3D" w:rsidRDefault="000B0B3D">
          <w:pPr>
            <w:pStyle w:val="Innehll1"/>
            <w:tabs>
              <w:tab w:val="left" w:pos="440"/>
              <w:tab w:val="right" w:leader="dot" w:pos="9016"/>
            </w:tabs>
            <w:rPr>
              <w:rFonts w:asciiTheme="minorHAnsi" w:eastAsiaTheme="minorEastAsia" w:hAnsiTheme="minorHAnsi" w:cstheme="minorBidi"/>
              <w:noProof/>
              <w:szCs w:val="22"/>
              <w:lang w:eastAsia="sv-SE"/>
            </w:rPr>
          </w:pPr>
          <w:hyperlink w:anchor="_Toc437958297" w:history="1">
            <w:r w:rsidRPr="008A5835">
              <w:rPr>
                <w:rStyle w:val="Hyperlnk"/>
                <w:noProof/>
              </w:rPr>
              <w:t>1.</w:t>
            </w:r>
            <w:r>
              <w:rPr>
                <w:rFonts w:asciiTheme="minorHAnsi" w:eastAsiaTheme="minorEastAsia" w:hAnsiTheme="minorHAnsi" w:cstheme="minorBidi"/>
                <w:noProof/>
                <w:szCs w:val="22"/>
                <w:lang w:eastAsia="sv-SE"/>
              </w:rPr>
              <w:tab/>
            </w:r>
            <w:r w:rsidRPr="008A5835">
              <w:rPr>
                <w:rStyle w:val="Hyperlnk"/>
                <w:noProof/>
              </w:rPr>
              <w:t>Tävlingsregler</w:t>
            </w:r>
            <w:r>
              <w:rPr>
                <w:noProof/>
                <w:webHidden/>
              </w:rPr>
              <w:tab/>
            </w:r>
            <w:r>
              <w:rPr>
                <w:noProof/>
                <w:webHidden/>
              </w:rPr>
              <w:fldChar w:fldCharType="begin"/>
            </w:r>
            <w:r>
              <w:rPr>
                <w:noProof/>
                <w:webHidden/>
              </w:rPr>
              <w:instrText xml:space="preserve"> PAGEREF _Toc437958297 \h </w:instrText>
            </w:r>
            <w:r>
              <w:rPr>
                <w:noProof/>
                <w:webHidden/>
              </w:rPr>
            </w:r>
            <w:r>
              <w:rPr>
                <w:noProof/>
                <w:webHidden/>
              </w:rPr>
              <w:fldChar w:fldCharType="separate"/>
            </w:r>
            <w:r w:rsidR="003D7417">
              <w:rPr>
                <w:noProof/>
                <w:webHidden/>
              </w:rPr>
              <w:t>26</w:t>
            </w:r>
            <w:r>
              <w:rPr>
                <w:noProof/>
                <w:webHidden/>
              </w:rPr>
              <w:fldChar w:fldCharType="end"/>
            </w:r>
          </w:hyperlink>
        </w:p>
        <w:p w:rsidR="000B0B3D" w:rsidRDefault="000B0B3D">
          <w:pPr>
            <w:pStyle w:val="Innehll2"/>
            <w:tabs>
              <w:tab w:val="left" w:pos="880"/>
              <w:tab w:val="right" w:leader="dot" w:pos="9016"/>
            </w:tabs>
            <w:rPr>
              <w:rFonts w:asciiTheme="minorHAnsi" w:eastAsiaTheme="minorEastAsia" w:hAnsiTheme="minorHAnsi" w:cstheme="minorBidi"/>
              <w:noProof/>
              <w:szCs w:val="22"/>
              <w:lang w:eastAsia="sv-SE"/>
            </w:rPr>
          </w:pPr>
          <w:hyperlink w:anchor="_Toc437958298" w:history="1">
            <w:r w:rsidRPr="008A5835">
              <w:rPr>
                <w:rStyle w:val="Hyperlnk"/>
                <w:noProof/>
              </w:rPr>
              <w:t>1.1.</w:t>
            </w:r>
            <w:r>
              <w:rPr>
                <w:rFonts w:asciiTheme="minorHAnsi" w:eastAsiaTheme="minorEastAsia" w:hAnsiTheme="minorHAnsi" w:cstheme="minorBidi"/>
                <w:noProof/>
                <w:szCs w:val="22"/>
                <w:lang w:eastAsia="sv-SE"/>
              </w:rPr>
              <w:tab/>
            </w:r>
            <w:r w:rsidRPr="008A5835">
              <w:rPr>
                <w:rStyle w:val="Hyperlnk"/>
                <w:noProof/>
              </w:rPr>
              <w:t>Robotdesign</w:t>
            </w:r>
            <w:r>
              <w:rPr>
                <w:noProof/>
                <w:webHidden/>
              </w:rPr>
              <w:tab/>
            </w:r>
            <w:r>
              <w:rPr>
                <w:noProof/>
                <w:webHidden/>
              </w:rPr>
              <w:fldChar w:fldCharType="begin"/>
            </w:r>
            <w:r>
              <w:rPr>
                <w:noProof/>
                <w:webHidden/>
              </w:rPr>
              <w:instrText xml:space="preserve"> PAGEREF _Toc437958298 \h </w:instrText>
            </w:r>
            <w:r>
              <w:rPr>
                <w:noProof/>
                <w:webHidden/>
              </w:rPr>
            </w:r>
            <w:r>
              <w:rPr>
                <w:noProof/>
                <w:webHidden/>
              </w:rPr>
              <w:fldChar w:fldCharType="separate"/>
            </w:r>
            <w:r w:rsidR="003D7417">
              <w:rPr>
                <w:noProof/>
                <w:webHidden/>
              </w:rPr>
              <w:t>26</w:t>
            </w:r>
            <w:r>
              <w:rPr>
                <w:noProof/>
                <w:webHidden/>
              </w:rPr>
              <w:fldChar w:fldCharType="end"/>
            </w:r>
          </w:hyperlink>
        </w:p>
        <w:p w:rsidR="000B0B3D" w:rsidRDefault="000B0B3D">
          <w:pPr>
            <w:pStyle w:val="Innehll2"/>
            <w:tabs>
              <w:tab w:val="left" w:pos="880"/>
              <w:tab w:val="right" w:leader="dot" w:pos="9016"/>
            </w:tabs>
            <w:rPr>
              <w:rFonts w:asciiTheme="minorHAnsi" w:eastAsiaTheme="minorEastAsia" w:hAnsiTheme="minorHAnsi" w:cstheme="minorBidi"/>
              <w:noProof/>
              <w:szCs w:val="22"/>
              <w:lang w:eastAsia="sv-SE"/>
            </w:rPr>
          </w:pPr>
          <w:hyperlink w:anchor="_Toc437958299" w:history="1">
            <w:r w:rsidRPr="008A5835">
              <w:rPr>
                <w:rStyle w:val="Hyperlnk"/>
                <w:noProof/>
              </w:rPr>
              <w:t>1.2.</w:t>
            </w:r>
            <w:r>
              <w:rPr>
                <w:rFonts w:asciiTheme="minorHAnsi" w:eastAsiaTheme="minorEastAsia" w:hAnsiTheme="minorHAnsi" w:cstheme="minorBidi"/>
                <w:noProof/>
                <w:szCs w:val="22"/>
                <w:lang w:eastAsia="sv-SE"/>
              </w:rPr>
              <w:tab/>
            </w:r>
            <w:r w:rsidRPr="008A5835">
              <w:rPr>
                <w:rStyle w:val="Hyperlnk"/>
                <w:noProof/>
              </w:rPr>
              <w:t>Tävlingsregler</w:t>
            </w:r>
            <w:r>
              <w:rPr>
                <w:noProof/>
                <w:webHidden/>
              </w:rPr>
              <w:tab/>
            </w:r>
            <w:r>
              <w:rPr>
                <w:noProof/>
                <w:webHidden/>
              </w:rPr>
              <w:fldChar w:fldCharType="begin"/>
            </w:r>
            <w:r>
              <w:rPr>
                <w:noProof/>
                <w:webHidden/>
              </w:rPr>
              <w:instrText xml:space="preserve"> PAGEREF _Toc437958299 \h </w:instrText>
            </w:r>
            <w:r>
              <w:rPr>
                <w:noProof/>
                <w:webHidden/>
              </w:rPr>
            </w:r>
            <w:r>
              <w:rPr>
                <w:noProof/>
                <w:webHidden/>
              </w:rPr>
              <w:fldChar w:fldCharType="separate"/>
            </w:r>
            <w:r w:rsidR="003D7417">
              <w:rPr>
                <w:noProof/>
                <w:webHidden/>
              </w:rPr>
              <w:t>26</w:t>
            </w:r>
            <w:r>
              <w:rPr>
                <w:noProof/>
                <w:webHidden/>
              </w:rPr>
              <w:fldChar w:fldCharType="end"/>
            </w:r>
          </w:hyperlink>
        </w:p>
        <w:p w:rsidR="000B0B3D" w:rsidRDefault="000B0B3D">
          <w:pPr>
            <w:pStyle w:val="Innehll2"/>
            <w:tabs>
              <w:tab w:val="left" w:pos="880"/>
              <w:tab w:val="right" w:leader="dot" w:pos="9016"/>
            </w:tabs>
            <w:rPr>
              <w:rFonts w:asciiTheme="minorHAnsi" w:eastAsiaTheme="minorEastAsia" w:hAnsiTheme="minorHAnsi" w:cstheme="minorBidi"/>
              <w:noProof/>
              <w:szCs w:val="22"/>
              <w:lang w:eastAsia="sv-SE"/>
            </w:rPr>
          </w:pPr>
          <w:hyperlink w:anchor="_Toc437958300" w:history="1">
            <w:r w:rsidRPr="008A5835">
              <w:rPr>
                <w:rStyle w:val="Hyperlnk"/>
                <w:noProof/>
              </w:rPr>
              <w:t>1.3.</w:t>
            </w:r>
            <w:r>
              <w:rPr>
                <w:rFonts w:asciiTheme="minorHAnsi" w:eastAsiaTheme="minorEastAsia" w:hAnsiTheme="minorHAnsi" w:cstheme="minorBidi"/>
                <w:noProof/>
                <w:szCs w:val="22"/>
                <w:lang w:eastAsia="sv-SE"/>
              </w:rPr>
              <w:tab/>
            </w:r>
            <w:r w:rsidRPr="008A5835">
              <w:rPr>
                <w:rStyle w:val="Hyperlnk"/>
                <w:noProof/>
              </w:rPr>
              <w:t>Banregler</w:t>
            </w:r>
            <w:r>
              <w:rPr>
                <w:noProof/>
                <w:webHidden/>
              </w:rPr>
              <w:tab/>
            </w:r>
            <w:r>
              <w:rPr>
                <w:noProof/>
                <w:webHidden/>
              </w:rPr>
              <w:fldChar w:fldCharType="begin"/>
            </w:r>
            <w:r>
              <w:rPr>
                <w:noProof/>
                <w:webHidden/>
              </w:rPr>
              <w:instrText xml:space="preserve"> PAGEREF _Toc437958300 \h </w:instrText>
            </w:r>
            <w:r>
              <w:rPr>
                <w:noProof/>
                <w:webHidden/>
              </w:rPr>
            </w:r>
            <w:r>
              <w:rPr>
                <w:noProof/>
                <w:webHidden/>
              </w:rPr>
              <w:fldChar w:fldCharType="separate"/>
            </w:r>
            <w:r w:rsidR="003D7417">
              <w:rPr>
                <w:noProof/>
                <w:webHidden/>
              </w:rPr>
              <w:t>27</w:t>
            </w:r>
            <w:r>
              <w:rPr>
                <w:noProof/>
                <w:webHidden/>
              </w:rPr>
              <w:fldChar w:fldCharType="end"/>
            </w:r>
          </w:hyperlink>
        </w:p>
        <w:p w:rsidR="00B3025E" w:rsidRDefault="00B3025E">
          <w:r>
            <w:rPr>
              <w:b/>
              <w:bCs/>
            </w:rPr>
            <w:fldChar w:fldCharType="end"/>
          </w:r>
        </w:p>
      </w:sdtContent>
    </w:sdt>
    <w:p w:rsidR="00353E84" w:rsidRDefault="00353E84"/>
    <w:p w:rsidR="00353E84" w:rsidRDefault="00353E84"/>
    <w:p w:rsidR="00353E84" w:rsidRDefault="00353E84"/>
    <w:p w:rsidR="00353E84" w:rsidRDefault="00353E84"/>
    <w:p w:rsidR="00353E84" w:rsidRDefault="00353E84"/>
    <w:p w:rsidR="00353E84" w:rsidRDefault="00353E84"/>
    <w:p w:rsidR="00353E84" w:rsidRDefault="00353E84"/>
    <w:p w:rsidR="00353E84" w:rsidRDefault="00353E84"/>
    <w:p w:rsidR="00353E84" w:rsidRDefault="006248A4" w:rsidP="006248A4">
      <w:pPr>
        <w:tabs>
          <w:tab w:val="left" w:pos="2254"/>
        </w:tabs>
      </w:pPr>
      <w:r>
        <w:tab/>
      </w:r>
    </w:p>
    <w:p w:rsidR="00353E84" w:rsidRDefault="00353E84"/>
    <w:p w:rsidR="00353E84" w:rsidRDefault="00353E84"/>
    <w:p w:rsidR="00353E84" w:rsidRDefault="00353E84"/>
    <w:p w:rsidR="00353E84" w:rsidRDefault="00353E84"/>
    <w:p w:rsidR="00353E84" w:rsidRDefault="00353E84"/>
    <w:p w:rsidR="00353E84" w:rsidRDefault="00353E84"/>
    <w:p w:rsidR="00353E84" w:rsidRDefault="00353E84"/>
    <w:p w:rsidR="00353E84" w:rsidRDefault="00353E84"/>
    <w:p w:rsidR="00353E84" w:rsidRDefault="00353E84"/>
    <w:p w:rsidR="00353E84" w:rsidRDefault="00353E84"/>
    <w:p w:rsidR="00353E84" w:rsidRDefault="00353E84"/>
    <w:p w:rsidR="00353E84" w:rsidRDefault="00353E84"/>
    <w:p w:rsidR="00353E84" w:rsidRDefault="00353E84"/>
    <w:p w:rsidR="00353E84" w:rsidRDefault="00353E84"/>
    <w:p w:rsidR="00353E84" w:rsidRDefault="00353E84"/>
    <w:p w:rsidR="00353E84" w:rsidRDefault="00353E84"/>
    <w:p w:rsidR="00353E84" w:rsidRDefault="00353E84"/>
    <w:p w:rsidR="00353E84" w:rsidRDefault="00353E84"/>
    <w:p w:rsidR="00353E84" w:rsidRDefault="00353E84"/>
    <w:p w:rsidR="00353E84" w:rsidRDefault="00353E84"/>
    <w:p w:rsidR="00353E84" w:rsidRDefault="00353E84"/>
    <w:p w:rsidR="00353E84" w:rsidRDefault="00353E84"/>
    <w:p w:rsidR="00353E84" w:rsidRDefault="00353E84"/>
    <w:p w:rsidR="00353E84" w:rsidRDefault="00353E84"/>
    <w:p w:rsidR="00353E84" w:rsidRDefault="00353E84"/>
    <w:p w:rsidR="00353E84" w:rsidRDefault="00353E84"/>
    <w:p w:rsidR="00353E84" w:rsidRDefault="00353E84"/>
    <w:p w:rsidR="00353E84" w:rsidRDefault="00353E84"/>
    <w:p w:rsidR="00353E84" w:rsidRDefault="00353E84"/>
    <w:p w:rsidR="00353E84" w:rsidRDefault="00353E84"/>
    <w:p w:rsidR="00353E84" w:rsidRDefault="00353E84"/>
    <w:p w:rsidR="00353E84" w:rsidRDefault="00353E84"/>
    <w:p w:rsidR="00353E84" w:rsidRDefault="00353E84"/>
    <w:p w:rsidR="00353E84" w:rsidRDefault="00353E84"/>
    <w:p w:rsidR="00353E84" w:rsidRDefault="00353E84"/>
    <w:p w:rsidR="00353E84" w:rsidRDefault="00353E84"/>
    <w:p w:rsidR="00353E84" w:rsidRDefault="00353E84"/>
    <w:p w:rsidR="00353E84" w:rsidRDefault="00353E84"/>
    <w:p w:rsidR="00353E84" w:rsidRDefault="00353E84"/>
    <w:p w:rsidR="00353E84" w:rsidRDefault="00353E84"/>
    <w:p w:rsidR="00353E84" w:rsidRDefault="00353E84"/>
    <w:p w:rsidR="00353E84" w:rsidRDefault="00353E84"/>
    <w:p w:rsidR="00353E84" w:rsidRDefault="00353E84"/>
    <w:p w:rsidR="00353E84" w:rsidRDefault="00353E84"/>
    <w:p w:rsidR="00353E84" w:rsidRDefault="00353E84" w:rsidP="00353E84">
      <w:pPr>
        <w:pStyle w:val="Dokumenthistorik"/>
      </w:pPr>
      <w:bookmarkStart w:id="2" w:name="_Toc433294495"/>
      <w:bookmarkStart w:id="3" w:name="_Toc437958252"/>
      <w:r>
        <w:rPr>
          <w:lang w:val="de-DE"/>
        </w:rPr>
        <w:t>Dokumenthistorik</w:t>
      </w:r>
      <w:bookmarkEnd w:id="2"/>
      <w:bookmarkEnd w:id="3"/>
    </w:p>
    <w:tbl>
      <w:tblPr>
        <w:tblW w:w="9361" w:type="dxa"/>
        <w:tblInd w:w="-5" w:type="dxa"/>
        <w:tblLayout w:type="fixed"/>
        <w:tblCellMar>
          <w:top w:w="113" w:type="dxa"/>
          <w:bottom w:w="113" w:type="dxa"/>
        </w:tblCellMar>
        <w:tblLook w:val="0000" w:firstRow="0" w:lastRow="0" w:firstColumn="0" w:lastColumn="0" w:noHBand="0" w:noVBand="0"/>
      </w:tblPr>
      <w:tblGrid>
        <w:gridCol w:w="897"/>
        <w:gridCol w:w="1237"/>
        <w:gridCol w:w="3963"/>
        <w:gridCol w:w="1627"/>
        <w:gridCol w:w="1637"/>
      </w:tblGrid>
      <w:tr w:rsidR="00353E84" w:rsidTr="000C5BEC">
        <w:tc>
          <w:tcPr>
            <w:tcW w:w="897" w:type="dxa"/>
            <w:tcBorders>
              <w:top w:val="single" w:sz="4" w:space="0" w:color="000000"/>
              <w:left w:val="single" w:sz="4" w:space="0" w:color="000000"/>
              <w:bottom w:val="single" w:sz="4" w:space="0" w:color="000000"/>
            </w:tcBorders>
            <w:shd w:val="clear" w:color="auto" w:fill="auto"/>
            <w:vAlign w:val="center"/>
          </w:tcPr>
          <w:p w:rsidR="00353E84" w:rsidRDefault="00353E84" w:rsidP="000C5BEC">
            <w:pPr>
              <w:pStyle w:val="tabell-rubrikfet"/>
            </w:pPr>
            <w:r>
              <w:t>Version</w:t>
            </w:r>
          </w:p>
        </w:tc>
        <w:tc>
          <w:tcPr>
            <w:tcW w:w="1237" w:type="dxa"/>
            <w:tcBorders>
              <w:top w:val="single" w:sz="4" w:space="0" w:color="000000"/>
              <w:left w:val="single" w:sz="4" w:space="0" w:color="000000"/>
              <w:bottom w:val="single" w:sz="4" w:space="0" w:color="000000"/>
            </w:tcBorders>
            <w:shd w:val="clear" w:color="auto" w:fill="auto"/>
            <w:vAlign w:val="center"/>
          </w:tcPr>
          <w:p w:rsidR="00353E84" w:rsidRDefault="00353E84" w:rsidP="000C5BEC">
            <w:pPr>
              <w:pStyle w:val="tabell-rubrikfet"/>
            </w:pPr>
            <w:r>
              <w:t>Datum</w:t>
            </w:r>
          </w:p>
        </w:tc>
        <w:tc>
          <w:tcPr>
            <w:tcW w:w="3963" w:type="dxa"/>
            <w:tcBorders>
              <w:top w:val="single" w:sz="4" w:space="0" w:color="000000"/>
              <w:left w:val="single" w:sz="4" w:space="0" w:color="000000"/>
              <w:bottom w:val="single" w:sz="4" w:space="0" w:color="000000"/>
            </w:tcBorders>
            <w:shd w:val="clear" w:color="auto" w:fill="auto"/>
            <w:vAlign w:val="center"/>
          </w:tcPr>
          <w:p w:rsidR="00353E84" w:rsidRDefault="00353E84" w:rsidP="000C5BEC">
            <w:pPr>
              <w:pStyle w:val="tabell-rubrikfet"/>
            </w:pPr>
            <w:r>
              <w:t xml:space="preserve">Utförda förändringar </w:t>
            </w:r>
          </w:p>
        </w:tc>
        <w:tc>
          <w:tcPr>
            <w:tcW w:w="1627" w:type="dxa"/>
            <w:tcBorders>
              <w:top w:val="single" w:sz="4" w:space="0" w:color="000000"/>
              <w:left w:val="single" w:sz="4" w:space="0" w:color="000000"/>
              <w:bottom w:val="single" w:sz="4" w:space="0" w:color="000000"/>
            </w:tcBorders>
            <w:shd w:val="clear" w:color="auto" w:fill="auto"/>
            <w:vAlign w:val="center"/>
          </w:tcPr>
          <w:p w:rsidR="00353E84" w:rsidRDefault="00353E84" w:rsidP="000C5BEC">
            <w:pPr>
              <w:pStyle w:val="tabell-rubrikfet"/>
            </w:pPr>
            <w:r>
              <w:t>Utförda av</w:t>
            </w:r>
          </w:p>
        </w:tc>
        <w:tc>
          <w:tcPr>
            <w:tcW w:w="1637" w:type="dxa"/>
            <w:tcBorders>
              <w:top w:val="single" w:sz="4" w:space="0" w:color="000000"/>
              <w:left w:val="single" w:sz="4" w:space="0" w:color="000000"/>
              <w:bottom w:val="single" w:sz="4" w:space="0" w:color="000000"/>
              <w:right w:val="single" w:sz="4" w:space="0" w:color="000000"/>
            </w:tcBorders>
            <w:shd w:val="clear" w:color="auto" w:fill="auto"/>
            <w:vAlign w:val="center"/>
          </w:tcPr>
          <w:p w:rsidR="00353E84" w:rsidRDefault="00353E84" w:rsidP="000C5BEC">
            <w:pPr>
              <w:pStyle w:val="tabell-rubrikfet"/>
            </w:pPr>
            <w:r>
              <w:t>Granskad</w:t>
            </w:r>
          </w:p>
        </w:tc>
      </w:tr>
      <w:tr w:rsidR="00353E84" w:rsidTr="000C5BEC">
        <w:tc>
          <w:tcPr>
            <w:tcW w:w="897" w:type="dxa"/>
            <w:tcBorders>
              <w:top w:val="single" w:sz="4" w:space="0" w:color="000000"/>
              <w:left w:val="single" w:sz="4" w:space="0" w:color="000000"/>
              <w:bottom w:val="single" w:sz="4" w:space="0" w:color="000000"/>
            </w:tcBorders>
            <w:shd w:val="clear" w:color="auto" w:fill="auto"/>
            <w:vAlign w:val="center"/>
          </w:tcPr>
          <w:p w:rsidR="00353E84" w:rsidRDefault="000B0B3D" w:rsidP="000C5BEC">
            <w:pPr>
              <w:pStyle w:val="Tabellcell"/>
            </w:pPr>
            <w:r>
              <w:t>1.0</w:t>
            </w:r>
          </w:p>
        </w:tc>
        <w:tc>
          <w:tcPr>
            <w:tcW w:w="1237" w:type="dxa"/>
            <w:tcBorders>
              <w:top w:val="single" w:sz="4" w:space="0" w:color="000000"/>
              <w:left w:val="single" w:sz="4" w:space="0" w:color="000000"/>
              <w:bottom w:val="single" w:sz="4" w:space="0" w:color="000000"/>
            </w:tcBorders>
            <w:shd w:val="clear" w:color="auto" w:fill="auto"/>
            <w:vAlign w:val="center"/>
          </w:tcPr>
          <w:p w:rsidR="00353E84" w:rsidRDefault="000B0B3D" w:rsidP="00353E84">
            <w:pPr>
              <w:pStyle w:val="Tabellcell"/>
            </w:pPr>
            <w:r>
              <w:t>2015-12-15</w:t>
            </w:r>
          </w:p>
        </w:tc>
        <w:tc>
          <w:tcPr>
            <w:tcW w:w="3963" w:type="dxa"/>
            <w:tcBorders>
              <w:top w:val="single" w:sz="4" w:space="0" w:color="000000"/>
              <w:left w:val="single" w:sz="4" w:space="0" w:color="000000"/>
              <w:bottom w:val="single" w:sz="4" w:space="0" w:color="000000"/>
            </w:tcBorders>
            <w:shd w:val="clear" w:color="auto" w:fill="auto"/>
            <w:vAlign w:val="center"/>
          </w:tcPr>
          <w:p w:rsidR="00353E84" w:rsidRDefault="00353E84" w:rsidP="000C5BEC">
            <w:pPr>
              <w:pStyle w:val="Tabellcell"/>
            </w:pPr>
            <w:r>
              <w:t>Teknisk dokumentation – start</w:t>
            </w:r>
          </w:p>
        </w:tc>
        <w:tc>
          <w:tcPr>
            <w:tcW w:w="1627" w:type="dxa"/>
            <w:tcBorders>
              <w:top w:val="single" w:sz="4" w:space="0" w:color="000000"/>
              <w:left w:val="single" w:sz="4" w:space="0" w:color="000000"/>
              <w:bottom w:val="single" w:sz="4" w:space="0" w:color="000000"/>
            </w:tcBorders>
            <w:shd w:val="clear" w:color="auto" w:fill="auto"/>
            <w:vAlign w:val="center"/>
          </w:tcPr>
          <w:p w:rsidR="00353E84" w:rsidRDefault="00353E84" w:rsidP="000C5BEC">
            <w:pPr>
              <w:pStyle w:val="Tabellcell"/>
            </w:pPr>
            <w:r>
              <w:t>Samtliga gruppmedlemmar</w:t>
            </w:r>
          </w:p>
        </w:tc>
        <w:tc>
          <w:tcPr>
            <w:tcW w:w="1637" w:type="dxa"/>
            <w:tcBorders>
              <w:top w:val="single" w:sz="4" w:space="0" w:color="000000"/>
              <w:left w:val="single" w:sz="4" w:space="0" w:color="000000"/>
              <w:bottom w:val="single" w:sz="4" w:space="0" w:color="000000"/>
              <w:right w:val="single" w:sz="4" w:space="0" w:color="000000"/>
            </w:tcBorders>
            <w:shd w:val="clear" w:color="auto" w:fill="auto"/>
            <w:vAlign w:val="center"/>
          </w:tcPr>
          <w:p w:rsidR="00353E84" w:rsidRDefault="00353E84" w:rsidP="000C5BEC">
            <w:pPr>
              <w:pStyle w:val="Tabellcell"/>
            </w:pPr>
            <w:r>
              <w:t>Samtliga gruppmedlemmar</w:t>
            </w:r>
          </w:p>
        </w:tc>
      </w:tr>
    </w:tbl>
    <w:p w:rsidR="00353E84" w:rsidRDefault="00353E84"/>
    <w:p w:rsidR="00961AF0" w:rsidRDefault="00961AF0"/>
    <w:p w:rsidR="00961AF0" w:rsidRDefault="00961AF0"/>
    <w:p w:rsidR="00961AF0" w:rsidRDefault="00961AF0"/>
    <w:p w:rsidR="00961AF0" w:rsidRDefault="00961AF0"/>
    <w:p w:rsidR="00961AF0" w:rsidRDefault="00961AF0">
      <w:bookmarkStart w:id="4" w:name="_GoBack"/>
      <w:bookmarkEnd w:id="4"/>
    </w:p>
    <w:p w:rsidR="00961AF0" w:rsidRDefault="00961AF0"/>
    <w:p w:rsidR="00961AF0" w:rsidRDefault="00961AF0"/>
    <w:p w:rsidR="00961AF0" w:rsidRDefault="00961AF0"/>
    <w:p w:rsidR="00961AF0" w:rsidRDefault="00961AF0"/>
    <w:p w:rsidR="00961AF0" w:rsidRDefault="00961AF0"/>
    <w:p w:rsidR="00961AF0" w:rsidRDefault="00961AF0"/>
    <w:p w:rsidR="00961AF0" w:rsidRDefault="00961AF0"/>
    <w:p w:rsidR="00961AF0" w:rsidRDefault="00961AF0"/>
    <w:p w:rsidR="00961AF0" w:rsidRDefault="00961AF0"/>
    <w:p w:rsidR="00961AF0" w:rsidRDefault="00961AF0"/>
    <w:p w:rsidR="00961AF0" w:rsidRDefault="00961AF0"/>
    <w:p w:rsidR="00961AF0" w:rsidRDefault="00961AF0"/>
    <w:p w:rsidR="00961AF0" w:rsidRDefault="00961AF0"/>
    <w:p w:rsidR="00961AF0" w:rsidRDefault="00961AF0"/>
    <w:p w:rsidR="00961AF0" w:rsidRDefault="00961AF0"/>
    <w:p w:rsidR="00961AF0" w:rsidRDefault="00961AF0"/>
    <w:p w:rsidR="00961AF0" w:rsidRDefault="00961AF0"/>
    <w:p w:rsidR="00961AF0" w:rsidRDefault="00961AF0"/>
    <w:p w:rsidR="00961AF0" w:rsidRDefault="00961AF0"/>
    <w:p w:rsidR="00961AF0" w:rsidRDefault="00961AF0"/>
    <w:p w:rsidR="00961AF0" w:rsidRDefault="00961AF0"/>
    <w:p w:rsidR="00961AF0" w:rsidRDefault="00961AF0"/>
    <w:p w:rsidR="00961AF0" w:rsidRDefault="00961AF0"/>
    <w:p w:rsidR="00626AED" w:rsidRDefault="00626AED" w:rsidP="00885319">
      <w:pPr>
        <w:pStyle w:val="Rubrik1"/>
      </w:pPr>
      <w:bookmarkStart w:id="5" w:name="_Toc433294497"/>
      <w:bookmarkStart w:id="6" w:name="_Toc437958253"/>
      <w:r>
        <w:lastRenderedPageBreak/>
        <w:t>Inledning</w:t>
      </w:r>
      <w:bookmarkEnd w:id="6"/>
    </w:p>
    <w:p w:rsidR="000778BC" w:rsidRPr="000778BC" w:rsidRDefault="000778BC" w:rsidP="000778BC"/>
    <w:p w:rsidR="000778BC" w:rsidRDefault="000778BC" w:rsidP="000778BC">
      <w:pPr>
        <w:rPr>
          <w:szCs w:val="22"/>
        </w:rPr>
      </w:pPr>
      <w:r w:rsidRPr="004304EE">
        <w:rPr>
          <w:szCs w:val="22"/>
        </w:rPr>
        <w:t>D</w:t>
      </w:r>
      <w:r>
        <w:rPr>
          <w:szCs w:val="22"/>
        </w:rPr>
        <w:t>etta dokument innehåller</w:t>
      </w:r>
      <w:r w:rsidR="0007200B">
        <w:rPr>
          <w:szCs w:val="22"/>
        </w:rPr>
        <w:t xml:space="preserve"> den tekniska lösningen, design samt hur systemet fungerar</w:t>
      </w:r>
      <w:r>
        <w:rPr>
          <w:szCs w:val="22"/>
        </w:rPr>
        <w:t xml:space="preserve"> </w:t>
      </w:r>
      <w:r w:rsidR="001E67F1">
        <w:rPr>
          <w:szCs w:val="22"/>
        </w:rPr>
        <w:t>av en</w:t>
      </w:r>
      <w:r w:rsidR="0007200B">
        <w:rPr>
          <w:szCs w:val="22"/>
        </w:rPr>
        <w:t xml:space="preserve"> robot benämnd </w:t>
      </w:r>
      <w:proofErr w:type="spellStart"/>
      <w:r w:rsidR="0007200B">
        <w:rPr>
          <w:szCs w:val="22"/>
        </w:rPr>
        <w:t>Mr</w:t>
      </w:r>
      <w:proofErr w:type="gramStart"/>
      <w:r w:rsidR="0007200B">
        <w:rPr>
          <w:szCs w:val="22"/>
        </w:rPr>
        <w:t>.R</w:t>
      </w:r>
      <w:r w:rsidR="001E7EF7" w:rsidRPr="0007200B">
        <w:rPr>
          <w:szCs w:val="22"/>
        </w:rPr>
        <w:t>obot</w:t>
      </w:r>
      <w:proofErr w:type="spellEnd"/>
      <w:proofErr w:type="gramEnd"/>
      <w:r w:rsidR="0007200B">
        <w:rPr>
          <w:szCs w:val="22"/>
        </w:rPr>
        <w:t>. Denna autonoma kamprobot</w:t>
      </w:r>
      <w:r w:rsidR="004C0CF0">
        <w:rPr>
          <w:szCs w:val="22"/>
        </w:rPr>
        <w:t xml:space="preserve"> </w:t>
      </w:r>
      <w:r w:rsidR="0007200B">
        <w:rPr>
          <w:szCs w:val="22"/>
        </w:rPr>
        <w:t>utvecklades som</w:t>
      </w:r>
      <w:r w:rsidRPr="004304EE">
        <w:rPr>
          <w:szCs w:val="22"/>
        </w:rPr>
        <w:t xml:space="preserve"> del av examinationsmoment i projektkursen KMM(TSEA29 år 2</w:t>
      </w:r>
      <w:r>
        <w:rPr>
          <w:szCs w:val="22"/>
        </w:rPr>
        <w:t>015)</w:t>
      </w:r>
      <w:r w:rsidR="00D61717">
        <w:rPr>
          <w:szCs w:val="22"/>
        </w:rPr>
        <w:t xml:space="preserve"> på Linköpings universitet.</w:t>
      </w:r>
    </w:p>
    <w:p w:rsidR="00626AED" w:rsidRDefault="00626AED" w:rsidP="00626AED">
      <w:pPr>
        <w:pStyle w:val="Rubrik2"/>
      </w:pPr>
      <w:bookmarkStart w:id="7" w:name="_Toc437958254"/>
      <w:r>
        <w:t>Parter</w:t>
      </w:r>
      <w:bookmarkEnd w:id="7"/>
    </w:p>
    <w:p w:rsidR="000778BC" w:rsidRPr="000778BC" w:rsidRDefault="000778BC" w:rsidP="000778BC">
      <w:r>
        <w:t>Kunden är Tomas Svensson och</w:t>
      </w:r>
      <w:r w:rsidR="00BA2ADE">
        <w:t xml:space="preserve"> produkten</w:t>
      </w:r>
      <w:r>
        <w:t xml:space="preserve"> levereras av grupp</w:t>
      </w:r>
      <w:r w:rsidR="00D61717">
        <w:t xml:space="preserve"> 15 bestående av sex</w:t>
      </w:r>
      <w:r>
        <w:t xml:space="preserve"> gruppmedlemmar från</w:t>
      </w:r>
      <w:r w:rsidR="00D35A31">
        <w:t xml:space="preserve"> årskurs </w:t>
      </w:r>
      <w:r w:rsidR="00D61717">
        <w:t>tre</w:t>
      </w:r>
      <w:r w:rsidR="00D35A31">
        <w:t xml:space="preserve"> i</w:t>
      </w:r>
      <w:r>
        <w:t xml:space="preserve"> D-programmet</w:t>
      </w:r>
      <w:r w:rsidR="00BA2ADE">
        <w:t xml:space="preserve"> på Linköpings universitet.</w:t>
      </w:r>
    </w:p>
    <w:p w:rsidR="00626AED" w:rsidRDefault="000778BC" w:rsidP="00626AED">
      <w:pPr>
        <w:pStyle w:val="Rubrik2"/>
      </w:pPr>
      <w:bookmarkStart w:id="8" w:name="_Toc437958255"/>
      <w:r>
        <w:t>Syfte</w:t>
      </w:r>
      <w:bookmarkEnd w:id="8"/>
    </w:p>
    <w:p w:rsidR="004C0CF0" w:rsidRDefault="00D61717" w:rsidP="000778BC">
      <w:pPr>
        <w:rPr>
          <w:szCs w:val="22"/>
        </w:rPr>
      </w:pPr>
      <w:r>
        <w:rPr>
          <w:szCs w:val="22"/>
        </w:rPr>
        <w:t xml:space="preserve">Syftet </w:t>
      </w:r>
      <w:r w:rsidR="000778BC">
        <w:rPr>
          <w:szCs w:val="22"/>
        </w:rPr>
        <w:t>med projektet var att konstruera en</w:t>
      </w:r>
      <w:r>
        <w:rPr>
          <w:szCs w:val="22"/>
        </w:rPr>
        <w:t xml:space="preserve"> robot</w:t>
      </w:r>
      <w:r w:rsidR="000778BC">
        <w:rPr>
          <w:szCs w:val="22"/>
        </w:rPr>
        <w:t xml:space="preserve"> </w:t>
      </w:r>
      <w:r>
        <w:rPr>
          <w:szCs w:val="22"/>
        </w:rPr>
        <w:t>från grunden. Robot har en</w:t>
      </w:r>
      <w:r w:rsidR="000778BC">
        <w:rPr>
          <w:szCs w:val="22"/>
        </w:rPr>
        <w:t xml:space="preserve"> AI</w:t>
      </w:r>
      <w:r>
        <w:rPr>
          <w:szCs w:val="22"/>
        </w:rPr>
        <w:t xml:space="preserve"> </w:t>
      </w:r>
      <w:r w:rsidR="000778BC">
        <w:rPr>
          <w:szCs w:val="22"/>
        </w:rPr>
        <w:t>(</w:t>
      </w:r>
      <w:proofErr w:type="spellStart"/>
      <w:r w:rsidR="000778BC" w:rsidRPr="004702F0">
        <w:rPr>
          <w:i/>
          <w:szCs w:val="22"/>
        </w:rPr>
        <w:t>artificial</w:t>
      </w:r>
      <w:proofErr w:type="spellEnd"/>
      <w:r w:rsidR="000778BC" w:rsidRPr="004702F0">
        <w:rPr>
          <w:i/>
          <w:szCs w:val="22"/>
        </w:rPr>
        <w:t xml:space="preserve"> </w:t>
      </w:r>
      <w:proofErr w:type="spellStart"/>
      <w:r w:rsidR="000778BC" w:rsidRPr="004702F0">
        <w:rPr>
          <w:i/>
          <w:szCs w:val="22"/>
        </w:rPr>
        <w:t>intelligence</w:t>
      </w:r>
      <w:proofErr w:type="spellEnd"/>
      <w:r w:rsidR="001E7EF7">
        <w:rPr>
          <w:szCs w:val="22"/>
        </w:rPr>
        <w:t xml:space="preserve">), </w:t>
      </w:r>
      <w:r>
        <w:rPr>
          <w:szCs w:val="22"/>
        </w:rPr>
        <w:t>vilket</w:t>
      </w:r>
      <w:r w:rsidR="000778BC">
        <w:rPr>
          <w:szCs w:val="22"/>
        </w:rPr>
        <w:t xml:space="preserve"> tillåter att roboten på ett logiskt sätt kan navigera sig runt i en bana och </w:t>
      </w:r>
      <w:r w:rsidR="00CB58E6">
        <w:rPr>
          <w:szCs w:val="22"/>
        </w:rPr>
        <w:t>utföra</w:t>
      </w:r>
      <w:r w:rsidR="000778BC">
        <w:rPr>
          <w:szCs w:val="22"/>
        </w:rPr>
        <w:t xml:space="preserve"> handlingar. Roboten är speciellt anpassad för kamp mot andra kamprobotar</w:t>
      </w:r>
      <w:r w:rsidR="001E7EF7">
        <w:rPr>
          <w:szCs w:val="22"/>
        </w:rPr>
        <w:t xml:space="preserve"> i en speciell bana som </w:t>
      </w:r>
      <w:r w:rsidR="004C0CF0">
        <w:rPr>
          <w:szCs w:val="22"/>
        </w:rPr>
        <w:t>begränsas av svart eltejp</w:t>
      </w:r>
      <w:r w:rsidR="000778BC">
        <w:rPr>
          <w:szCs w:val="22"/>
        </w:rPr>
        <w:t>.</w:t>
      </w:r>
      <w:r w:rsidR="004273D7">
        <w:rPr>
          <w:szCs w:val="22"/>
        </w:rPr>
        <w:t xml:space="preserve"> Operatören kan välja mellan två</w:t>
      </w:r>
      <w:r w:rsidR="000778BC">
        <w:rPr>
          <w:szCs w:val="22"/>
        </w:rPr>
        <w:t xml:space="preserve"> olika lägen på roboten; tävlingsläge där målet är att </w:t>
      </w:r>
      <w:r w:rsidR="004273D7">
        <w:rPr>
          <w:szCs w:val="22"/>
        </w:rPr>
        <w:t>eliminera andra kamprobot</w:t>
      </w:r>
      <w:r>
        <w:rPr>
          <w:szCs w:val="22"/>
        </w:rPr>
        <w:t>ar</w:t>
      </w:r>
      <w:r w:rsidR="004273D7">
        <w:rPr>
          <w:szCs w:val="22"/>
        </w:rPr>
        <w:t xml:space="preserve"> eller</w:t>
      </w:r>
      <w:r w:rsidR="00BA1BF2">
        <w:rPr>
          <w:szCs w:val="22"/>
        </w:rPr>
        <w:t xml:space="preserve"> testläge</w:t>
      </w:r>
      <w:r w:rsidR="00CB58E6">
        <w:rPr>
          <w:szCs w:val="22"/>
        </w:rPr>
        <w:t xml:space="preserve"> där målet är att eliminera IR-fyrar</w:t>
      </w:r>
      <w:r w:rsidR="004C0CF0">
        <w:rPr>
          <w:szCs w:val="22"/>
        </w:rPr>
        <w:t>.</w:t>
      </w:r>
    </w:p>
    <w:p w:rsidR="004C0CF0" w:rsidRDefault="004C0CF0" w:rsidP="000778BC">
      <w:pPr>
        <w:rPr>
          <w:szCs w:val="22"/>
        </w:rPr>
      </w:pPr>
    </w:p>
    <w:p w:rsidR="00BA2ADE" w:rsidRDefault="004C0CF0" w:rsidP="000778BC">
      <w:pPr>
        <w:rPr>
          <w:szCs w:val="22"/>
        </w:rPr>
      </w:pPr>
      <w:r>
        <w:t xml:space="preserve">Projektets syfte var även att ge gruppmedlemmarna vidare övning i konstruktion och utveckling med mikrodatorer och ett grupparbete av större </w:t>
      </w:r>
      <w:r w:rsidR="00D61717">
        <w:t>omfattning</w:t>
      </w:r>
      <w:r>
        <w:t xml:space="preserve"> samt erfarenhet</w:t>
      </w:r>
      <w:r w:rsidR="00D61717">
        <w:t xml:space="preserve"> av</w:t>
      </w:r>
      <w:r>
        <w:t xml:space="preserve"> att jobba enligt en projektmode</w:t>
      </w:r>
      <w:r w:rsidR="009A6286">
        <w:t>ll</w:t>
      </w:r>
      <w:r w:rsidR="00D61717">
        <w:t xml:space="preserve"> (LIPS)</w:t>
      </w:r>
      <w:r w:rsidR="009A6286">
        <w:t>.</w:t>
      </w:r>
    </w:p>
    <w:p w:rsidR="00626AED" w:rsidRDefault="00D61717" w:rsidP="00626AED">
      <w:pPr>
        <w:pStyle w:val="Rubrik2"/>
      </w:pPr>
      <w:bookmarkStart w:id="9" w:name="_Toc437958256"/>
      <w:r>
        <w:t>Begränsningar</w:t>
      </w:r>
      <w:bookmarkEnd w:id="9"/>
    </w:p>
    <w:p w:rsidR="00200F1C" w:rsidRPr="00E21446" w:rsidRDefault="00D61717" w:rsidP="00200F1C">
      <w:r>
        <w:t>Tidsbudget för detta projekt var sammanlagt 960 timmar</w:t>
      </w:r>
      <w:r w:rsidR="002C0969">
        <w:t>.</w:t>
      </w:r>
    </w:p>
    <w:p w:rsidR="00200F1C" w:rsidRPr="00F359DB" w:rsidRDefault="00200F1C" w:rsidP="00200F1C">
      <w:pPr>
        <w:pStyle w:val="Rubrik2"/>
        <w:rPr>
          <w:lang w:val="en-US"/>
        </w:rPr>
      </w:pPr>
      <w:bookmarkStart w:id="10" w:name="_Toc437958257"/>
      <w:proofErr w:type="spellStart"/>
      <w:r w:rsidRPr="00F359DB">
        <w:rPr>
          <w:lang w:val="en-US"/>
        </w:rPr>
        <w:t>Definitioner</w:t>
      </w:r>
      <w:bookmarkEnd w:id="10"/>
      <w:proofErr w:type="spellEnd"/>
    </w:p>
    <w:p w:rsidR="00200F1C" w:rsidRPr="00F359DB" w:rsidRDefault="00200F1C" w:rsidP="00200F1C">
      <w:pPr>
        <w:rPr>
          <w:lang w:val="en-US"/>
        </w:rPr>
      </w:pPr>
      <w:r w:rsidRPr="00F359DB">
        <w:rPr>
          <w:lang w:val="en-US"/>
        </w:rPr>
        <w:t>GUI – Graphical user interface</w:t>
      </w:r>
      <w:r w:rsidRPr="00F359DB">
        <w:rPr>
          <w:lang w:val="en-US"/>
        </w:rPr>
        <w:br/>
        <w:t>PWM – Pulse-width modulator</w:t>
      </w:r>
      <w:r w:rsidRPr="00F359DB">
        <w:rPr>
          <w:lang w:val="en-US"/>
        </w:rPr>
        <w:br/>
        <w:t>USB – Universal serial bus</w:t>
      </w:r>
      <w:r w:rsidRPr="00F359DB">
        <w:rPr>
          <w:lang w:val="en-US"/>
        </w:rPr>
        <w:br/>
        <w:t xml:space="preserve">UART – </w:t>
      </w:r>
      <w:proofErr w:type="spellStart"/>
      <w:r w:rsidRPr="00F359DB">
        <w:rPr>
          <w:lang w:val="en-US"/>
        </w:rPr>
        <w:t>Universial</w:t>
      </w:r>
      <w:proofErr w:type="spellEnd"/>
      <w:r w:rsidRPr="00F359DB">
        <w:rPr>
          <w:lang w:val="en-US"/>
        </w:rPr>
        <w:t xml:space="preserve"> asynchron</w:t>
      </w:r>
      <w:r w:rsidR="00D61717">
        <w:rPr>
          <w:lang w:val="en-US"/>
        </w:rPr>
        <w:t>ous receiver/transmitter</w:t>
      </w:r>
      <w:r w:rsidR="00D61717">
        <w:rPr>
          <w:lang w:val="en-US"/>
        </w:rPr>
        <w:br/>
        <w:t>AI – A</w:t>
      </w:r>
      <w:r w:rsidRPr="00F359DB">
        <w:rPr>
          <w:lang w:val="en-US"/>
        </w:rPr>
        <w:t>r</w:t>
      </w:r>
      <w:r w:rsidR="00D61717">
        <w:rPr>
          <w:lang w:val="en-US"/>
        </w:rPr>
        <w:t>t</w:t>
      </w:r>
      <w:r w:rsidRPr="00F359DB">
        <w:rPr>
          <w:lang w:val="en-US"/>
        </w:rPr>
        <w:t>ificial intelligence</w:t>
      </w:r>
      <w:r w:rsidRPr="00F359DB">
        <w:rPr>
          <w:lang w:val="en-US"/>
        </w:rPr>
        <w:br/>
        <w:t>PC – Personal computer</w:t>
      </w:r>
    </w:p>
    <w:p w:rsidR="00200F1C" w:rsidRPr="00F359DB" w:rsidRDefault="00200F1C" w:rsidP="00200F1C">
      <w:r w:rsidRPr="00F359DB">
        <w:t>IR – Infraröd</w:t>
      </w:r>
    </w:p>
    <w:p w:rsidR="00200F1C" w:rsidRPr="00F359DB" w:rsidRDefault="00200F1C" w:rsidP="00200F1C">
      <w:r w:rsidRPr="00F359DB">
        <w:t xml:space="preserve">LED – </w:t>
      </w:r>
      <w:proofErr w:type="spellStart"/>
      <w:r w:rsidRPr="00F359DB">
        <w:t>Light</w:t>
      </w:r>
      <w:proofErr w:type="spellEnd"/>
      <w:r w:rsidRPr="00F359DB">
        <w:t xml:space="preserve"> </w:t>
      </w:r>
      <w:proofErr w:type="spellStart"/>
      <w:r w:rsidRPr="00F359DB">
        <w:t>emitting</w:t>
      </w:r>
      <w:proofErr w:type="spellEnd"/>
      <w:r w:rsidRPr="00F359DB">
        <w:t xml:space="preserve"> </w:t>
      </w:r>
      <w:proofErr w:type="spellStart"/>
      <w:r w:rsidRPr="00F359DB">
        <w:t>diode</w:t>
      </w:r>
      <w:proofErr w:type="spellEnd"/>
    </w:p>
    <w:p w:rsidR="00834435" w:rsidRPr="007E4844" w:rsidRDefault="007E4844" w:rsidP="00200F1C">
      <w:r>
        <w:t xml:space="preserve">BAUD </w:t>
      </w:r>
      <w:r w:rsidR="00834435">
        <w:t>–</w:t>
      </w:r>
      <w:r>
        <w:t xml:space="preserve"> </w:t>
      </w:r>
      <w:r w:rsidR="00834435">
        <w:t xml:space="preserve">Måttenhet för hur många gånger per sekund en signal ändras, döpt efter Émile </w:t>
      </w:r>
      <w:proofErr w:type="spellStart"/>
      <w:r w:rsidR="00834435">
        <w:t>Baudot</w:t>
      </w:r>
      <w:proofErr w:type="spellEnd"/>
      <w:r w:rsidR="00834435">
        <w:t>.</w:t>
      </w:r>
    </w:p>
    <w:p w:rsidR="00264426" w:rsidRPr="007E4844" w:rsidRDefault="00264426" w:rsidP="00D35A31">
      <w:pPr>
        <w:rPr>
          <w:rFonts w:eastAsiaTheme="majorEastAsia"/>
        </w:rPr>
      </w:pPr>
    </w:p>
    <w:p w:rsidR="00264426" w:rsidRPr="007E4844" w:rsidRDefault="00264426" w:rsidP="00D35A31">
      <w:pPr>
        <w:rPr>
          <w:rFonts w:eastAsiaTheme="majorEastAsia"/>
        </w:rPr>
      </w:pPr>
    </w:p>
    <w:p w:rsidR="00264426" w:rsidRPr="007E4844" w:rsidRDefault="00264426" w:rsidP="00D35A31">
      <w:pPr>
        <w:rPr>
          <w:rFonts w:eastAsiaTheme="majorEastAsia"/>
        </w:rPr>
      </w:pPr>
    </w:p>
    <w:p w:rsidR="00264426" w:rsidRPr="007E4844" w:rsidRDefault="00264426" w:rsidP="00D35A31">
      <w:pPr>
        <w:rPr>
          <w:rFonts w:eastAsiaTheme="majorEastAsia"/>
        </w:rPr>
      </w:pPr>
    </w:p>
    <w:p w:rsidR="00264426" w:rsidRPr="007E4844" w:rsidRDefault="00264426" w:rsidP="00D35A31">
      <w:pPr>
        <w:rPr>
          <w:rFonts w:eastAsiaTheme="majorEastAsia"/>
        </w:rPr>
      </w:pPr>
    </w:p>
    <w:p w:rsidR="00264426" w:rsidRPr="007E4844" w:rsidRDefault="00264426" w:rsidP="00D35A31">
      <w:pPr>
        <w:rPr>
          <w:rFonts w:eastAsiaTheme="majorEastAsia"/>
        </w:rPr>
      </w:pPr>
    </w:p>
    <w:p w:rsidR="00264426" w:rsidRPr="007E4844" w:rsidRDefault="00264426" w:rsidP="00D35A31">
      <w:pPr>
        <w:rPr>
          <w:rFonts w:eastAsiaTheme="majorEastAsia"/>
        </w:rPr>
      </w:pPr>
    </w:p>
    <w:p w:rsidR="00264426" w:rsidRPr="007E4844" w:rsidRDefault="00264426" w:rsidP="00D35A31">
      <w:pPr>
        <w:rPr>
          <w:rFonts w:eastAsiaTheme="majorEastAsia"/>
        </w:rPr>
      </w:pPr>
    </w:p>
    <w:p w:rsidR="00B56782" w:rsidRDefault="00B56782" w:rsidP="00626AED">
      <w:pPr>
        <w:pStyle w:val="Rubrik1"/>
      </w:pPr>
    </w:p>
    <w:p w:rsidR="000B0B3D" w:rsidRDefault="000B0B3D" w:rsidP="00B56782">
      <w:pPr>
        <w:pStyle w:val="Rubrik1"/>
      </w:pPr>
    </w:p>
    <w:p w:rsidR="000B0B3D" w:rsidRDefault="000B0B3D">
      <w:pPr>
        <w:suppressAutoHyphens w:val="0"/>
        <w:spacing w:after="160" w:line="259" w:lineRule="auto"/>
        <w:rPr>
          <w:rFonts w:ascii="Arial" w:eastAsiaTheme="majorEastAsia" w:hAnsi="Arial" w:cstheme="majorBidi"/>
          <w:b/>
          <w:sz w:val="36"/>
          <w:szCs w:val="32"/>
        </w:rPr>
      </w:pPr>
      <w:r>
        <w:br w:type="page"/>
      </w:r>
    </w:p>
    <w:p w:rsidR="00B56782" w:rsidRPr="00E21446" w:rsidRDefault="00102395" w:rsidP="00B56782">
      <w:pPr>
        <w:pStyle w:val="Rubrik1"/>
      </w:pPr>
      <w:bookmarkStart w:id="11" w:name="_Toc437958258"/>
      <w:r>
        <w:lastRenderedPageBreak/>
        <w:t>Produkt</w:t>
      </w:r>
      <w:bookmarkEnd w:id="11"/>
    </w:p>
    <w:p w:rsidR="00E21446" w:rsidRPr="00E21446" w:rsidRDefault="00E21446" w:rsidP="00E21446">
      <w:r w:rsidRPr="00E21446">
        <w:t>Produkten är</w:t>
      </w:r>
      <w:r w:rsidR="009A6286">
        <w:t xml:space="preserve"> </w:t>
      </w:r>
      <w:r w:rsidRPr="00E21446">
        <w:t>en</w:t>
      </w:r>
      <w:r w:rsidR="009A6286">
        <w:t xml:space="preserve"> färdig</w:t>
      </w:r>
      <w:r w:rsidRPr="00E21446">
        <w:t xml:space="preserve"> autonom kamprobot som </w:t>
      </w:r>
      <w:r w:rsidR="009A6286">
        <w:t>används</w:t>
      </w:r>
      <w:r w:rsidRPr="00E21446">
        <w:t xml:space="preserve"> mot andra kamprobotar. </w:t>
      </w:r>
      <w:r w:rsidR="00D61717">
        <w:t xml:space="preserve">Med </w:t>
      </w:r>
      <w:r w:rsidRPr="00E21446">
        <w:t>autonom</w:t>
      </w:r>
      <w:r w:rsidR="00D61717">
        <w:t xml:space="preserve"> menas i detta fall en</w:t>
      </w:r>
      <w:r w:rsidRPr="00E21446">
        <w:t xml:space="preserve"> kamprobot som </w:t>
      </w:r>
      <w:r w:rsidR="00E00A01">
        <w:t>kan åka runt i</w:t>
      </w:r>
      <w:r w:rsidR="002E29C6">
        <w:t xml:space="preserve"> en specifik bana och </w:t>
      </w:r>
      <w:r w:rsidR="009A6286">
        <w:t xml:space="preserve">upptäcka andra kamprobotar </w:t>
      </w:r>
      <w:r w:rsidR="002E29C6">
        <w:t>samt</w:t>
      </w:r>
      <w:r w:rsidR="009A6286">
        <w:t xml:space="preserve"> bestämma om det är en frände eller fiende</w:t>
      </w:r>
      <w:r w:rsidRPr="00E21446">
        <w:t>.</w:t>
      </w:r>
      <w:r w:rsidR="009A6286">
        <w:t xml:space="preserve"> </w:t>
      </w:r>
      <w:r w:rsidR="002E29C6">
        <w:t>Ifall</w:t>
      </w:r>
      <w:r w:rsidR="009A6286">
        <w:t xml:space="preserve"> det är en fiende framför så ska </w:t>
      </w:r>
      <w:r w:rsidR="00E00A01">
        <w:t>en laser</w:t>
      </w:r>
      <w:r w:rsidR="002E29C6">
        <w:t xml:space="preserve"> aktiveras</w:t>
      </w:r>
      <w:r w:rsidR="009A6286">
        <w:t>.</w:t>
      </w:r>
    </w:p>
    <w:p w:rsidR="00DF1F3A" w:rsidRPr="00E21446" w:rsidRDefault="00DF1F3A" w:rsidP="00DF1F3A">
      <w:pPr>
        <w:pStyle w:val="Rubrik2"/>
        <w:rPr>
          <w:color w:val="auto"/>
        </w:rPr>
      </w:pPr>
      <w:bookmarkStart w:id="12" w:name="_Toc437958259"/>
      <w:r w:rsidRPr="00E21446">
        <w:rPr>
          <w:color w:val="auto"/>
        </w:rPr>
        <w:t>Grov beskrivning av produkten</w:t>
      </w:r>
      <w:bookmarkEnd w:id="12"/>
    </w:p>
    <w:p w:rsidR="002E29C6" w:rsidRDefault="00E21446" w:rsidP="00DF1F3A">
      <w:r w:rsidRPr="00E21446">
        <w:t xml:space="preserve">Roboten är utrustad med olika sensormoduler som hjälper </w:t>
      </w:r>
      <w:r w:rsidR="002E29C6">
        <w:t>den</w:t>
      </w:r>
      <w:r w:rsidRPr="00E21446">
        <w:t xml:space="preserve"> att hitta och föra sig fram på banan</w:t>
      </w:r>
      <w:r w:rsidR="00DF1F3A" w:rsidRPr="00E21446">
        <w:rPr>
          <w:highlight w:val="white"/>
        </w:rPr>
        <w:t xml:space="preserve">. </w:t>
      </w:r>
      <w:r w:rsidR="002E29C6">
        <w:rPr>
          <w:highlight w:val="white"/>
        </w:rPr>
        <w:t>Den är även</w:t>
      </w:r>
      <w:r w:rsidR="00102395">
        <w:rPr>
          <w:highlight w:val="white"/>
        </w:rPr>
        <w:t xml:space="preserve"> utrustad med lysdioder för att visuellt visa info</w:t>
      </w:r>
      <w:r w:rsidR="002E29C6">
        <w:rPr>
          <w:highlight w:val="white"/>
        </w:rPr>
        <w:t>rmation</w:t>
      </w:r>
      <w:r w:rsidR="00102395">
        <w:rPr>
          <w:highlight w:val="white"/>
        </w:rPr>
        <w:t xml:space="preserve"> om robotens tillstånd. </w:t>
      </w:r>
      <w:r w:rsidR="002E29C6">
        <w:rPr>
          <w:highlight w:val="white"/>
        </w:rPr>
        <w:t xml:space="preserve">Dessutom finns </w:t>
      </w:r>
      <w:r w:rsidR="00102395">
        <w:rPr>
          <w:highlight w:val="white"/>
        </w:rPr>
        <w:t>ett reglage samt tre</w:t>
      </w:r>
      <w:r w:rsidR="00DF1F3A" w:rsidRPr="00E21446">
        <w:rPr>
          <w:highlight w:val="white"/>
        </w:rPr>
        <w:t xml:space="preserve"> knapp</w:t>
      </w:r>
      <w:r w:rsidR="002E29C6">
        <w:rPr>
          <w:highlight w:val="white"/>
        </w:rPr>
        <w:t>ar, r</w:t>
      </w:r>
      <w:r w:rsidR="00102395">
        <w:rPr>
          <w:highlight w:val="white"/>
        </w:rPr>
        <w:t>eglaget</w:t>
      </w:r>
      <w:r w:rsidR="00DF1F3A" w:rsidRPr="00E21446">
        <w:rPr>
          <w:highlight w:val="white"/>
        </w:rPr>
        <w:t xml:space="preserve"> ställer in vilket läge den ska befinna sig i: test- eller tävlingsläge</w:t>
      </w:r>
      <w:r w:rsidR="00102395">
        <w:t>. De tre knapparna är till för att aktivera, starta om</w:t>
      </w:r>
      <w:r w:rsidR="002E29C6">
        <w:t>,</w:t>
      </w:r>
      <w:r w:rsidR="00102395">
        <w:t xml:space="preserve"> samt kalibrering av sensorer.</w:t>
      </w:r>
      <w:r w:rsidR="002E29C6">
        <w:t xml:space="preserve"> </w:t>
      </w:r>
    </w:p>
    <w:p w:rsidR="00DF1F3A" w:rsidRPr="00E21446" w:rsidRDefault="002E29C6" w:rsidP="00DF1F3A">
      <w:r w:rsidRPr="00E21446">
        <w:rPr>
          <w:highlight w:val="white"/>
        </w:rPr>
        <w:t xml:space="preserve">Till </w:t>
      </w:r>
      <w:r>
        <w:rPr>
          <w:highlight w:val="white"/>
        </w:rPr>
        <w:t>produkten</w:t>
      </w:r>
      <w:r w:rsidRPr="00E21446">
        <w:rPr>
          <w:highlight w:val="white"/>
        </w:rPr>
        <w:t xml:space="preserve"> tillkommer mjukvara</w:t>
      </w:r>
      <w:r>
        <w:rPr>
          <w:highlight w:val="white"/>
        </w:rPr>
        <w:t xml:space="preserve"> (GUI)</w:t>
      </w:r>
      <w:r w:rsidRPr="00E21446">
        <w:rPr>
          <w:highlight w:val="white"/>
        </w:rPr>
        <w:t xml:space="preserve"> som visar </w:t>
      </w:r>
      <w:r>
        <w:rPr>
          <w:highlight w:val="white"/>
        </w:rPr>
        <w:t>sensorernas</w:t>
      </w:r>
      <w:r w:rsidRPr="00E21446">
        <w:rPr>
          <w:highlight w:val="white"/>
        </w:rPr>
        <w:t xml:space="preserve"> mätvärden.</w:t>
      </w:r>
    </w:p>
    <w:p w:rsidR="00DF1F3A" w:rsidRPr="00E21446" w:rsidRDefault="00DF1F3A" w:rsidP="00DF1F3A">
      <w:pPr>
        <w:pStyle w:val="Rubrik2"/>
        <w:rPr>
          <w:color w:val="auto"/>
        </w:rPr>
      </w:pPr>
      <w:bookmarkStart w:id="13" w:name="_Toc437958260"/>
      <w:r w:rsidRPr="00E21446">
        <w:rPr>
          <w:color w:val="auto"/>
        </w:rPr>
        <w:t>Produktkomponenter</w:t>
      </w:r>
      <w:bookmarkEnd w:id="13"/>
    </w:p>
    <w:p w:rsidR="00DF1F3A" w:rsidRPr="00E21446" w:rsidRDefault="00DF1F3A" w:rsidP="00DF1F3A">
      <w:pPr>
        <w:pStyle w:val="Liststycke"/>
        <w:numPr>
          <w:ilvl w:val="0"/>
          <w:numId w:val="13"/>
        </w:numPr>
        <w:suppressAutoHyphens w:val="0"/>
        <w:spacing w:after="120" w:line="276" w:lineRule="auto"/>
      </w:pPr>
      <w:r w:rsidRPr="00E21446">
        <w:rPr>
          <w:highlight w:val="white"/>
        </w:rPr>
        <w:t>En kamprobot</w:t>
      </w:r>
    </w:p>
    <w:p w:rsidR="00DF1F3A" w:rsidRPr="00E21446" w:rsidRDefault="00DF1F3A" w:rsidP="00DF1F3A">
      <w:pPr>
        <w:pStyle w:val="Liststycke"/>
        <w:numPr>
          <w:ilvl w:val="0"/>
          <w:numId w:val="13"/>
        </w:numPr>
        <w:suppressAutoHyphens w:val="0"/>
        <w:spacing w:after="120" w:line="276" w:lineRule="auto"/>
      </w:pPr>
      <w:proofErr w:type="spellStart"/>
      <w:r w:rsidRPr="00E21446">
        <w:rPr>
          <w:highlight w:val="white"/>
        </w:rPr>
        <w:t>Medhörande</w:t>
      </w:r>
      <w:proofErr w:type="spellEnd"/>
      <w:r w:rsidRPr="00E21446">
        <w:rPr>
          <w:highlight w:val="white"/>
        </w:rPr>
        <w:t xml:space="preserve"> mjukvara till </w:t>
      </w:r>
      <w:r w:rsidR="00CB58E6">
        <w:t>PC</w:t>
      </w:r>
    </w:p>
    <w:p w:rsidR="00DF1F3A" w:rsidRPr="00E21446" w:rsidRDefault="00DF1F3A" w:rsidP="00DF1F3A">
      <w:pPr>
        <w:pStyle w:val="Liststycke"/>
        <w:numPr>
          <w:ilvl w:val="0"/>
          <w:numId w:val="13"/>
        </w:numPr>
        <w:suppressAutoHyphens w:val="0"/>
        <w:spacing w:after="120" w:line="276" w:lineRule="auto"/>
      </w:pPr>
      <w:r w:rsidRPr="00E21446">
        <w:rPr>
          <w:highlight w:val="white"/>
        </w:rPr>
        <w:t>Användarmanual</w:t>
      </w:r>
    </w:p>
    <w:p w:rsidR="00DF1F3A" w:rsidRPr="00E21446" w:rsidRDefault="00DF1F3A" w:rsidP="00DF1F3A">
      <w:pPr>
        <w:pStyle w:val="Liststycke"/>
        <w:numPr>
          <w:ilvl w:val="0"/>
          <w:numId w:val="13"/>
        </w:numPr>
        <w:suppressAutoHyphens w:val="0"/>
        <w:spacing w:after="120" w:line="276" w:lineRule="auto"/>
      </w:pPr>
      <w:r w:rsidRPr="00E21446">
        <w:rPr>
          <w:highlight w:val="white"/>
        </w:rPr>
        <w:t>Teknisk dokumentation</w:t>
      </w:r>
    </w:p>
    <w:p w:rsidR="00DF1F3A" w:rsidRPr="00E21446" w:rsidRDefault="009E6DFC" w:rsidP="00DF1F3A">
      <w:r>
        <w:t>Mjukvaran</w:t>
      </w:r>
      <w:r w:rsidR="00CB58E6">
        <w:t xml:space="preserve"> är implementera</w:t>
      </w:r>
      <w:r>
        <w:t>d</w:t>
      </w:r>
      <w:r w:rsidR="00DF1F3A" w:rsidRPr="00E21446">
        <w:t xml:space="preserve"> i Java och samtliga enheter är programmerade i C++ kod i </w:t>
      </w:r>
      <w:proofErr w:type="spellStart"/>
      <w:r w:rsidR="00DF1F3A" w:rsidRPr="00E21446">
        <w:t>Atmel</w:t>
      </w:r>
      <w:proofErr w:type="spellEnd"/>
      <w:r w:rsidR="00DF1F3A" w:rsidRPr="00E21446">
        <w:t xml:space="preserve"> studio.</w:t>
      </w:r>
    </w:p>
    <w:p w:rsidR="00E21446" w:rsidRPr="00E21446" w:rsidRDefault="00E21446" w:rsidP="00DF1F3A"/>
    <w:p w:rsidR="00E21446" w:rsidRPr="00E21446" w:rsidRDefault="00E21446" w:rsidP="00E21446">
      <w:pPr>
        <w:pStyle w:val="Rubrik2"/>
        <w:rPr>
          <w:color w:val="auto"/>
        </w:rPr>
      </w:pPr>
      <w:bookmarkStart w:id="14" w:name="_Toc437958261"/>
      <w:r w:rsidRPr="00E21446">
        <w:rPr>
          <w:color w:val="auto"/>
        </w:rPr>
        <w:t>Användning</w:t>
      </w:r>
      <w:bookmarkEnd w:id="14"/>
    </w:p>
    <w:p w:rsidR="00E21446" w:rsidRDefault="00E21446" w:rsidP="00E21446">
      <w:pPr>
        <w:rPr>
          <w:rFonts w:eastAsiaTheme="majorEastAsia"/>
        </w:rPr>
      </w:pPr>
      <w:r>
        <w:rPr>
          <w:rFonts w:eastAsiaTheme="majorEastAsia"/>
        </w:rPr>
        <w:t xml:space="preserve">Roboten används i en tävling mot andra autonoma kamprobotar. För vidare beskrivning av tävling och regler, se </w:t>
      </w:r>
      <w:proofErr w:type="spellStart"/>
      <w:r w:rsidR="009E6DFC">
        <w:rPr>
          <w:rFonts w:eastAsiaTheme="majorEastAsia"/>
        </w:rPr>
        <w:t>Appendix.A</w:t>
      </w:r>
      <w:proofErr w:type="spellEnd"/>
      <w:r w:rsidR="009E6DFC">
        <w:rPr>
          <w:rFonts w:eastAsiaTheme="majorEastAsia"/>
        </w:rPr>
        <w:t>.</w:t>
      </w:r>
    </w:p>
    <w:p w:rsidR="00E21446" w:rsidRPr="009C31AF" w:rsidRDefault="00E21446" w:rsidP="00DF1F3A">
      <w:pPr>
        <w:rPr>
          <w:color w:val="FF0000"/>
        </w:rPr>
      </w:pPr>
    </w:p>
    <w:p w:rsidR="00B56782" w:rsidRPr="00D375B3" w:rsidRDefault="00102395" w:rsidP="00B56782">
      <w:pPr>
        <w:pStyle w:val="Rubrik1"/>
      </w:pPr>
      <w:bookmarkStart w:id="15" w:name="_Toc437958262"/>
      <w:r w:rsidRPr="00D375B3">
        <w:t>Teori</w:t>
      </w:r>
      <w:bookmarkEnd w:id="15"/>
    </w:p>
    <w:p w:rsidR="009E6DFC" w:rsidRDefault="00426DDD" w:rsidP="00426DDD">
      <w:r w:rsidRPr="00D375B3">
        <w:t xml:space="preserve">Roboten är uppbyggt av tre olika enheter. </w:t>
      </w:r>
    </w:p>
    <w:p w:rsidR="00DA1BC3" w:rsidRPr="00D375B3" w:rsidRDefault="009C31AF" w:rsidP="00426DDD">
      <w:r w:rsidRPr="00D375B3">
        <w:t xml:space="preserve">Sensorenheten tar </w:t>
      </w:r>
      <w:r w:rsidR="009E6DFC">
        <w:t>in rådata och</w:t>
      </w:r>
      <w:r w:rsidR="00DA1BC3" w:rsidRPr="00D375B3">
        <w:t xml:space="preserve"> skicka</w:t>
      </w:r>
      <w:r w:rsidRPr="00D375B3">
        <w:t>r behandlad data</w:t>
      </w:r>
      <w:r w:rsidR="00DA1BC3" w:rsidRPr="00D375B3">
        <w:t xml:space="preserve"> till målsökningsenheten</w:t>
      </w:r>
      <w:r w:rsidR="009E6DFC">
        <w:t>. Målsökningsenheten</w:t>
      </w:r>
      <w:r w:rsidR="00DA1BC3" w:rsidRPr="00D375B3">
        <w:t xml:space="preserve"> </w:t>
      </w:r>
      <w:r w:rsidR="009E6DFC">
        <w:t xml:space="preserve">bearbetar data </w:t>
      </w:r>
      <w:r w:rsidRPr="00D375B3">
        <w:t>för att sedan skicka</w:t>
      </w:r>
      <w:r w:rsidR="00DA1BC3" w:rsidRPr="00D375B3">
        <w:t xml:space="preserve"> order</w:t>
      </w:r>
      <w:r w:rsidRPr="00D375B3">
        <w:t xml:space="preserve"> vidare</w:t>
      </w:r>
      <w:r w:rsidR="00DA1BC3" w:rsidRPr="00D375B3">
        <w:t xml:space="preserve"> till styrenheten</w:t>
      </w:r>
      <w:r w:rsidRPr="00D375B3">
        <w:t>. När styrenheten får order från målsökningsenheten så skickas order till den modul som ska användas.</w:t>
      </w:r>
      <w:r w:rsidR="00E00A01" w:rsidRPr="00D375B3">
        <w:t xml:space="preserve"> T.ex. om roboten behöver</w:t>
      </w:r>
      <w:r w:rsidRPr="00D375B3">
        <w:t xml:space="preserve"> backa</w:t>
      </w:r>
      <w:r w:rsidR="00E00A01" w:rsidRPr="00D375B3">
        <w:t>,</w:t>
      </w:r>
      <w:r w:rsidR="00D375B3" w:rsidRPr="00D375B3">
        <w:t xml:space="preserve"> så </w:t>
      </w:r>
      <w:r w:rsidR="009E6DFC">
        <w:t>ges</w:t>
      </w:r>
      <w:r w:rsidRPr="00D375B3">
        <w:t xml:space="preserve"> servom</w:t>
      </w:r>
      <w:r w:rsidR="00D375B3" w:rsidRPr="00D375B3">
        <w:t xml:space="preserve">otorerna </w:t>
      </w:r>
      <w:r w:rsidR="009E6DFC" w:rsidRPr="00D375B3">
        <w:t>kommando</w:t>
      </w:r>
      <w:r w:rsidR="00D375B3" w:rsidRPr="00D375B3">
        <w:t xml:space="preserve"> från styrenheten</w:t>
      </w:r>
      <w:r w:rsidR="009E6DFC">
        <w:t>. När</w:t>
      </w:r>
      <w:r w:rsidR="00DA1BC3" w:rsidRPr="00D375B3">
        <w:t xml:space="preserve"> rob</w:t>
      </w:r>
      <w:r w:rsidR="00D375B3" w:rsidRPr="00D375B3">
        <w:t>oten åker över en tejp så talar sensorenheten</w:t>
      </w:r>
      <w:r w:rsidR="00DA1BC3" w:rsidRPr="00D375B3">
        <w:t xml:space="preserve"> om</w:t>
      </w:r>
      <w:r w:rsidR="00D375B3" w:rsidRPr="00D375B3">
        <w:t xml:space="preserve"> detta för målsökningsenheten</w:t>
      </w:r>
      <w:r w:rsidR="009E6DFC">
        <w:t>.</w:t>
      </w:r>
    </w:p>
    <w:p w:rsidR="00DA58E9" w:rsidRDefault="00DA58E9" w:rsidP="00426DDD">
      <w:pPr>
        <w:rPr>
          <w:color w:val="FF0000"/>
        </w:rPr>
      </w:pPr>
    </w:p>
    <w:p w:rsidR="003A74AD" w:rsidRDefault="003A74AD" w:rsidP="003A74AD">
      <w:pPr>
        <w:pStyle w:val="Rubrik2"/>
      </w:pPr>
      <w:bookmarkStart w:id="16" w:name="_Toc433294518"/>
      <w:bookmarkStart w:id="17" w:name="_Toc437958263"/>
      <w:r>
        <w:t>AI</w:t>
      </w:r>
      <w:bookmarkEnd w:id="16"/>
      <w:bookmarkEnd w:id="17"/>
    </w:p>
    <w:p w:rsidR="00DA58E9" w:rsidRPr="00D375B3" w:rsidRDefault="00DA58E9" w:rsidP="00DA58E9"/>
    <w:p w:rsidR="00DA58E9" w:rsidRDefault="003A74AD" w:rsidP="003A74AD">
      <w:r>
        <w:t xml:space="preserve">Skillnaden mellan tävlings- och testkoden är att roboten </w:t>
      </w:r>
      <w:r w:rsidR="00C3499F">
        <w:t xml:space="preserve">svänger om någonting är nära framför den för att undvika kollision, men i övrigt beter </w:t>
      </w:r>
      <w:r w:rsidR="00DA58E9">
        <w:t>sig roboten likadant.</w:t>
      </w:r>
      <w:r w:rsidR="00DA58E9" w:rsidRPr="00DA58E9">
        <w:t xml:space="preserve"> </w:t>
      </w:r>
    </w:p>
    <w:p w:rsidR="003A74AD" w:rsidRDefault="00DA58E9" w:rsidP="003A74AD">
      <w:r>
        <w:t>Det är viktigt att roboten kan prioritera vissa funktioner så som t.ex. att bli osynlig direkt efter träff. Se figur 2</w:t>
      </w:r>
      <w:r w:rsidR="00C3499F">
        <w:t xml:space="preserve"> nedan för en översikt över </w:t>
      </w:r>
      <w:proofErr w:type="spellStart"/>
      <w:r w:rsidR="00C3499F">
        <w:t>AI:ns</w:t>
      </w:r>
      <w:proofErr w:type="spellEnd"/>
      <w:r w:rsidR="00C3499F">
        <w:t xml:space="preserve"> beslutstagande.</w:t>
      </w:r>
    </w:p>
    <w:p w:rsidR="003A74AD" w:rsidRDefault="003A74AD" w:rsidP="003A74AD">
      <w:pPr>
        <w:rPr>
          <w:color w:val="FF0000"/>
        </w:rPr>
      </w:pPr>
    </w:p>
    <w:p w:rsidR="003A74AD" w:rsidRDefault="003A74AD" w:rsidP="003A74AD">
      <w:pPr>
        <w:rPr>
          <w:color w:val="FF0000"/>
        </w:rPr>
      </w:pPr>
    </w:p>
    <w:p w:rsidR="004E1896" w:rsidRDefault="00237BBE" w:rsidP="003A74AD">
      <w:pPr>
        <w:rPr>
          <w:sz w:val="40"/>
          <w:szCs w:val="40"/>
        </w:rPr>
      </w:pPr>
      <w:r>
        <w:rPr>
          <w:noProof/>
          <w:sz w:val="40"/>
          <w:szCs w:val="40"/>
          <w:lang w:eastAsia="sv-SE"/>
        </w:rPr>
        <w:lastRenderedPageBreak/>
        <w:drawing>
          <wp:inline distT="0" distB="0" distL="0" distR="0">
            <wp:extent cx="5734050" cy="4362450"/>
            <wp:effectExtent l="0" t="0" r="0" b="0"/>
            <wp:docPr id="8" name="Bildobjekt 8" descr="C:\Users\Student\Desktop\Github MrRobot\TSEA29---MrRobot\docs\pics\tävlings flow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tudent\Desktop\Github MrRobot\TSEA29---MrRobot\docs\pics\tävlings flowchart.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4050" cy="4362450"/>
                    </a:xfrm>
                    <a:prstGeom prst="rect">
                      <a:avLst/>
                    </a:prstGeom>
                    <a:noFill/>
                    <a:ln>
                      <a:noFill/>
                    </a:ln>
                  </pic:spPr>
                </pic:pic>
              </a:graphicData>
            </a:graphic>
          </wp:inline>
        </w:drawing>
      </w:r>
    </w:p>
    <w:p w:rsidR="00837806" w:rsidRPr="00837806" w:rsidRDefault="00DA58E9">
      <w:pPr>
        <w:suppressAutoHyphens w:val="0"/>
        <w:spacing w:after="160" w:line="259" w:lineRule="auto"/>
        <w:rPr>
          <w:i/>
          <w:sz w:val="24"/>
          <w:szCs w:val="24"/>
        </w:rPr>
      </w:pPr>
      <w:r>
        <w:rPr>
          <w:i/>
          <w:sz w:val="24"/>
          <w:szCs w:val="24"/>
        </w:rPr>
        <w:t>Figur 2</w:t>
      </w:r>
      <w:r w:rsidR="00837806" w:rsidRPr="00837806">
        <w:rPr>
          <w:i/>
          <w:sz w:val="24"/>
          <w:szCs w:val="24"/>
        </w:rPr>
        <w:t>. Flödesdiagram över tävlingskoden</w:t>
      </w:r>
    </w:p>
    <w:p w:rsidR="00837806" w:rsidRDefault="00837806">
      <w:pPr>
        <w:suppressAutoHyphens w:val="0"/>
        <w:spacing w:after="160" w:line="259" w:lineRule="auto"/>
        <w:rPr>
          <w:rFonts w:ascii="Arial" w:eastAsiaTheme="majorEastAsia" w:hAnsi="Arial" w:cstheme="majorBidi"/>
          <w:b/>
          <w:sz w:val="36"/>
          <w:szCs w:val="32"/>
        </w:rPr>
      </w:pPr>
      <w:r>
        <w:br w:type="page"/>
      </w:r>
    </w:p>
    <w:p w:rsidR="00626AED" w:rsidRDefault="00626AED" w:rsidP="00626AED">
      <w:pPr>
        <w:pStyle w:val="Rubrik1"/>
      </w:pPr>
      <w:bookmarkStart w:id="18" w:name="_Toc437958264"/>
      <w:r>
        <w:lastRenderedPageBreak/>
        <w:t>Översikt av systemet</w:t>
      </w:r>
      <w:bookmarkEnd w:id="18"/>
    </w:p>
    <w:p w:rsidR="001225EA" w:rsidRDefault="00D35A31" w:rsidP="001225EA">
      <w:r>
        <w:t>Systemet är uppbyggt a</w:t>
      </w:r>
      <w:r w:rsidRPr="00264426">
        <w:t>v</w:t>
      </w:r>
      <w:r>
        <w:t xml:space="preserve"> tre enheter: sensorenhet, målsökningsenhet och styrenhet. </w:t>
      </w:r>
      <w:r w:rsidR="00264426">
        <w:t xml:space="preserve">Vi har ett grafiskt användargränssnitt </w:t>
      </w:r>
      <w:r w:rsidR="00DA58E9">
        <w:t>(</w:t>
      </w:r>
      <w:r w:rsidR="00264426">
        <w:t>GUI</w:t>
      </w:r>
      <w:r w:rsidR="00DA58E9">
        <w:t>)</w:t>
      </w:r>
      <w:r w:rsidR="00264426">
        <w:t>, som visar sensordata och kna</w:t>
      </w:r>
      <w:r w:rsidR="00C3499F">
        <w:t>ppar som reglerar mellan användn</w:t>
      </w:r>
      <w:r w:rsidR="00264426">
        <w:t>ingslägen. GUI har implementerats i Java. Nedan visar en översiktlig bild av hela systemet.</w:t>
      </w:r>
      <w:r w:rsidR="00FA7D20">
        <w:t xml:space="preserve"> </w:t>
      </w:r>
      <w:r w:rsidR="000902C5">
        <w:t>Klockfrekvensen som används till</w:t>
      </w:r>
      <w:r w:rsidR="00DA58E9">
        <w:t xml:space="preserve"> alla enheter ligger på 18,432</w:t>
      </w:r>
      <w:r w:rsidR="000902C5">
        <w:t xml:space="preserve"> </w:t>
      </w:r>
      <w:r w:rsidR="00DA58E9">
        <w:t>M</w:t>
      </w:r>
      <w:r w:rsidR="000902C5">
        <w:t>Hz, anledningen till att</w:t>
      </w:r>
      <w:r w:rsidR="00DA58E9">
        <w:t xml:space="preserve"> </w:t>
      </w:r>
      <w:r w:rsidR="000902C5">
        <w:t xml:space="preserve">processorernas inbyggda klockor </w:t>
      </w:r>
      <w:r w:rsidR="00DA58E9">
        <w:t xml:space="preserve">inte används </w:t>
      </w:r>
      <w:r w:rsidR="000902C5">
        <w:t>är dera</w:t>
      </w:r>
      <w:r w:rsidR="000A4F4A">
        <w:t>s inexakthet och för att Bluetooth</w:t>
      </w:r>
      <w:r w:rsidR="000902C5">
        <w:t xml:space="preserve">modulen </w:t>
      </w:r>
      <w:r w:rsidR="00DA58E9">
        <w:t>opererar på</w:t>
      </w:r>
      <w:r w:rsidR="000902C5">
        <w:t xml:space="preserve"> en BAUD rate</w:t>
      </w:r>
      <w:r w:rsidR="00DA58E9">
        <w:t xml:space="preserve"> av </w:t>
      </w:r>
      <w:r w:rsidR="000902C5">
        <w:t>115200 Hz</w:t>
      </w:r>
      <w:r w:rsidR="00DA58E9">
        <w:t>.</w:t>
      </w:r>
      <w:r w:rsidR="000902C5">
        <w:t xml:space="preserve"> </w:t>
      </w:r>
      <w:r w:rsidR="00DA58E9">
        <w:t>D</w:t>
      </w:r>
      <w:r w:rsidR="000902C5">
        <w:t xml:space="preserve">en inbyggda klockan kan </w:t>
      </w:r>
      <w:r w:rsidR="00DA58E9">
        <w:t xml:space="preserve">inte </w:t>
      </w:r>
      <w:r w:rsidR="000902C5">
        <w:t>ackommodera utan att ge för hög andel fel vid överföringen av data.</w:t>
      </w:r>
      <w:r w:rsidR="001225EA">
        <w:t xml:space="preserve"> </w:t>
      </w:r>
      <w:r w:rsidR="001225EA" w:rsidRPr="004304EE">
        <w:rPr>
          <w:szCs w:val="22"/>
        </w:rPr>
        <w:t xml:space="preserve">De ingående </w:t>
      </w:r>
      <w:r w:rsidR="001225EA">
        <w:rPr>
          <w:szCs w:val="22"/>
        </w:rPr>
        <w:t>komponenterna</w:t>
      </w:r>
      <w:r w:rsidR="001225EA" w:rsidRPr="004304EE">
        <w:rPr>
          <w:szCs w:val="22"/>
        </w:rPr>
        <w:t xml:space="preserve"> och der</w:t>
      </w:r>
      <w:r w:rsidR="001225EA">
        <w:rPr>
          <w:szCs w:val="22"/>
        </w:rPr>
        <w:t xml:space="preserve">as placering är placerade enligt </w:t>
      </w:r>
      <w:r w:rsidR="001225EA" w:rsidRPr="00DA58E9">
        <w:rPr>
          <w:szCs w:val="22"/>
        </w:rPr>
        <w:t>figur 1.</w:t>
      </w:r>
      <w:r w:rsidR="001225EA">
        <w:rPr>
          <w:szCs w:val="22"/>
        </w:rPr>
        <w:t xml:space="preserve"> Se figur 3 för </w:t>
      </w:r>
      <w:r w:rsidR="006D7381">
        <w:rPr>
          <w:szCs w:val="22"/>
        </w:rPr>
        <w:t>block</w:t>
      </w:r>
      <w:r w:rsidR="001225EA">
        <w:rPr>
          <w:szCs w:val="22"/>
        </w:rPr>
        <w:t xml:space="preserve">schema. </w:t>
      </w:r>
    </w:p>
    <w:p w:rsidR="00D35A31" w:rsidRPr="00D35A31" w:rsidRDefault="00D35A31" w:rsidP="00264426"/>
    <w:p w:rsidR="00626AED" w:rsidRDefault="00102395" w:rsidP="00B3025E">
      <w:r>
        <w:rPr>
          <w:noProof/>
          <w:lang w:eastAsia="sv-SE"/>
        </w:rPr>
        <w:drawing>
          <wp:inline distT="0" distB="0" distL="0" distR="0">
            <wp:extent cx="5732780" cy="2289810"/>
            <wp:effectExtent l="0" t="0" r="1270" b="0"/>
            <wp:docPr id="30" name="Picture 30" descr="C:\Users\hantc350\Desktop\TSEA29 bilder uppdaterad\simpelbildöversystem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hantc350\Desktop\TSEA29 bilder uppdaterad\simpelbildöversystemet.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2780" cy="2289810"/>
                    </a:xfrm>
                    <a:prstGeom prst="rect">
                      <a:avLst/>
                    </a:prstGeom>
                    <a:noFill/>
                    <a:ln>
                      <a:noFill/>
                    </a:ln>
                  </pic:spPr>
                </pic:pic>
              </a:graphicData>
            </a:graphic>
          </wp:inline>
        </w:drawing>
      </w:r>
    </w:p>
    <w:p w:rsidR="00264426" w:rsidRPr="00264426" w:rsidRDefault="00DA58E9" w:rsidP="00264426">
      <w:pPr>
        <w:rPr>
          <w:i/>
        </w:rPr>
      </w:pPr>
      <w:r w:rsidRPr="00DA58E9">
        <w:rPr>
          <w:i/>
        </w:rPr>
        <w:t>Figur 3</w:t>
      </w:r>
      <w:r w:rsidR="00264426" w:rsidRPr="00264426">
        <w:rPr>
          <w:i/>
        </w:rPr>
        <w:t>. Denna bild visar en översikt av systemet, pilarna indikerar skickad data från modul.</w:t>
      </w:r>
    </w:p>
    <w:p w:rsidR="00B56782" w:rsidRDefault="00B56782" w:rsidP="00B56782"/>
    <w:p w:rsidR="002B5A7F" w:rsidRDefault="002B5A7F" w:rsidP="00B56782"/>
    <w:p w:rsidR="002B5A7F" w:rsidRDefault="002B5A7F" w:rsidP="00B56782"/>
    <w:p w:rsidR="00834435" w:rsidRDefault="00834435">
      <w:pPr>
        <w:suppressAutoHyphens w:val="0"/>
        <w:spacing w:after="160" w:line="259" w:lineRule="auto"/>
        <w:rPr>
          <w:rFonts w:ascii="Arial" w:eastAsiaTheme="majorEastAsia" w:hAnsi="Arial" w:cstheme="majorBidi"/>
          <w:b/>
          <w:sz w:val="36"/>
          <w:szCs w:val="32"/>
        </w:rPr>
      </w:pPr>
      <w:r>
        <w:br w:type="page"/>
      </w:r>
    </w:p>
    <w:p w:rsidR="00885319" w:rsidRDefault="00885319" w:rsidP="00885319">
      <w:pPr>
        <w:pStyle w:val="Rubrik1"/>
      </w:pPr>
      <w:bookmarkStart w:id="19" w:name="_Toc437958265"/>
      <w:r>
        <w:lastRenderedPageBreak/>
        <w:t>Gränssnittet mellan enheter</w:t>
      </w:r>
      <w:bookmarkEnd w:id="5"/>
      <w:bookmarkEnd w:id="19"/>
    </w:p>
    <w:p w:rsidR="00885319" w:rsidRPr="001225EA" w:rsidRDefault="00047FB6" w:rsidP="00115052">
      <w:r>
        <w:t>Mel</w:t>
      </w:r>
      <w:r w:rsidR="00C3499F">
        <w:t>lan enheterna kopplar vi direkt</w:t>
      </w:r>
      <w:r>
        <w:t xml:space="preserve">vägar </w:t>
      </w:r>
      <w:r w:rsidR="00C3499F">
        <w:t>för kommunikation med UART. Vi a</w:t>
      </w:r>
      <w:r>
        <w:t xml:space="preserve">nvänder </w:t>
      </w:r>
      <w:r w:rsidR="001225EA">
        <w:t>B</w:t>
      </w:r>
      <w:r>
        <w:t xml:space="preserve">luetooth, en standard för trådlös kommunikation för att kommunicera mellan robot och persondatorn, och protokollet som används </w:t>
      </w:r>
      <w:r w:rsidR="00C3499F">
        <w:t xml:space="preserve">är även där </w:t>
      </w:r>
      <w:r>
        <w:t>UART.</w:t>
      </w:r>
    </w:p>
    <w:p w:rsidR="004702F0" w:rsidRDefault="004702F0" w:rsidP="004702F0">
      <w:pPr>
        <w:pStyle w:val="Rubrik2"/>
      </w:pPr>
      <w:bookmarkStart w:id="20" w:name="_Toc433294498"/>
      <w:bookmarkStart w:id="21" w:name="_Toc437958266"/>
      <w:r>
        <w:t>UART</w:t>
      </w:r>
      <w:bookmarkEnd w:id="20"/>
      <w:bookmarkEnd w:id="21"/>
    </w:p>
    <w:p w:rsidR="004702F0" w:rsidRDefault="004702F0" w:rsidP="004702F0">
      <w:r>
        <w:t xml:space="preserve">UART är ett protokoll för hur enheter kommunicerar. UART arbetar seriellt med </w:t>
      </w:r>
      <w:proofErr w:type="spellStart"/>
      <w:r>
        <w:t>startbit</w:t>
      </w:r>
      <w:proofErr w:type="spellEnd"/>
      <w:r>
        <w:t xml:space="preserve"> och stoppbit.</w:t>
      </w:r>
    </w:p>
    <w:p w:rsidR="00F45AFD" w:rsidRPr="00435BBE" w:rsidRDefault="004702F0" w:rsidP="004702F0">
      <w:pPr>
        <w:rPr>
          <w:color w:val="FF0000"/>
        </w:rPr>
      </w:pPr>
      <w:r>
        <w:t>AVR-processorerna som används har portar för att skicka (TX) och ta emot (RX) data över UART. För att använda dessa så laddas vissa register med parametrar för överföringen, till exempel BAUD-rate, antal data- och stoppbitar mm.</w:t>
      </w:r>
      <w:r w:rsidR="006248A4">
        <w:t xml:space="preserve"> </w:t>
      </w:r>
      <w:r w:rsidR="00F91DFC">
        <w:t xml:space="preserve">Här </w:t>
      </w:r>
      <w:r w:rsidR="001225EA">
        <w:t>används</w:t>
      </w:r>
      <w:r w:rsidR="00F91DFC">
        <w:t xml:space="preserve"> UART med</w:t>
      </w:r>
      <w:r w:rsidR="006248A4">
        <w:t xml:space="preserve"> olika parametrar.</w:t>
      </w:r>
    </w:p>
    <w:p w:rsidR="00435BBE" w:rsidRPr="00B91D92" w:rsidRDefault="00F45AFD" w:rsidP="00B54305">
      <w:pPr>
        <w:pStyle w:val="Rubrik3"/>
      </w:pPr>
      <w:bookmarkStart w:id="22" w:name="_Toc433294499"/>
      <w:bookmarkStart w:id="23" w:name="_Toc437958267"/>
      <w:r w:rsidRPr="008B5D11">
        <w:t>Parametrar</w:t>
      </w:r>
      <w:bookmarkEnd w:id="22"/>
      <w:bookmarkEnd w:id="23"/>
    </w:p>
    <w:p w:rsidR="00F45AFD" w:rsidRPr="00B54305" w:rsidRDefault="00F45AFD" w:rsidP="00F45AFD">
      <w:r w:rsidRPr="00B54305">
        <w:t>Data skickas asynkront</w:t>
      </w:r>
      <w:r w:rsidR="00B54305" w:rsidRPr="00B54305">
        <w:t xml:space="preserve"> mellan sensorenheten och målsökningsenheten</w:t>
      </w:r>
      <w:r w:rsidRPr="00B54305">
        <w:t xml:space="preserve"> enligt dessa specifikationer:</w:t>
      </w:r>
    </w:p>
    <w:p w:rsidR="00F45AFD" w:rsidRPr="00B54305" w:rsidRDefault="00F45AFD" w:rsidP="00B54305">
      <w:pPr>
        <w:pStyle w:val="Liststycke"/>
        <w:numPr>
          <w:ilvl w:val="0"/>
          <w:numId w:val="14"/>
        </w:numPr>
        <w:rPr>
          <w:szCs w:val="22"/>
        </w:rPr>
      </w:pPr>
      <w:r w:rsidRPr="00B54305">
        <w:rPr>
          <w:szCs w:val="22"/>
        </w:rPr>
        <w:t>BAUD-rate:</w:t>
      </w:r>
      <w:r w:rsidRPr="00B54305">
        <w:rPr>
          <w:szCs w:val="22"/>
        </w:rPr>
        <w:tab/>
      </w:r>
      <w:r w:rsidRPr="00B54305">
        <w:rPr>
          <w:szCs w:val="22"/>
        </w:rPr>
        <w:tab/>
      </w:r>
      <w:r w:rsidR="00B53258">
        <w:rPr>
          <w:szCs w:val="22"/>
        </w:rPr>
        <w:t>9600</w:t>
      </w:r>
    </w:p>
    <w:p w:rsidR="00F45AFD" w:rsidRPr="00B54305" w:rsidRDefault="00F45AFD" w:rsidP="00B54305">
      <w:pPr>
        <w:pStyle w:val="Liststycke"/>
        <w:numPr>
          <w:ilvl w:val="0"/>
          <w:numId w:val="14"/>
        </w:numPr>
        <w:rPr>
          <w:szCs w:val="22"/>
        </w:rPr>
      </w:pPr>
      <w:r w:rsidRPr="00B54305">
        <w:rPr>
          <w:szCs w:val="22"/>
        </w:rPr>
        <w:t xml:space="preserve">Databitar: </w:t>
      </w:r>
      <w:r w:rsidRPr="00B54305">
        <w:rPr>
          <w:szCs w:val="22"/>
        </w:rPr>
        <w:tab/>
      </w:r>
      <w:r w:rsidRPr="00B54305">
        <w:rPr>
          <w:szCs w:val="22"/>
        </w:rPr>
        <w:tab/>
      </w:r>
      <w:r w:rsidR="00CF7DEE" w:rsidRPr="00B54305">
        <w:rPr>
          <w:szCs w:val="22"/>
        </w:rPr>
        <w:t>8</w:t>
      </w:r>
    </w:p>
    <w:p w:rsidR="00F45AFD" w:rsidRPr="00B54305" w:rsidRDefault="00F45AFD" w:rsidP="00B54305">
      <w:pPr>
        <w:pStyle w:val="Liststycke"/>
        <w:numPr>
          <w:ilvl w:val="0"/>
          <w:numId w:val="14"/>
        </w:numPr>
        <w:rPr>
          <w:szCs w:val="22"/>
        </w:rPr>
      </w:pPr>
      <w:r w:rsidRPr="00B54305">
        <w:rPr>
          <w:szCs w:val="22"/>
        </w:rPr>
        <w:t>Stoppbitar:</w:t>
      </w:r>
      <w:r w:rsidRPr="00B54305">
        <w:rPr>
          <w:szCs w:val="22"/>
        </w:rPr>
        <w:tab/>
      </w:r>
      <w:r w:rsidRPr="00B54305">
        <w:rPr>
          <w:szCs w:val="22"/>
        </w:rPr>
        <w:tab/>
        <w:t>1</w:t>
      </w:r>
    </w:p>
    <w:p w:rsidR="00F45AFD" w:rsidRPr="00B54305" w:rsidRDefault="00F45AFD" w:rsidP="00B54305">
      <w:pPr>
        <w:pStyle w:val="Liststycke"/>
        <w:numPr>
          <w:ilvl w:val="0"/>
          <w:numId w:val="14"/>
        </w:numPr>
        <w:rPr>
          <w:szCs w:val="22"/>
        </w:rPr>
      </w:pPr>
      <w:r w:rsidRPr="00B54305">
        <w:rPr>
          <w:szCs w:val="22"/>
        </w:rPr>
        <w:t>Paritet:</w:t>
      </w:r>
      <w:r w:rsidRPr="00B54305">
        <w:rPr>
          <w:szCs w:val="22"/>
        </w:rPr>
        <w:tab/>
      </w:r>
      <w:r w:rsidRPr="00B54305">
        <w:rPr>
          <w:szCs w:val="22"/>
        </w:rPr>
        <w:tab/>
        <w:t>ingen</w:t>
      </w:r>
    </w:p>
    <w:p w:rsidR="00F45AFD" w:rsidRPr="00B54305" w:rsidRDefault="001225EA" w:rsidP="00B54305">
      <w:pPr>
        <w:pStyle w:val="Liststycke"/>
        <w:numPr>
          <w:ilvl w:val="0"/>
          <w:numId w:val="14"/>
        </w:numPr>
        <w:rPr>
          <w:szCs w:val="22"/>
        </w:rPr>
      </w:pPr>
      <w:r>
        <w:rPr>
          <w:szCs w:val="22"/>
        </w:rPr>
        <w:t>Double speed</w:t>
      </w:r>
      <w:r w:rsidR="00F45AFD" w:rsidRPr="00B54305">
        <w:rPr>
          <w:szCs w:val="22"/>
        </w:rPr>
        <w:t>:</w:t>
      </w:r>
      <w:r w:rsidR="00F45AFD" w:rsidRPr="00B54305">
        <w:rPr>
          <w:szCs w:val="22"/>
        </w:rPr>
        <w:tab/>
      </w:r>
      <w:r w:rsidR="00F45AFD" w:rsidRPr="00B54305">
        <w:rPr>
          <w:szCs w:val="22"/>
        </w:rPr>
        <w:tab/>
        <w:t>nej</w:t>
      </w:r>
      <w:bookmarkStart w:id="24" w:name="_Toc433294500"/>
    </w:p>
    <w:p w:rsidR="00435BBE" w:rsidRPr="00B54305" w:rsidRDefault="00435BBE" w:rsidP="00F45AFD">
      <w:pPr>
        <w:rPr>
          <w:szCs w:val="22"/>
        </w:rPr>
      </w:pPr>
    </w:p>
    <w:p w:rsidR="00435BBE" w:rsidRPr="00B54305" w:rsidRDefault="00435BBE" w:rsidP="00435BBE">
      <w:r w:rsidRPr="00B54305">
        <w:t>Data skickas asynkront</w:t>
      </w:r>
      <w:r w:rsidR="00B54305" w:rsidRPr="00B54305">
        <w:t xml:space="preserve"> mellan målsökningsenheten och styrenheten</w:t>
      </w:r>
      <w:r w:rsidRPr="00B54305">
        <w:t xml:space="preserve"> enligt dessa specifikationer:</w:t>
      </w:r>
    </w:p>
    <w:p w:rsidR="00435BBE" w:rsidRPr="00B54305" w:rsidRDefault="00435BBE" w:rsidP="00B54305">
      <w:pPr>
        <w:pStyle w:val="Liststycke"/>
        <w:numPr>
          <w:ilvl w:val="0"/>
          <w:numId w:val="15"/>
        </w:numPr>
        <w:rPr>
          <w:szCs w:val="22"/>
        </w:rPr>
      </w:pPr>
      <w:r w:rsidRPr="00B54305">
        <w:rPr>
          <w:szCs w:val="22"/>
        </w:rPr>
        <w:t>BAUD-rate:</w:t>
      </w:r>
      <w:r w:rsidRPr="00B54305">
        <w:rPr>
          <w:szCs w:val="22"/>
        </w:rPr>
        <w:tab/>
      </w:r>
      <w:r w:rsidRPr="00B54305">
        <w:rPr>
          <w:szCs w:val="22"/>
        </w:rPr>
        <w:tab/>
      </w:r>
      <w:r w:rsidR="00CF7DEE" w:rsidRPr="00B54305">
        <w:rPr>
          <w:szCs w:val="22"/>
        </w:rPr>
        <w:t>115200</w:t>
      </w:r>
    </w:p>
    <w:p w:rsidR="00435BBE" w:rsidRPr="00B54305" w:rsidRDefault="00435BBE" w:rsidP="00B54305">
      <w:pPr>
        <w:pStyle w:val="Liststycke"/>
        <w:numPr>
          <w:ilvl w:val="0"/>
          <w:numId w:val="15"/>
        </w:numPr>
        <w:rPr>
          <w:szCs w:val="22"/>
        </w:rPr>
      </w:pPr>
      <w:r w:rsidRPr="00B54305">
        <w:rPr>
          <w:szCs w:val="22"/>
        </w:rPr>
        <w:t xml:space="preserve">Databitar: </w:t>
      </w:r>
      <w:r w:rsidRPr="00B54305">
        <w:rPr>
          <w:szCs w:val="22"/>
        </w:rPr>
        <w:tab/>
      </w:r>
      <w:r w:rsidRPr="00B54305">
        <w:rPr>
          <w:szCs w:val="22"/>
        </w:rPr>
        <w:tab/>
      </w:r>
      <w:r w:rsidR="00CF7DEE" w:rsidRPr="00B54305">
        <w:rPr>
          <w:szCs w:val="22"/>
        </w:rPr>
        <w:t>8</w:t>
      </w:r>
    </w:p>
    <w:p w:rsidR="00435BBE" w:rsidRPr="00B54305" w:rsidRDefault="00435BBE" w:rsidP="00B54305">
      <w:pPr>
        <w:pStyle w:val="Liststycke"/>
        <w:numPr>
          <w:ilvl w:val="0"/>
          <w:numId w:val="15"/>
        </w:numPr>
        <w:rPr>
          <w:szCs w:val="22"/>
        </w:rPr>
      </w:pPr>
      <w:r w:rsidRPr="00B54305">
        <w:rPr>
          <w:szCs w:val="22"/>
        </w:rPr>
        <w:t>Stoppbitar:</w:t>
      </w:r>
      <w:r w:rsidRPr="00B54305">
        <w:rPr>
          <w:szCs w:val="22"/>
        </w:rPr>
        <w:tab/>
      </w:r>
      <w:r w:rsidRPr="00B54305">
        <w:rPr>
          <w:szCs w:val="22"/>
        </w:rPr>
        <w:tab/>
        <w:t>1</w:t>
      </w:r>
    </w:p>
    <w:p w:rsidR="00435BBE" w:rsidRPr="00B54305" w:rsidRDefault="00435BBE" w:rsidP="00B54305">
      <w:pPr>
        <w:pStyle w:val="Liststycke"/>
        <w:numPr>
          <w:ilvl w:val="0"/>
          <w:numId w:val="15"/>
        </w:numPr>
        <w:rPr>
          <w:szCs w:val="22"/>
        </w:rPr>
      </w:pPr>
      <w:r w:rsidRPr="00B54305">
        <w:rPr>
          <w:szCs w:val="22"/>
        </w:rPr>
        <w:t>Paritet:</w:t>
      </w:r>
      <w:r w:rsidRPr="00B54305">
        <w:rPr>
          <w:szCs w:val="22"/>
        </w:rPr>
        <w:tab/>
      </w:r>
      <w:r w:rsidRPr="00B54305">
        <w:rPr>
          <w:szCs w:val="22"/>
        </w:rPr>
        <w:tab/>
        <w:t>ingen</w:t>
      </w:r>
    </w:p>
    <w:p w:rsidR="00435BBE" w:rsidRPr="00B54305" w:rsidRDefault="001225EA" w:rsidP="00B54305">
      <w:pPr>
        <w:pStyle w:val="Liststycke"/>
        <w:numPr>
          <w:ilvl w:val="0"/>
          <w:numId w:val="15"/>
        </w:numPr>
        <w:rPr>
          <w:szCs w:val="22"/>
        </w:rPr>
      </w:pPr>
      <w:r>
        <w:rPr>
          <w:szCs w:val="22"/>
        </w:rPr>
        <w:t xml:space="preserve">Double </w:t>
      </w:r>
      <w:r w:rsidR="00435BBE" w:rsidRPr="00B54305">
        <w:rPr>
          <w:szCs w:val="22"/>
        </w:rPr>
        <w:t>speed:</w:t>
      </w:r>
      <w:r w:rsidR="00435BBE" w:rsidRPr="00B54305">
        <w:rPr>
          <w:szCs w:val="22"/>
        </w:rPr>
        <w:tab/>
      </w:r>
      <w:r w:rsidR="00435BBE" w:rsidRPr="00B54305">
        <w:rPr>
          <w:szCs w:val="22"/>
        </w:rPr>
        <w:tab/>
        <w:t>nej</w:t>
      </w:r>
    </w:p>
    <w:p w:rsidR="00F45AFD" w:rsidRDefault="001225EA" w:rsidP="001D1AD7">
      <w:pPr>
        <w:pStyle w:val="Rubrik3"/>
      </w:pPr>
      <w:bookmarkStart w:id="25" w:name="_Toc437958268"/>
      <w:r>
        <w:t xml:space="preserve">Vad </w:t>
      </w:r>
      <w:r w:rsidR="00F45AFD" w:rsidRPr="001225EA">
        <w:t>skickas</w:t>
      </w:r>
      <w:bookmarkEnd w:id="24"/>
      <w:bookmarkEnd w:id="25"/>
    </w:p>
    <w:p w:rsidR="001D1AD7" w:rsidRPr="001D1AD7" w:rsidRDefault="001D1AD7" w:rsidP="001D1AD7"/>
    <w:p w:rsidR="000902C5" w:rsidRPr="000902C5" w:rsidRDefault="000902C5" w:rsidP="00F45AFD">
      <w:pPr>
        <w:rPr>
          <w:bCs/>
          <w:szCs w:val="22"/>
        </w:rPr>
      </w:pPr>
    </w:p>
    <w:p w:rsidR="0065067D" w:rsidRPr="008B5D11" w:rsidRDefault="0065067D" w:rsidP="0065067D">
      <w:pPr>
        <w:rPr>
          <w:szCs w:val="22"/>
          <w:u w:val="single"/>
        </w:rPr>
      </w:pPr>
      <w:r w:rsidRPr="008B5D11">
        <w:rPr>
          <w:szCs w:val="22"/>
          <w:u w:val="single"/>
        </w:rPr>
        <w:t>Meddelande 1:</w:t>
      </w:r>
    </w:p>
    <w:p w:rsidR="002F343C" w:rsidRPr="002F343C" w:rsidRDefault="002F343C" w:rsidP="002F343C">
      <w:pPr>
        <w:rPr>
          <w:szCs w:val="22"/>
        </w:rPr>
      </w:pPr>
      <w:r w:rsidRPr="002F343C">
        <w:rPr>
          <w:szCs w:val="22"/>
        </w:rPr>
        <w:t>Bit 0-2:</w:t>
      </w:r>
      <w:r w:rsidRPr="002F343C">
        <w:rPr>
          <w:szCs w:val="22"/>
        </w:rPr>
        <w:tab/>
        <w:t>Meddelande ID (000)</w:t>
      </w:r>
    </w:p>
    <w:p w:rsidR="002F343C" w:rsidRPr="002F343C" w:rsidRDefault="002F343C" w:rsidP="002F343C">
      <w:pPr>
        <w:rPr>
          <w:szCs w:val="22"/>
        </w:rPr>
      </w:pPr>
      <w:r w:rsidRPr="002F343C">
        <w:rPr>
          <w:szCs w:val="22"/>
        </w:rPr>
        <w:t>Bit 3-5:</w:t>
      </w:r>
      <w:r w:rsidRPr="002F343C">
        <w:rPr>
          <w:szCs w:val="22"/>
        </w:rPr>
        <w:tab/>
        <w:t>IR-signaturen</w:t>
      </w:r>
    </w:p>
    <w:p w:rsidR="002F343C" w:rsidRPr="002F343C" w:rsidRDefault="002F343C" w:rsidP="002F343C">
      <w:pPr>
        <w:rPr>
          <w:szCs w:val="22"/>
        </w:rPr>
      </w:pPr>
      <w:r w:rsidRPr="002F343C">
        <w:rPr>
          <w:szCs w:val="22"/>
        </w:rPr>
        <w:t xml:space="preserve">Bit 6:      </w:t>
      </w:r>
      <w:r>
        <w:rPr>
          <w:szCs w:val="22"/>
        </w:rPr>
        <w:tab/>
      </w:r>
      <w:r w:rsidRPr="002F343C">
        <w:rPr>
          <w:szCs w:val="22"/>
        </w:rPr>
        <w:t>Laser (1 för träff)</w:t>
      </w:r>
    </w:p>
    <w:p w:rsidR="0065067D" w:rsidRDefault="002F343C" w:rsidP="002F343C">
      <w:pPr>
        <w:rPr>
          <w:szCs w:val="22"/>
        </w:rPr>
      </w:pPr>
      <w:r>
        <w:rPr>
          <w:szCs w:val="22"/>
        </w:rPr>
        <w:t>Bit 7:</w:t>
      </w:r>
      <w:r>
        <w:rPr>
          <w:szCs w:val="22"/>
        </w:rPr>
        <w:tab/>
      </w:r>
      <w:r w:rsidRPr="002F343C">
        <w:rPr>
          <w:szCs w:val="22"/>
        </w:rPr>
        <w:t>Aktiv IR-signatur (robot framför oss)</w:t>
      </w:r>
    </w:p>
    <w:p w:rsidR="002F343C" w:rsidRPr="008B5D11" w:rsidRDefault="002F343C" w:rsidP="002F343C">
      <w:pPr>
        <w:rPr>
          <w:szCs w:val="22"/>
        </w:rPr>
      </w:pPr>
    </w:p>
    <w:p w:rsidR="0065067D" w:rsidRPr="008B5D11" w:rsidRDefault="0065067D" w:rsidP="0065067D">
      <w:pPr>
        <w:rPr>
          <w:szCs w:val="22"/>
          <w:u w:val="single"/>
        </w:rPr>
      </w:pPr>
      <w:r w:rsidRPr="008B5D11">
        <w:rPr>
          <w:szCs w:val="22"/>
          <w:u w:val="single"/>
        </w:rPr>
        <w:t>Meddelande 2:</w:t>
      </w:r>
    </w:p>
    <w:p w:rsidR="002F343C" w:rsidRPr="002F343C" w:rsidRDefault="002F343C" w:rsidP="002F343C">
      <w:pPr>
        <w:rPr>
          <w:szCs w:val="22"/>
        </w:rPr>
      </w:pPr>
      <w:r w:rsidRPr="002F343C">
        <w:rPr>
          <w:szCs w:val="22"/>
        </w:rPr>
        <w:t>Bit 0-2:</w:t>
      </w:r>
      <w:r w:rsidRPr="002F343C">
        <w:rPr>
          <w:szCs w:val="22"/>
        </w:rPr>
        <w:tab/>
        <w:t>Meddelande ID (001)</w:t>
      </w:r>
    </w:p>
    <w:p w:rsidR="0065067D" w:rsidRDefault="002F343C" w:rsidP="002F343C">
      <w:pPr>
        <w:rPr>
          <w:szCs w:val="22"/>
        </w:rPr>
      </w:pPr>
      <w:r w:rsidRPr="002F343C">
        <w:rPr>
          <w:szCs w:val="22"/>
        </w:rPr>
        <w:t>Bit 3-7:</w:t>
      </w:r>
      <w:r w:rsidRPr="002F343C">
        <w:rPr>
          <w:szCs w:val="22"/>
        </w:rPr>
        <w:tab/>
        <w:t>Främre avståndssensorn (ca 1 dm precision)</w:t>
      </w:r>
    </w:p>
    <w:p w:rsidR="002F343C" w:rsidRPr="008B5D11" w:rsidRDefault="002F343C" w:rsidP="002F343C">
      <w:pPr>
        <w:rPr>
          <w:szCs w:val="22"/>
        </w:rPr>
      </w:pPr>
    </w:p>
    <w:p w:rsidR="0065067D" w:rsidRPr="008B5D11" w:rsidRDefault="0065067D" w:rsidP="0065067D">
      <w:pPr>
        <w:rPr>
          <w:szCs w:val="22"/>
          <w:u w:val="single"/>
        </w:rPr>
      </w:pPr>
      <w:r w:rsidRPr="008B5D11">
        <w:rPr>
          <w:szCs w:val="22"/>
          <w:u w:val="single"/>
        </w:rPr>
        <w:t>Meddelande 3:</w:t>
      </w:r>
    </w:p>
    <w:p w:rsidR="002F343C" w:rsidRPr="002F343C" w:rsidRDefault="002F343C" w:rsidP="002F343C">
      <w:pPr>
        <w:rPr>
          <w:szCs w:val="22"/>
        </w:rPr>
      </w:pPr>
      <w:r w:rsidRPr="002F343C">
        <w:rPr>
          <w:szCs w:val="22"/>
        </w:rPr>
        <w:t>Bit 0-2:</w:t>
      </w:r>
      <w:r w:rsidRPr="002F343C">
        <w:rPr>
          <w:szCs w:val="22"/>
        </w:rPr>
        <w:tab/>
        <w:t>Meddelande ID (010)</w:t>
      </w:r>
    </w:p>
    <w:p w:rsidR="00AC65A2" w:rsidRPr="002F343C" w:rsidRDefault="002F343C" w:rsidP="0065067D">
      <w:pPr>
        <w:rPr>
          <w:szCs w:val="22"/>
        </w:rPr>
      </w:pPr>
      <w:r w:rsidRPr="002F343C">
        <w:rPr>
          <w:szCs w:val="22"/>
        </w:rPr>
        <w:t>Bit 3-7:</w:t>
      </w:r>
      <w:r w:rsidRPr="002F343C">
        <w:rPr>
          <w:szCs w:val="22"/>
        </w:rPr>
        <w:tab/>
      </w:r>
      <w:r>
        <w:rPr>
          <w:szCs w:val="22"/>
        </w:rPr>
        <w:t xml:space="preserve">Ingen data (kan användas för </w:t>
      </w:r>
      <w:proofErr w:type="spellStart"/>
      <w:r>
        <w:rPr>
          <w:szCs w:val="22"/>
        </w:rPr>
        <w:t>debugging</w:t>
      </w:r>
      <w:proofErr w:type="spellEnd"/>
      <w:r>
        <w:rPr>
          <w:szCs w:val="22"/>
        </w:rPr>
        <w:t>)</w:t>
      </w:r>
    </w:p>
    <w:p w:rsidR="00AC65A2" w:rsidRDefault="00AC65A2" w:rsidP="0065067D">
      <w:pPr>
        <w:rPr>
          <w:szCs w:val="22"/>
          <w:u w:val="single"/>
        </w:rPr>
      </w:pPr>
    </w:p>
    <w:p w:rsidR="0065067D" w:rsidRPr="008B5D11" w:rsidRDefault="0065067D" w:rsidP="0065067D">
      <w:pPr>
        <w:rPr>
          <w:szCs w:val="22"/>
          <w:u w:val="single"/>
        </w:rPr>
      </w:pPr>
      <w:r w:rsidRPr="008B5D11">
        <w:rPr>
          <w:szCs w:val="22"/>
          <w:u w:val="single"/>
        </w:rPr>
        <w:t>Meddelande 4:</w:t>
      </w:r>
    </w:p>
    <w:p w:rsidR="002F343C" w:rsidRPr="002F343C" w:rsidRDefault="002F343C" w:rsidP="002F343C">
      <w:pPr>
        <w:rPr>
          <w:szCs w:val="22"/>
        </w:rPr>
      </w:pPr>
      <w:r w:rsidRPr="002F343C">
        <w:rPr>
          <w:szCs w:val="22"/>
        </w:rPr>
        <w:t>Bit 0-2:</w:t>
      </w:r>
      <w:r w:rsidRPr="002F343C">
        <w:rPr>
          <w:szCs w:val="22"/>
        </w:rPr>
        <w:tab/>
        <w:t>Meddelande ID (011)</w:t>
      </w:r>
    </w:p>
    <w:p w:rsidR="0065067D" w:rsidRDefault="002F343C" w:rsidP="002F343C">
      <w:pPr>
        <w:rPr>
          <w:szCs w:val="22"/>
        </w:rPr>
      </w:pPr>
      <w:r w:rsidRPr="002F343C">
        <w:rPr>
          <w:szCs w:val="22"/>
        </w:rPr>
        <w:t>Bit 3-7:</w:t>
      </w:r>
      <w:r w:rsidRPr="002F343C">
        <w:rPr>
          <w:szCs w:val="22"/>
        </w:rPr>
        <w:tab/>
        <w:t xml:space="preserve">5 LSB Gyro (grader </w:t>
      </w:r>
      <w:r w:rsidR="001225EA" w:rsidRPr="002F343C">
        <w:rPr>
          <w:szCs w:val="22"/>
        </w:rPr>
        <w:t>rotation</w:t>
      </w:r>
      <w:r w:rsidRPr="002F343C">
        <w:rPr>
          <w:szCs w:val="22"/>
        </w:rPr>
        <w:t>)</w:t>
      </w:r>
    </w:p>
    <w:p w:rsidR="002F343C" w:rsidRDefault="002F343C" w:rsidP="002F343C">
      <w:pPr>
        <w:rPr>
          <w:szCs w:val="22"/>
          <w:u w:val="single"/>
        </w:rPr>
      </w:pPr>
    </w:p>
    <w:p w:rsidR="002F343C" w:rsidRPr="008B5D11" w:rsidRDefault="002F343C" w:rsidP="002F343C">
      <w:pPr>
        <w:rPr>
          <w:szCs w:val="22"/>
          <w:u w:val="single"/>
        </w:rPr>
      </w:pPr>
      <w:r>
        <w:rPr>
          <w:szCs w:val="22"/>
          <w:u w:val="single"/>
        </w:rPr>
        <w:t>Meddelande 5</w:t>
      </w:r>
      <w:r w:rsidRPr="008B5D11">
        <w:rPr>
          <w:szCs w:val="22"/>
          <w:u w:val="single"/>
        </w:rPr>
        <w:t>:</w:t>
      </w:r>
    </w:p>
    <w:p w:rsidR="002F343C" w:rsidRDefault="002F343C" w:rsidP="002F343C">
      <w:r>
        <w:t>Bit 0-2:</w:t>
      </w:r>
      <w:r>
        <w:tab/>
        <w:t>Meddelande ID (100)</w:t>
      </w:r>
    </w:p>
    <w:p w:rsidR="002F343C" w:rsidRDefault="002F343C" w:rsidP="002F343C">
      <w:r>
        <w:t>Bit 3-5:</w:t>
      </w:r>
      <w:r>
        <w:tab/>
        <w:t xml:space="preserve">3 MSB Gyro (grader </w:t>
      </w:r>
      <w:r w:rsidR="001225EA">
        <w:t>rotation</w:t>
      </w:r>
      <w:r>
        <w:t>)</w:t>
      </w:r>
    </w:p>
    <w:p w:rsidR="002F343C" w:rsidRDefault="002F343C" w:rsidP="002F343C">
      <w:r>
        <w:t>Bit 6:</w:t>
      </w:r>
      <w:r>
        <w:tab/>
        <w:t>Tejpsensor 1 (vänster, 1 för tejp)</w:t>
      </w:r>
    </w:p>
    <w:p w:rsidR="002F343C" w:rsidRDefault="002F343C" w:rsidP="002F343C">
      <w:r>
        <w:t>Bit 7:</w:t>
      </w:r>
      <w:r>
        <w:tab/>
        <w:t>Tejpsensor 2 (höger, 1 för tejp)</w:t>
      </w:r>
    </w:p>
    <w:p w:rsidR="001D1AD7" w:rsidRDefault="001D1AD7" w:rsidP="001D1AD7">
      <w:pPr>
        <w:rPr>
          <w:szCs w:val="22"/>
          <w:u w:val="single"/>
        </w:rPr>
      </w:pPr>
    </w:p>
    <w:p w:rsidR="001D1AD7" w:rsidRPr="002F343C" w:rsidRDefault="001D1AD7" w:rsidP="001D1AD7">
      <w:pPr>
        <w:rPr>
          <w:szCs w:val="22"/>
          <w:u w:val="single"/>
        </w:rPr>
      </w:pPr>
      <w:r>
        <w:rPr>
          <w:szCs w:val="22"/>
          <w:u w:val="single"/>
        </w:rPr>
        <w:lastRenderedPageBreak/>
        <w:t>Meddelande 6:</w:t>
      </w:r>
    </w:p>
    <w:p w:rsidR="001D1AD7" w:rsidRDefault="001D1AD7" w:rsidP="001D1AD7">
      <w:r>
        <w:t>Bit 0-2:</w:t>
      </w:r>
      <w:r>
        <w:tab/>
        <w:t>Meddelande ID (101)(ORDER)</w:t>
      </w:r>
    </w:p>
    <w:p w:rsidR="001D1AD7" w:rsidRDefault="001D1AD7" w:rsidP="001D1AD7">
      <w:r>
        <w:t>Bit 3-7</w:t>
      </w:r>
      <w:r>
        <w:tab/>
        <w:t>ORDERID</w:t>
      </w:r>
    </w:p>
    <w:p w:rsidR="002F343C" w:rsidRDefault="002F343C" w:rsidP="002F343C">
      <w:pPr>
        <w:suppressAutoHyphens w:val="0"/>
        <w:spacing w:after="160" w:line="259" w:lineRule="auto"/>
        <w:rPr>
          <w:b/>
          <w:bCs/>
          <w:szCs w:val="22"/>
        </w:rPr>
      </w:pPr>
    </w:p>
    <w:p w:rsidR="001D1AD7" w:rsidRDefault="001D1AD7" w:rsidP="00115052">
      <w:pPr>
        <w:rPr>
          <w:bCs/>
          <w:szCs w:val="22"/>
        </w:rPr>
      </w:pPr>
      <w:r>
        <w:rPr>
          <w:bCs/>
          <w:szCs w:val="22"/>
        </w:rPr>
        <w:t xml:space="preserve">Data från sensorenhet (meddelande 1-5) till målsökningsenhet skickas och tas emot med avbrott. </w:t>
      </w:r>
    </w:p>
    <w:p w:rsidR="00F45AFD" w:rsidRDefault="001225EA" w:rsidP="00115052">
      <w:r>
        <w:t>Data från målsökningsenhet</w:t>
      </w:r>
      <w:r w:rsidR="001D1AD7">
        <w:t xml:space="preserve"> (meddelande 1-6)</w:t>
      </w:r>
      <w:r>
        <w:t xml:space="preserve"> skickas till styrenhet </w:t>
      </w:r>
      <w:r w:rsidR="00587A74">
        <w:t xml:space="preserve">varje </w:t>
      </w:r>
      <w:r>
        <w:t>iteration</w:t>
      </w:r>
      <w:r w:rsidR="00587A74">
        <w:t xml:space="preserve"> av </w:t>
      </w:r>
      <w:r w:rsidR="001D1AD7">
        <w:t>programloopen</w:t>
      </w:r>
      <w:r w:rsidR="00587A74">
        <w:t xml:space="preserve"> om förra meddelandet är skickat till styrenheten </w:t>
      </w:r>
      <w:r>
        <w:t>där den tas emot med ett avbrott</w:t>
      </w:r>
      <w:r w:rsidR="00587A74">
        <w:t>.</w:t>
      </w:r>
    </w:p>
    <w:p w:rsidR="000902C5" w:rsidRDefault="000902C5" w:rsidP="00115052"/>
    <w:p w:rsidR="0065067D" w:rsidRDefault="0065067D" w:rsidP="004B7D25">
      <w:pPr>
        <w:pStyle w:val="Rubrik2"/>
      </w:pPr>
      <w:bookmarkStart w:id="26" w:name="_Toc437958269"/>
      <w:r>
        <w:t>Bluetooth</w:t>
      </w:r>
      <w:bookmarkEnd w:id="26"/>
    </w:p>
    <w:p w:rsidR="0065067D" w:rsidRDefault="0065067D" w:rsidP="0065067D">
      <w:r>
        <w:t>Roboten skickar data till en persondator</w:t>
      </w:r>
      <w:r w:rsidR="001D1AD7">
        <w:t xml:space="preserve"> </w:t>
      </w:r>
      <w:r>
        <w:t xml:space="preserve">(PC) med hjälp av Bluetooth. Roboten använder sig av </w:t>
      </w:r>
      <w:proofErr w:type="spellStart"/>
      <w:r>
        <w:t>Firefly</w:t>
      </w:r>
      <w:proofErr w:type="spellEnd"/>
      <w:r>
        <w:t>-modulen och persondatorn använder sig av en Bluetooth-pinne för att skapa en länk mellan de</w:t>
      </w:r>
      <w:r w:rsidR="00462A78">
        <w:t>m</w:t>
      </w:r>
      <w:r>
        <w:t>.</w:t>
      </w:r>
      <w:r w:rsidR="00462A78">
        <w:t xml:space="preserve"> Bluetooth-modulen använder RS232-kommunikation</w:t>
      </w:r>
      <w:r w:rsidR="001D1AD7">
        <w:t xml:space="preserve"> </w:t>
      </w:r>
      <w:r w:rsidR="00462A78">
        <w:t>f</w:t>
      </w:r>
      <w:r>
        <w:t>ör</w:t>
      </w:r>
      <w:r w:rsidR="00462A78">
        <w:t xml:space="preserve"> att</w:t>
      </w:r>
      <w:r>
        <w:t xml:space="preserve"> kunna ansluta via </w:t>
      </w:r>
      <w:proofErr w:type="spellStart"/>
      <w:r>
        <w:t>Firefly</w:t>
      </w:r>
      <w:proofErr w:type="spellEnd"/>
      <w:r>
        <w:t xml:space="preserve"> till </w:t>
      </w:r>
      <w:r w:rsidR="00462A78">
        <w:t>persondatorn.</w:t>
      </w:r>
      <w:r>
        <w:t xml:space="preserve"> </w:t>
      </w:r>
      <w:r w:rsidR="00462A78" w:rsidRPr="00B54305">
        <w:t>För ytterligare</w:t>
      </w:r>
      <w:r w:rsidRPr="00B54305">
        <w:t xml:space="preserve"> information om Bluetooth, se databladen i referenser</w:t>
      </w:r>
      <w:r w:rsidR="00B54305" w:rsidRPr="00B54305">
        <w:t>.</w:t>
      </w:r>
    </w:p>
    <w:p w:rsidR="00FA7D20" w:rsidRDefault="00FA7D20" w:rsidP="0065067D"/>
    <w:p w:rsidR="00FA7D20" w:rsidRPr="00587A74" w:rsidRDefault="00FA7D20" w:rsidP="0065067D">
      <w:r>
        <w:t xml:space="preserve">Från styrenheten skickas data vidare från TX1 pinnen enligt UART protokollet, på grund av problem vid uppehållande av länken mellan PC och </w:t>
      </w:r>
      <w:r w:rsidR="001D1AD7">
        <w:t>Bluetooth</w:t>
      </w:r>
      <w:r>
        <w:t>modulen så har en viss tidsfördröjning lagts till mellan skickningen av d</w:t>
      </w:r>
      <w:r w:rsidR="001D1AD7">
        <w:t xml:space="preserve">ata. </w:t>
      </w:r>
      <w:r w:rsidR="00587A74">
        <w:t>Detta utskick görs en gång varje genom</w:t>
      </w:r>
      <w:r w:rsidR="001D1AD7">
        <w:t>gång av program</w:t>
      </w:r>
      <w:r w:rsidR="00587A74">
        <w:t>loopen givet att denna tidsfördröjning skett samt att processorn inte är upptagen med att skicka ut ett meddelande redan.</w:t>
      </w:r>
    </w:p>
    <w:p w:rsidR="00462A78" w:rsidRDefault="00462A78" w:rsidP="004B7D25">
      <w:pPr>
        <w:pStyle w:val="Rubrik3"/>
      </w:pPr>
      <w:bookmarkStart w:id="27" w:name="_Toc433294502"/>
      <w:bookmarkStart w:id="28" w:name="_Toc437958270"/>
      <w:r w:rsidRPr="00946419">
        <w:t>Parametrar</w:t>
      </w:r>
      <w:bookmarkEnd w:id="27"/>
      <w:bookmarkEnd w:id="28"/>
    </w:p>
    <w:p w:rsidR="00B54305" w:rsidRPr="00B54305" w:rsidRDefault="00B54305" w:rsidP="00B54305">
      <w:r>
        <w:t>Data skickas via Bluetooth enligt dessa specifikationer:</w:t>
      </w:r>
    </w:p>
    <w:p w:rsidR="00462A78" w:rsidRDefault="00462A78" w:rsidP="00B54305">
      <w:pPr>
        <w:pStyle w:val="Liststycke"/>
        <w:numPr>
          <w:ilvl w:val="0"/>
          <w:numId w:val="16"/>
        </w:numPr>
      </w:pPr>
      <w:r>
        <w:t>BAUD/BPS:</w:t>
      </w:r>
      <w:r>
        <w:tab/>
      </w:r>
      <w:r w:rsidR="00CF7DEE">
        <w:t>115200</w:t>
      </w:r>
    </w:p>
    <w:p w:rsidR="00462A78" w:rsidRDefault="00CF7DEE" w:rsidP="00B54305">
      <w:pPr>
        <w:pStyle w:val="Liststycke"/>
        <w:numPr>
          <w:ilvl w:val="0"/>
          <w:numId w:val="16"/>
        </w:numPr>
      </w:pPr>
      <w:r>
        <w:t xml:space="preserve">Databitar: </w:t>
      </w:r>
      <w:r>
        <w:tab/>
        <w:t>8</w:t>
      </w:r>
      <w:r w:rsidR="00462A78">
        <w:tab/>
      </w:r>
    </w:p>
    <w:p w:rsidR="00462A78" w:rsidRDefault="00462A78" w:rsidP="00B54305">
      <w:pPr>
        <w:pStyle w:val="Liststycke"/>
        <w:numPr>
          <w:ilvl w:val="0"/>
          <w:numId w:val="16"/>
        </w:numPr>
      </w:pPr>
      <w:r>
        <w:t>Paritet:</w:t>
      </w:r>
      <w:r>
        <w:tab/>
        <w:t>N (ingen paritets bit)</w:t>
      </w:r>
    </w:p>
    <w:p w:rsidR="00462A78" w:rsidRDefault="00462A78" w:rsidP="00B54305">
      <w:pPr>
        <w:pStyle w:val="Liststycke"/>
        <w:numPr>
          <w:ilvl w:val="0"/>
          <w:numId w:val="16"/>
        </w:numPr>
      </w:pPr>
      <w:r>
        <w:t>Stoppbitar:</w:t>
      </w:r>
      <w:r>
        <w:tab/>
        <w:t>1</w:t>
      </w:r>
    </w:p>
    <w:p w:rsidR="00462A78" w:rsidRDefault="00462A78" w:rsidP="00462A78">
      <w:pPr>
        <w:pStyle w:val="Rubrik3"/>
      </w:pPr>
      <w:bookmarkStart w:id="29" w:name="_Toc433294503"/>
      <w:bookmarkStart w:id="30" w:name="_Toc437958271"/>
      <w:r>
        <w:t>Aktivering av virtuell länk</w:t>
      </w:r>
      <w:bookmarkEnd w:id="29"/>
      <w:bookmarkEnd w:id="30"/>
    </w:p>
    <w:p w:rsidR="00462A78" w:rsidRPr="003A74AD" w:rsidRDefault="00462A78" w:rsidP="00462A78">
      <w:r w:rsidRPr="003A74AD">
        <w:t xml:space="preserve">Vi följer hänvisningarna på </w:t>
      </w:r>
      <w:r w:rsidR="001D1AD7">
        <w:t>kurshemsidan ”</w:t>
      </w:r>
      <w:proofErr w:type="spellStart"/>
      <w:r w:rsidR="001D1AD7">
        <w:t>Vanheden</w:t>
      </w:r>
      <w:proofErr w:type="spellEnd"/>
      <w:r w:rsidR="001D1AD7">
        <w:t>”</w:t>
      </w:r>
      <w:r w:rsidRPr="003A74AD">
        <w:t xml:space="preserve"> om </w:t>
      </w:r>
      <w:hyperlink r:id="rId24" w:history="1">
        <w:r w:rsidRPr="003A74AD">
          <w:rPr>
            <w:rStyle w:val="Hyperlnk"/>
            <w:color w:val="auto"/>
          </w:rPr>
          <w:t>Bluetooth</w:t>
        </w:r>
      </w:hyperlink>
      <w:r w:rsidRPr="003A74AD">
        <w:rPr>
          <w:rStyle w:val="Hyperlnk"/>
          <w:color w:val="auto"/>
        </w:rPr>
        <w:t>.</w:t>
      </w:r>
    </w:p>
    <w:p w:rsidR="00834435" w:rsidRDefault="00834435">
      <w:pPr>
        <w:suppressAutoHyphens w:val="0"/>
        <w:spacing w:after="160" w:line="259" w:lineRule="auto"/>
        <w:rPr>
          <w:rFonts w:ascii="Arial" w:eastAsiaTheme="majorEastAsia" w:hAnsi="Arial" w:cstheme="majorBidi"/>
          <w:b/>
          <w:sz w:val="36"/>
          <w:szCs w:val="32"/>
        </w:rPr>
      </w:pPr>
      <w:bookmarkStart w:id="31" w:name="_Toc433294504"/>
      <w:r>
        <w:br w:type="page"/>
      </w:r>
    </w:p>
    <w:p w:rsidR="00462A78" w:rsidRPr="00502B40" w:rsidRDefault="00462A78" w:rsidP="00502B40">
      <w:pPr>
        <w:pStyle w:val="Rubrik1"/>
      </w:pPr>
      <w:bookmarkStart w:id="32" w:name="_Toc437958272"/>
      <w:r>
        <w:lastRenderedPageBreak/>
        <w:t>Sensorenhet</w:t>
      </w:r>
      <w:bookmarkEnd w:id="31"/>
      <w:bookmarkEnd w:id="32"/>
    </w:p>
    <w:p w:rsidR="00A82D85" w:rsidRDefault="00462A78" w:rsidP="00E21446">
      <w:pPr>
        <w:pStyle w:val="Beskrivning1"/>
        <w:rPr>
          <w:b w:val="0"/>
        </w:rPr>
      </w:pPr>
      <w:r>
        <w:rPr>
          <w:b w:val="0"/>
        </w:rPr>
        <w:t>Sensormo</w:t>
      </w:r>
      <w:r w:rsidR="00A82D85">
        <w:rPr>
          <w:b w:val="0"/>
        </w:rPr>
        <w:t>dulen är den enhet som sköter A/</w:t>
      </w:r>
      <w:r>
        <w:rPr>
          <w:b w:val="0"/>
        </w:rPr>
        <w:t>D omvandlingar</w:t>
      </w:r>
      <w:r w:rsidR="006D7381">
        <w:rPr>
          <w:b w:val="0"/>
        </w:rPr>
        <w:t xml:space="preserve"> via avbrott</w:t>
      </w:r>
      <w:r w:rsidR="00A82D85">
        <w:rPr>
          <w:b w:val="0"/>
        </w:rPr>
        <w:t xml:space="preserve"> samt tar emot digital data</w:t>
      </w:r>
      <w:r>
        <w:rPr>
          <w:b w:val="0"/>
        </w:rPr>
        <w:t xml:space="preserve"> från sensor</w:t>
      </w:r>
      <w:r w:rsidR="00A82D85">
        <w:rPr>
          <w:b w:val="0"/>
        </w:rPr>
        <w:t>er</w:t>
      </w:r>
      <w:r>
        <w:rPr>
          <w:b w:val="0"/>
        </w:rPr>
        <w:t xml:space="preserve"> och skickar vidare </w:t>
      </w:r>
      <w:r w:rsidRPr="00462A78">
        <w:rPr>
          <w:b w:val="0"/>
        </w:rPr>
        <w:t>d</w:t>
      </w:r>
      <w:r w:rsidR="00A82D85">
        <w:rPr>
          <w:b w:val="0"/>
        </w:rPr>
        <w:t>essa till nästa enhet. I figur 4</w:t>
      </w:r>
      <w:r w:rsidR="00411DF5">
        <w:rPr>
          <w:b w:val="0"/>
        </w:rPr>
        <w:t xml:space="preserve"> nedan</w:t>
      </w:r>
      <w:r w:rsidRPr="00462A78">
        <w:rPr>
          <w:b w:val="0"/>
        </w:rPr>
        <w:t xml:space="preserve"> kan man se de ingående sensorerna. </w:t>
      </w:r>
    </w:p>
    <w:p w:rsidR="00502B40" w:rsidRPr="00A82D85" w:rsidRDefault="00A82D85" w:rsidP="00E21446">
      <w:pPr>
        <w:pStyle w:val="Beskrivning1"/>
        <w:rPr>
          <w:b w:val="0"/>
        </w:rPr>
      </w:pPr>
      <w:r>
        <w:rPr>
          <w:b w:val="0"/>
        </w:rPr>
        <w:t>Tejpsensorerna</w:t>
      </w:r>
      <w:r w:rsidR="00462A78" w:rsidRPr="00462A78">
        <w:rPr>
          <w:b w:val="0"/>
        </w:rPr>
        <w:t xml:space="preserve"> används för att hålla</w:t>
      </w:r>
      <w:r w:rsidR="00B0384D">
        <w:rPr>
          <w:b w:val="0"/>
        </w:rPr>
        <w:t xml:space="preserve"> roboten inom banans gränser</w:t>
      </w:r>
      <w:r>
        <w:rPr>
          <w:b w:val="0"/>
        </w:rPr>
        <w:t>. A</w:t>
      </w:r>
      <w:r w:rsidR="002F343C">
        <w:rPr>
          <w:b w:val="0"/>
        </w:rPr>
        <w:t>vståndssensorn</w:t>
      </w:r>
      <w:r>
        <w:rPr>
          <w:b w:val="0"/>
        </w:rPr>
        <w:t xml:space="preserve"> är placerad</w:t>
      </w:r>
      <w:r w:rsidR="00462A78">
        <w:rPr>
          <w:b w:val="0"/>
        </w:rPr>
        <w:t xml:space="preserve"> fram för att ta reda på om eventuella hinder </w:t>
      </w:r>
      <w:r w:rsidR="002F343C">
        <w:rPr>
          <w:b w:val="0"/>
        </w:rPr>
        <w:t>eller fiender är framför</w:t>
      </w:r>
      <w:r w:rsidR="00462A78">
        <w:rPr>
          <w:b w:val="0"/>
        </w:rPr>
        <w:t xml:space="preserve">. </w:t>
      </w:r>
      <w:r>
        <w:rPr>
          <w:b w:val="0"/>
        </w:rPr>
        <w:t>IR-sensorn är placerad fram på roboten och känner av motståndarnas IR-signaturer</w:t>
      </w:r>
      <w:r w:rsidR="00462A78">
        <w:rPr>
          <w:b w:val="0"/>
        </w:rPr>
        <w:t>. Lasersensorn känner av träff från motstånda</w:t>
      </w:r>
      <w:r w:rsidR="002F343C">
        <w:rPr>
          <w:b w:val="0"/>
        </w:rPr>
        <w:t>re. Gyron mäter vinkelhastighet</w:t>
      </w:r>
      <w:r w:rsidR="00462A78">
        <w:rPr>
          <w:b w:val="0"/>
        </w:rPr>
        <w:t xml:space="preserve"> som integreras för att få reda på hur många grader roboten har roterat.</w:t>
      </w:r>
      <w:r w:rsidR="00462A78">
        <w:t xml:space="preserve"> </w:t>
      </w:r>
      <w:r w:rsidR="00512FB1" w:rsidRPr="00512FB1">
        <w:rPr>
          <w:b w:val="0"/>
        </w:rPr>
        <w:t>Komple</w:t>
      </w:r>
      <w:r>
        <w:rPr>
          <w:b w:val="0"/>
        </w:rPr>
        <w:t>tt sensordata skickas med 192</w:t>
      </w:r>
      <w:r w:rsidR="00512FB1" w:rsidRPr="00512FB1">
        <w:rPr>
          <w:b w:val="0"/>
        </w:rPr>
        <w:t xml:space="preserve"> Hz från sensor till målsökningsenheten</w:t>
      </w:r>
      <w:r w:rsidR="00512FB1" w:rsidRPr="00A82D85">
        <w:rPr>
          <w:b w:val="0"/>
        </w:rPr>
        <w:t>.</w:t>
      </w:r>
      <w:r w:rsidR="00512FB1">
        <w:rPr>
          <w:b w:val="0"/>
          <w:color w:val="FF0000"/>
        </w:rPr>
        <w:t xml:space="preserve"> </w:t>
      </w:r>
      <w:r>
        <w:rPr>
          <w:b w:val="0"/>
        </w:rPr>
        <w:t>D</w:t>
      </w:r>
      <w:r w:rsidR="00512FB1" w:rsidRPr="00512FB1">
        <w:rPr>
          <w:b w:val="0"/>
        </w:rPr>
        <w:t>enna hastighet</w:t>
      </w:r>
      <w:r>
        <w:rPr>
          <w:b w:val="0"/>
        </w:rPr>
        <w:t xml:space="preserve"> är vald</w:t>
      </w:r>
      <w:r w:rsidR="00512FB1" w:rsidRPr="00512FB1">
        <w:rPr>
          <w:b w:val="0"/>
        </w:rPr>
        <w:t xml:space="preserve"> för om robotens hastighet ä</w:t>
      </w:r>
      <w:r>
        <w:rPr>
          <w:b w:val="0"/>
        </w:rPr>
        <w:t xml:space="preserve">r en meter per sekund så </w:t>
      </w:r>
      <w:r w:rsidR="00512FB1" w:rsidRPr="00512FB1">
        <w:rPr>
          <w:b w:val="0"/>
        </w:rPr>
        <w:t>få</w:t>
      </w:r>
      <w:r>
        <w:rPr>
          <w:b w:val="0"/>
        </w:rPr>
        <w:t>s</w:t>
      </w:r>
      <w:r w:rsidR="00512FB1" w:rsidRPr="00512FB1">
        <w:rPr>
          <w:b w:val="0"/>
        </w:rPr>
        <w:t xml:space="preserve"> en precision på fem mm med tejpsensorerna. Detta är tillräckligt då tejpen som används är 14-18 mm tjock.</w:t>
      </w:r>
      <w:r w:rsidR="00512FB1">
        <w:rPr>
          <w:b w:val="0"/>
        </w:rPr>
        <w:t xml:space="preserve"> Detta ser till att </w:t>
      </w:r>
      <w:r>
        <w:rPr>
          <w:b w:val="0"/>
        </w:rPr>
        <w:t xml:space="preserve">roboten </w:t>
      </w:r>
      <w:r w:rsidR="00512FB1">
        <w:rPr>
          <w:b w:val="0"/>
        </w:rPr>
        <w:t>inte missar tejpen på golvet.</w:t>
      </w:r>
    </w:p>
    <w:p w:rsidR="00497770" w:rsidRPr="00497770" w:rsidRDefault="00AE4EB7" w:rsidP="00497770">
      <w:r>
        <w:rPr>
          <w:noProof/>
          <w:lang w:eastAsia="sv-SE"/>
        </w:rPr>
        <w:drawing>
          <wp:inline distT="0" distB="0" distL="0" distR="0">
            <wp:extent cx="5762625" cy="4019550"/>
            <wp:effectExtent l="0" t="0" r="9525" b="0"/>
            <wp:docPr id="2" name="Bild 1" descr="sensorenhetMedAllasensor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nsorenhetMedAllasensore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62625" cy="4019550"/>
                    </a:xfrm>
                    <a:prstGeom prst="rect">
                      <a:avLst/>
                    </a:prstGeom>
                    <a:noFill/>
                    <a:ln>
                      <a:noFill/>
                    </a:ln>
                  </pic:spPr>
                </pic:pic>
              </a:graphicData>
            </a:graphic>
          </wp:inline>
        </w:drawing>
      </w:r>
    </w:p>
    <w:p w:rsidR="00497770" w:rsidRPr="00441405" w:rsidRDefault="00A82D85" w:rsidP="00497770">
      <w:pPr>
        <w:pStyle w:val="Figurtext"/>
        <w:numPr>
          <w:ilvl w:val="0"/>
          <w:numId w:val="0"/>
        </w:numPr>
        <w:rPr>
          <w:rFonts w:ascii="Times New Roman" w:hAnsi="Times New Roman" w:cs="Times New Roman"/>
          <w:sz w:val="22"/>
          <w:szCs w:val="22"/>
        </w:rPr>
      </w:pPr>
      <w:r>
        <w:rPr>
          <w:rFonts w:ascii="Times New Roman" w:hAnsi="Times New Roman" w:cs="Times New Roman"/>
          <w:sz w:val="22"/>
          <w:szCs w:val="22"/>
        </w:rPr>
        <w:t>Figur 4</w:t>
      </w:r>
      <w:r w:rsidR="00497770" w:rsidRPr="00441405">
        <w:rPr>
          <w:rFonts w:ascii="Times New Roman" w:hAnsi="Times New Roman" w:cs="Times New Roman"/>
          <w:sz w:val="22"/>
          <w:szCs w:val="22"/>
        </w:rPr>
        <w:t>.</w:t>
      </w:r>
      <w:r w:rsidR="00497770" w:rsidRPr="00441405">
        <w:rPr>
          <w:rFonts w:ascii="Times New Roman" w:hAnsi="Times New Roman" w:cs="Times New Roman"/>
          <w:sz w:val="22"/>
          <w:szCs w:val="22"/>
        </w:rPr>
        <w:tab/>
        <w:t>Blockschema över sensorenheten.</w:t>
      </w:r>
    </w:p>
    <w:p w:rsidR="00502B40" w:rsidRDefault="00502B40" w:rsidP="00502B40">
      <w:r>
        <w:t xml:space="preserve">I sensorenheten ingår ett antal sensorer och en processor. Som nämnt så sker kommunikationen till nästa enhet med </w:t>
      </w:r>
      <w:r w:rsidR="006D7381">
        <w:t>UART</w:t>
      </w:r>
      <w:r w:rsidR="00CF7DEE">
        <w:t xml:space="preserve">. </w:t>
      </w:r>
      <w:r w:rsidR="00A82D85">
        <w:t>Figur 5</w:t>
      </w:r>
      <w:r>
        <w:t xml:space="preserve"> nedan visar kopplingsschema för sensorenheten</w:t>
      </w:r>
      <w:r w:rsidR="006D7381">
        <w:t xml:space="preserve"> och figur 6</w:t>
      </w:r>
      <w:r w:rsidR="00497770">
        <w:t xml:space="preserve"> visar ett enkelt flödesdiagram över hur sensorenheten</w:t>
      </w:r>
      <w:r w:rsidR="00C84B08">
        <w:t xml:space="preserve"> översiktligt</w:t>
      </w:r>
      <w:r w:rsidR="00497770">
        <w:t xml:space="preserve"> fungerar</w:t>
      </w:r>
      <w:r>
        <w:t>.</w:t>
      </w:r>
    </w:p>
    <w:p w:rsidR="003A74AD" w:rsidRDefault="00F359DB" w:rsidP="00497770">
      <w:pPr>
        <w:rPr>
          <w:i/>
        </w:rPr>
      </w:pPr>
      <w:r>
        <w:rPr>
          <w:noProof/>
          <w:lang w:eastAsia="sv-SE"/>
        </w:rPr>
        <w:lastRenderedPageBreak/>
        <w:drawing>
          <wp:inline distT="0" distB="0" distL="0" distR="0">
            <wp:extent cx="5734050" cy="3057525"/>
            <wp:effectExtent l="0" t="0" r="0" b="9525"/>
            <wp:docPr id="5" name="Bildobjekt 5" descr="C:\Users\Student\Desktop\TSEA29 bilder\sensorenhetMedAtmega1284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tudent\Desktop\TSEA29 bilder\sensorenhetMedAtmega1284p.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4050" cy="3057525"/>
                    </a:xfrm>
                    <a:prstGeom prst="rect">
                      <a:avLst/>
                    </a:prstGeom>
                    <a:noFill/>
                    <a:ln>
                      <a:noFill/>
                    </a:ln>
                  </pic:spPr>
                </pic:pic>
              </a:graphicData>
            </a:graphic>
          </wp:inline>
        </w:drawing>
      </w:r>
      <w:r w:rsidR="006D7381" w:rsidRPr="006D7381">
        <w:rPr>
          <w:i/>
        </w:rPr>
        <w:t>Figur 5</w:t>
      </w:r>
      <w:r w:rsidR="00502B40" w:rsidRPr="002F0E63">
        <w:rPr>
          <w:i/>
        </w:rPr>
        <w:t xml:space="preserve">. </w:t>
      </w:r>
      <w:r w:rsidR="00502B40">
        <w:rPr>
          <w:i/>
        </w:rPr>
        <w:t>K</w:t>
      </w:r>
      <w:r w:rsidR="00502B40" w:rsidRPr="002F0E63">
        <w:rPr>
          <w:i/>
        </w:rPr>
        <w:t>opplingsschema för sensorenheten.</w:t>
      </w:r>
    </w:p>
    <w:p w:rsidR="003A74AD" w:rsidRDefault="003A74AD" w:rsidP="003A74AD">
      <w:pPr>
        <w:suppressAutoHyphens w:val="0"/>
        <w:spacing w:after="160" w:line="259" w:lineRule="auto"/>
        <w:rPr>
          <w:i/>
        </w:rPr>
      </w:pPr>
    </w:p>
    <w:p w:rsidR="00497770" w:rsidRDefault="00497770" w:rsidP="00497770">
      <w:pPr>
        <w:rPr>
          <w:i/>
        </w:rPr>
      </w:pPr>
      <w:r w:rsidRPr="00B53258">
        <w:rPr>
          <w:b/>
          <w:noProof/>
          <w:lang w:eastAsia="sv-SE"/>
        </w:rPr>
        <w:drawing>
          <wp:inline distT="0" distB="0" distL="0" distR="0" wp14:anchorId="2DEFE3A9" wp14:editId="66FD9206">
            <wp:extent cx="3924935" cy="4114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924935" cy="4114800"/>
                    </a:xfrm>
                    <a:prstGeom prst="rect">
                      <a:avLst/>
                    </a:prstGeom>
                    <a:noFill/>
                    <a:ln>
                      <a:noFill/>
                    </a:ln>
                  </pic:spPr>
                </pic:pic>
              </a:graphicData>
            </a:graphic>
          </wp:inline>
        </w:drawing>
      </w:r>
      <w:r w:rsidR="003A74AD">
        <w:rPr>
          <w:i/>
        </w:rPr>
        <w:br/>
      </w:r>
      <w:r w:rsidR="006D7381" w:rsidRPr="006D7381">
        <w:rPr>
          <w:i/>
        </w:rPr>
        <w:t>Figur 6</w:t>
      </w:r>
      <w:r w:rsidRPr="006D7381">
        <w:rPr>
          <w:i/>
        </w:rPr>
        <w:t xml:space="preserve">. </w:t>
      </w:r>
      <w:r>
        <w:rPr>
          <w:i/>
        </w:rPr>
        <w:t>Flödesdiagram över sensorenheten.</w:t>
      </w:r>
    </w:p>
    <w:p w:rsidR="004526FE" w:rsidRDefault="004526FE" w:rsidP="004B7D25">
      <w:pPr>
        <w:pStyle w:val="Rubrik2"/>
      </w:pPr>
      <w:bookmarkStart w:id="33" w:name="_Toc433294505"/>
    </w:p>
    <w:p w:rsidR="004526FE" w:rsidRPr="004526FE" w:rsidRDefault="004526FE" w:rsidP="004526FE"/>
    <w:p w:rsidR="00502B40" w:rsidRDefault="00502B40" w:rsidP="004B7D25">
      <w:pPr>
        <w:pStyle w:val="Rubrik2"/>
      </w:pPr>
      <w:bookmarkStart w:id="34" w:name="_Toc437958273"/>
      <w:r>
        <w:lastRenderedPageBreak/>
        <w:t>Komponenter</w:t>
      </w:r>
      <w:bookmarkEnd w:id="33"/>
      <w:bookmarkEnd w:id="34"/>
    </w:p>
    <w:p w:rsidR="000C5BEC" w:rsidRPr="000C5BEC" w:rsidRDefault="000C5BEC" w:rsidP="000C5BEC">
      <w:r>
        <w:t>Följande komponenter relateras till sensorenheten:</w:t>
      </w:r>
    </w:p>
    <w:p w:rsidR="00502B40" w:rsidRDefault="00502B40" w:rsidP="00502B40">
      <w:pPr>
        <w:numPr>
          <w:ilvl w:val="0"/>
          <w:numId w:val="3"/>
        </w:numPr>
      </w:pPr>
      <w:r>
        <w:t xml:space="preserve">Processor (AVR </w:t>
      </w:r>
      <w:proofErr w:type="spellStart"/>
      <w:r>
        <w:t>ATmega</w:t>
      </w:r>
      <w:proofErr w:type="spellEnd"/>
      <w:r>
        <w:t xml:space="preserve"> 1284P)</w:t>
      </w:r>
    </w:p>
    <w:p w:rsidR="00502B40" w:rsidRDefault="00502B40" w:rsidP="00502B40">
      <w:pPr>
        <w:numPr>
          <w:ilvl w:val="0"/>
          <w:numId w:val="3"/>
        </w:numPr>
      </w:pPr>
      <w:r>
        <w:t>Tejpsensor</w:t>
      </w:r>
      <w:r>
        <w:tab/>
        <w:t>x 2</w:t>
      </w:r>
    </w:p>
    <w:p w:rsidR="00502B40" w:rsidRDefault="00B54305" w:rsidP="00502B40">
      <w:pPr>
        <w:numPr>
          <w:ilvl w:val="0"/>
          <w:numId w:val="3"/>
        </w:numPr>
      </w:pPr>
      <w:r>
        <w:t xml:space="preserve">Avståndsensor </w:t>
      </w:r>
    </w:p>
    <w:p w:rsidR="00502B40" w:rsidRDefault="00502B40" w:rsidP="00502B40">
      <w:pPr>
        <w:numPr>
          <w:ilvl w:val="0"/>
          <w:numId w:val="3"/>
        </w:numPr>
      </w:pPr>
      <w:proofErr w:type="spellStart"/>
      <w:r>
        <w:t>IR-Sensor</w:t>
      </w:r>
      <w:proofErr w:type="spellEnd"/>
    </w:p>
    <w:p w:rsidR="00502B40" w:rsidRDefault="00502B40" w:rsidP="00502B40">
      <w:pPr>
        <w:numPr>
          <w:ilvl w:val="0"/>
          <w:numId w:val="3"/>
        </w:numPr>
      </w:pPr>
      <w:r>
        <w:t>Gyro</w:t>
      </w:r>
    </w:p>
    <w:p w:rsidR="00502B40" w:rsidRDefault="00502B40" w:rsidP="00502B40">
      <w:pPr>
        <w:numPr>
          <w:ilvl w:val="0"/>
          <w:numId w:val="3"/>
        </w:numPr>
      </w:pPr>
      <w:r>
        <w:t>Lasersensor</w:t>
      </w:r>
    </w:p>
    <w:p w:rsidR="00771F25" w:rsidRDefault="00771F25" w:rsidP="00771F25">
      <w:pPr>
        <w:ind w:left="720"/>
      </w:pPr>
    </w:p>
    <w:p w:rsidR="00771F25" w:rsidRDefault="00771F25" w:rsidP="00771F25">
      <w:pPr>
        <w:ind w:left="720"/>
      </w:pPr>
    </w:p>
    <w:p w:rsidR="004B7D25" w:rsidRDefault="002B5A7F" w:rsidP="004B7D25">
      <w:r>
        <w:t>För att se</w:t>
      </w:r>
      <w:r w:rsidR="001F0FAD">
        <w:t xml:space="preserve"> dessa</w:t>
      </w:r>
      <w:r>
        <w:t xml:space="preserve"> </w:t>
      </w:r>
      <w:r w:rsidR="001F0FAD">
        <w:t>komponenters</w:t>
      </w:r>
      <w:r>
        <w:t xml:space="preserve"> </w:t>
      </w:r>
      <w:r w:rsidR="007E4844">
        <w:t>mon</w:t>
      </w:r>
      <w:r w:rsidR="001F0FAD">
        <w:t>t</w:t>
      </w:r>
      <w:r w:rsidR="007E4844">
        <w:t>e</w:t>
      </w:r>
      <w:r w:rsidR="001F0FAD">
        <w:t>rings</w:t>
      </w:r>
      <w:r>
        <w:t xml:space="preserve">placering, </w:t>
      </w:r>
      <w:r w:rsidRPr="006D7381">
        <w:t xml:space="preserve">se figur </w:t>
      </w:r>
      <w:r w:rsidR="006D7381" w:rsidRPr="006D7381">
        <w:t>1.</w:t>
      </w:r>
    </w:p>
    <w:p w:rsidR="008B6074" w:rsidRPr="004B7D25" w:rsidRDefault="00502B40" w:rsidP="004B7D25">
      <w:pPr>
        <w:pStyle w:val="Rubrik3"/>
      </w:pPr>
      <w:bookmarkStart w:id="35" w:name="_Toc433294506"/>
      <w:bookmarkStart w:id="36" w:name="_Toc437958274"/>
      <w:r>
        <w:t>Tejpsensorer</w:t>
      </w:r>
      <w:bookmarkEnd w:id="35"/>
      <w:bookmarkEnd w:id="36"/>
    </w:p>
    <w:p w:rsidR="00502B40" w:rsidRDefault="008B6074" w:rsidP="00502B40">
      <w:r>
        <w:rPr>
          <w:szCs w:val="22"/>
        </w:rPr>
        <w:t>T</w:t>
      </w:r>
      <w:r w:rsidR="005C2E31">
        <w:rPr>
          <w:szCs w:val="22"/>
        </w:rPr>
        <w:t>ejpsensorer</w:t>
      </w:r>
      <w:r>
        <w:rPr>
          <w:szCs w:val="22"/>
        </w:rPr>
        <w:t>na</w:t>
      </w:r>
      <w:r w:rsidR="005C2E31">
        <w:rPr>
          <w:szCs w:val="22"/>
        </w:rPr>
        <w:t xml:space="preserve"> är fastfästa</w:t>
      </w:r>
      <w:r>
        <w:rPr>
          <w:szCs w:val="22"/>
        </w:rPr>
        <w:t xml:space="preserve"> vid de</w:t>
      </w:r>
      <w:r w:rsidR="005C2E31">
        <w:rPr>
          <w:szCs w:val="22"/>
        </w:rPr>
        <w:t xml:space="preserve"> främre hörn</w:t>
      </w:r>
      <w:r>
        <w:rPr>
          <w:szCs w:val="22"/>
        </w:rPr>
        <w:t>en</w:t>
      </w:r>
      <w:r w:rsidR="005C2E31">
        <w:rPr>
          <w:szCs w:val="22"/>
        </w:rPr>
        <w:t xml:space="preserve">, en sensor i </w:t>
      </w:r>
      <w:proofErr w:type="gramStart"/>
      <w:r w:rsidR="005C2E31">
        <w:rPr>
          <w:szCs w:val="22"/>
        </w:rPr>
        <w:t>vardera</w:t>
      </w:r>
      <w:proofErr w:type="gramEnd"/>
      <w:r w:rsidR="005C2E31">
        <w:rPr>
          <w:szCs w:val="22"/>
        </w:rPr>
        <w:t xml:space="preserve"> hörn som</w:t>
      </w:r>
      <w:r w:rsidR="00502B40" w:rsidRPr="002E6DA0">
        <w:rPr>
          <w:szCs w:val="22"/>
        </w:rPr>
        <w:t xml:space="preserve"> känner av om en sva</w:t>
      </w:r>
      <w:r w:rsidR="005C2E31">
        <w:rPr>
          <w:szCs w:val="22"/>
        </w:rPr>
        <w:t>rt eltejp befinner sig under den</w:t>
      </w:r>
      <w:r w:rsidR="00502B40" w:rsidRPr="002E6DA0">
        <w:rPr>
          <w:szCs w:val="22"/>
        </w:rPr>
        <w:t>. Dessa sensor</w:t>
      </w:r>
      <w:r>
        <w:rPr>
          <w:szCs w:val="22"/>
        </w:rPr>
        <w:t>er ska monteras så att de går</w:t>
      </w:r>
      <w:r w:rsidR="00502B40" w:rsidRPr="002E6DA0">
        <w:rPr>
          <w:szCs w:val="22"/>
        </w:rPr>
        <w:t xml:space="preserve"> strax</w:t>
      </w:r>
      <w:r>
        <w:rPr>
          <w:szCs w:val="22"/>
        </w:rPr>
        <w:t xml:space="preserve"> en bit</w:t>
      </w:r>
      <w:r w:rsidR="006D7381">
        <w:rPr>
          <w:szCs w:val="22"/>
        </w:rPr>
        <w:t xml:space="preserve"> utanför roboten enligt figur 7</w:t>
      </w:r>
      <w:r>
        <w:rPr>
          <w:szCs w:val="22"/>
        </w:rPr>
        <w:t xml:space="preserve"> på så sätt</w:t>
      </w:r>
      <w:r w:rsidR="00502B40" w:rsidRPr="002E6DA0">
        <w:rPr>
          <w:szCs w:val="22"/>
        </w:rPr>
        <w:t xml:space="preserve"> att tejpen registreras innan det är för sent och roboten redan har kört över linjen.</w:t>
      </w:r>
      <w:r w:rsidR="00502B40">
        <w:rPr>
          <w:szCs w:val="22"/>
        </w:rPr>
        <w:t xml:space="preserve"> </w:t>
      </w:r>
      <w:r w:rsidR="00502B40" w:rsidRPr="00B54305">
        <w:t>För mer information om tejpsensorn, se datablad i referenser.</w:t>
      </w:r>
    </w:p>
    <w:p w:rsidR="00502B40" w:rsidRDefault="00502B40" w:rsidP="00502B40"/>
    <w:p w:rsidR="008B6074" w:rsidRPr="002E6DA0" w:rsidRDefault="008B6074" w:rsidP="008B6074">
      <w:pPr>
        <w:rPr>
          <w:szCs w:val="22"/>
        </w:rPr>
      </w:pPr>
      <w:r w:rsidRPr="002E6DA0">
        <w:rPr>
          <w:szCs w:val="22"/>
        </w:rPr>
        <w:t>Tejpsensorerna har 3 pinnar:</w:t>
      </w:r>
    </w:p>
    <w:p w:rsidR="008B6074" w:rsidRPr="002E6DA0" w:rsidRDefault="008B6074" w:rsidP="008B6074">
      <w:pPr>
        <w:widowControl w:val="0"/>
        <w:numPr>
          <w:ilvl w:val="0"/>
          <w:numId w:val="4"/>
        </w:numPr>
        <w:rPr>
          <w:szCs w:val="22"/>
        </w:rPr>
      </w:pPr>
      <w:r w:rsidRPr="002E6DA0">
        <w:rPr>
          <w:szCs w:val="22"/>
        </w:rPr>
        <w:t xml:space="preserve">+5: </w:t>
      </w:r>
      <w:r w:rsidRPr="002E6DA0">
        <w:rPr>
          <w:szCs w:val="22"/>
        </w:rPr>
        <w:tab/>
      </w:r>
      <w:r w:rsidRPr="002E6DA0">
        <w:rPr>
          <w:szCs w:val="22"/>
        </w:rPr>
        <w:tab/>
        <w:t>kopplas till 5V matningsspänning</w:t>
      </w:r>
    </w:p>
    <w:p w:rsidR="008B6074" w:rsidRPr="002E6DA0" w:rsidRDefault="008B6074" w:rsidP="008B6074">
      <w:pPr>
        <w:widowControl w:val="0"/>
        <w:numPr>
          <w:ilvl w:val="0"/>
          <w:numId w:val="4"/>
        </w:numPr>
        <w:rPr>
          <w:szCs w:val="22"/>
        </w:rPr>
      </w:pPr>
      <w:r w:rsidRPr="002E6DA0">
        <w:rPr>
          <w:szCs w:val="22"/>
        </w:rPr>
        <w:t>GND:</w:t>
      </w:r>
      <w:r>
        <w:rPr>
          <w:szCs w:val="22"/>
        </w:rPr>
        <w:tab/>
      </w:r>
      <w:r w:rsidRPr="002E6DA0">
        <w:rPr>
          <w:szCs w:val="22"/>
        </w:rPr>
        <w:tab/>
        <w:t>kopplas till jord</w:t>
      </w:r>
    </w:p>
    <w:p w:rsidR="008B6074" w:rsidRPr="002E6DA0" w:rsidRDefault="008B6074" w:rsidP="008B6074">
      <w:pPr>
        <w:widowControl w:val="0"/>
        <w:numPr>
          <w:ilvl w:val="0"/>
          <w:numId w:val="4"/>
        </w:numPr>
        <w:rPr>
          <w:szCs w:val="22"/>
        </w:rPr>
      </w:pPr>
      <w:r w:rsidRPr="002E6DA0">
        <w:rPr>
          <w:szCs w:val="22"/>
        </w:rPr>
        <w:t xml:space="preserve">OUT: </w:t>
      </w:r>
      <w:r w:rsidRPr="002E6DA0">
        <w:rPr>
          <w:szCs w:val="22"/>
        </w:rPr>
        <w:tab/>
      </w:r>
      <w:r>
        <w:rPr>
          <w:szCs w:val="22"/>
        </w:rPr>
        <w:tab/>
      </w:r>
      <w:r w:rsidRPr="002E6DA0">
        <w:rPr>
          <w:szCs w:val="22"/>
        </w:rPr>
        <w:t>modulens analoga utsignal</w:t>
      </w:r>
    </w:p>
    <w:p w:rsidR="008B6074" w:rsidRPr="002E6DA0" w:rsidRDefault="008B6074" w:rsidP="008B6074">
      <w:pPr>
        <w:rPr>
          <w:szCs w:val="22"/>
        </w:rPr>
      </w:pPr>
    </w:p>
    <w:p w:rsidR="008B6074" w:rsidRDefault="008B6074" w:rsidP="008B6074">
      <w:pPr>
        <w:rPr>
          <w:szCs w:val="22"/>
        </w:rPr>
      </w:pPr>
      <w:r w:rsidRPr="002E6DA0">
        <w:rPr>
          <w:szCs w:val="22"/>
        </w:rPr>
        <w:t xml:space="preserve">Utsignalen ger en analog spänning mellan 0-5V beroende på hur mycket ljus som reflekteras på underlaget. Om underlaget reflekterar lite ljus (som i fallet för svart eltejp) så blir utsignalen hög, och om underlaget reflekterar mycket ljus så blir utsignalen låg. För användningsområdet att detektera svart tejp bryr vi oss inte om exakt hur </w:t>
      </w:r>
      <w:r>
        <w:rPr>
          <w:szCs w:val="22"/>
        </w:rPr>
        <w:t>svart tejpen är, utan vi omvandlar utsignalen till en digital bit:</w:t>
      </w:r>
    </w:p>
    <w:p w:rsidR="001202AB" w:rsidRDefault="001202AB" w:rsidP="008B6074">
      <w:pPr>
        <w:rPr>
          <w:szCs w:val="22"/>
        </w:rPr>
      </w:pPr>
    </w:p>
    <w:p w:rsidR="008B6074" w:rsidRDefault="008B6074" w:rsidP="008B6074">
      <w:pPr>
        <w:pStyle w:val="Liststycke"/>
        <w:numPr>
          <w:ilvl w:val="0"/>
          <w:numId w:val="5"/>
        </w:numPr>
        <w:rPr>
          <w:szCs w:val="22"/>
        </w:rPr>
      </w:pPr>
      <w:r>
        <w:rPr>
          <w:szCs w:val="22"/>
        </w:rPr>
        <w:t>1 då tejp är under.</w:t>
      </w:r>
    </w:p>
    <w:p w:rsidR="008B6074" w:rsidRPr="008B6074" w:rsidRDefault="008B6074" w:rsidP="008B6074">
      <w:pPr>
        <w:pStyle w:val="Liststycke"/>
        <w:numPr>
          <w:ilvl w:val="0"/>
          <w:numId w:val="5"/>
        </w:numPr>
        <w:rPr>
          <w:szCs w:val="22"/>
        </w:rPr>
      </w:pPr>
      <w:r>
        <w:rPr>
          <w:szCs w:val="22"/>
        </w:rPr>
        <w:t xml:space="preserve">0 då </w:t>
      </w:r>
      <w:r w:rsidR="001202AB">
        <w:rPr>
          <w:szCs w:val="22"/>
        </w:rPr>
        <w:t>ingen tejp under</w:t>
      </w:r>
      <w:r w:rsidRPr="008B6074">
        <w:rPr>
          <w:szCs w:val="22"/>
        </w:rPr>
        <w:t>.</w:t>
      </w:r>
    </w:p>
    <w:p w:rsidR="001202AB" w:rsidRPr="002E6DA0" w:rsidRDefault="001202AB" w:rsidP="008B6074">
      <w:pPr>
        <w:rPr>
          <w:szCs w:val="22"/>
        </w:rPr>
      </w:pPr>
    </w:p>
    <w:p w:rsidR="008B6074" w:rsidRDefault="004526FE" w:rsidP="008B6074">
      <w:pPr>
        <w:rPr>
          <w:szCs w:val="22"/>
        </w:rPr>
      </w:pPr>
      <w:r>
        <w:rPr>
          <w:szCs w:val="22"/>
        </w:rPr>
        <w:t xml:space="preserve">För att sensorn ska fungera </w:t>
      </w:r>
      <w:r w:rsidR="008B6074" w:rsidRPr="002E6DA0">
        <w:rPr>
          <w:szCs w:val="22"/>
        </w:rPr>
        <w:t>så</w:t>
      </w:r>
      <w:r w:rsidR="001202AB">
        <w:rPr>
          <w:szCs w:val="22"/>
        </w:rPr>
        <w:t xml:space="preserve"> bra som möjligt så</w:t>
      </w:r>
      <w:r w:rsidR="008B6074" w:rsidRPr="002E6DA0">
        <w:rPr>
          <w:szCs w:val="22"/>
        </w:rPr>
        <w:t xml:space="preserve"> måste den vara montera</w:t>
      </w:r>
      <w:r w:rsidR="00B54305">
        <w:rPr>
          <w:szCs w:val="22"/>
        </w:rPr>
        <w:t>d så att den sitter nära marken, bara</w:t>
      </w:r>
      <w:r w:rsidR="00B54305">
        <w:rPr>
          <w:color w:val="FF0000"/>
          <w:szCs w:val="22"/>
        </w:rPr>
        <w:t xml:space="preserve"> </w:t>
      </w:r>
      <w:r w:rsidR="00B54305" w:rsidRPr="00B54305">
        <w:rPr>
          <w:szCs w:val="22"/>
        </w:rPr>
        <w:t>några millimeter ifrån</w:t>
      </w:r>
      <w:r w:rsidR="008B6074" w:rsidRPr="002E6DA0">
        <w:rPr>
          <w:szCs w:val="22"/>
        </w:rPr>
        <w:t xml:space="preserve">. För att kalibrera sensorerna till vad som räknas som tejp och inte så ska sensorerna placeras så att båda är rakt över en </w:t>
      </w:r>
      <w:proofErr w:type="spellStart"/>
      <w:r w:rsidR="008B6074" w:rsidRPr="002E6DA0">
        <w:rPr>
          <w:szCs w:val="22"/>
        </w:rPr>
        <w:t>tejpbit</w:t>
      </w:r>
      <w:proofErr w:type="spellEnd"/>
      <w:r w:rsidR="008B6074" w:rsidRPr="002E6DA0">
        <w:rPr>
          <w:szCs w:val="22"/>
        </w:rPr>
        <w:t>, och sedan</w:t>
      </w:r>
      <w:r w:rsidR="001202AB">
        <w:rPr>
          <w:szCs w:val="22"/>
        </w:rPr>
        <w:t xml:space="preserve"> trycks</w:t>
      </w:r>
      <w:r w:rsidR="008B6074" w:rsidRPr="002E6DA0">
        <w:rPr>
          <w:szCs w:val="22"/>
        </w:rPr>
        <w:t xml:space="preserve"> en kalibreringsknapp. Vi sparar sedan detta analoga värde, och när sensorenheten sedan läser av sensorn för att avgöra om den befinner sig över en </w:t>
      </w:r>
      <w:proofErr w:type="spellStart"/>
      <w:r w:rsidR="008B6074" w:rsidRPr="002E6DA0">
        <w:rPr>
          <w:szCs w:val="22"/>
        </w:rPr>
        <w:t>tejpbit</w:t>
      </w:r>
      <w:proofErr w:type="spellEnd"/>
      <w:r w:rsidR="008B6074" w:rsidRPr="002E6DA0">
        <w:rPr>
          <w:szCs w:val="22"/>
        </w:rPr>
        <w:t xml:space="preserve"> eller inte så jämförs utsignalen med detta sparade värde </w:t>
      </w:r>
      <w:r w:rsidR="008B6074" w:rsidRPr="00B54305">
        <w:rPr>
          <w:szCs w:val="22"/>
        </w:rPr>
        <w:t>med viss felmarginal</w:t>
      </w:r>
      <w:r w:rsidR="008B6074" w:rsidRPr="002E6DA0">
        <w:rPr>
          <w:szCs w:val="22"/>
        </w:rPr>
        <w:t>. Det är bättre att kolla efter tejp än att kolla efter golv, eftersom att tejpen alltid kommer att vara samma färg.</w:t>
      </w:r>
      <w:r w:rsidR="00E719C1">
        <w:rPr>
          <w:szCs w:val="22"/>
        </w:rPr>
        <w:t xml:space="preserve"> </w:t>
      </w:r>
      <w:r w:rsidR="006D7381" w:rsidRPr="006D7381">
        <w:rPr>
          <w:szCs w:val="22"/>
        </w:rPr>
        <w:t>Figur 7</w:t>
      </w:r>
      <w:r w:rsidR="00E719C1">
        <w:rPr>
          <w:szCs w:val="22"/>
        </w:rPr>
        <w:t xml:space="preserve"> nedan visar en bild på var tejpsensorerna är monterade på roboten.</w:t>
      </w:r>
    </w:p>
    <w:p w:rsidR="00E719C1" w:rsidRDefault="00E719C1" w:rsidP="008B6074">
      <w:pPr>
        <w:rPr>
          <w:szCs w:val="22"/>
        </w:rPr>
      </w:pPr>
    </w:p>
    <w:p w:rsidR="00E719C1" w:rsidRPr="002E6DA0" w:rsidRDefault="00E719C1" w:rsidP="008B6074">
      <w:pPr>
        <w:rPr>
          <w:szCs w:val="22"/>
        </w:rPr>
      </w:pPr>
      <w:r>
        <w:rPr>
          <w:noProof/>
          <w:szCs w:val="22"/>
          <w:lang w:eastAsia="sv-SE"/>
        </w:rPr>
        <w:lastRenderedPageBreak/>
        <w:drawing>
          <wp:inline distT="0" distB="0" distL="0" distR="0">
            <wp:extent cx="4047490" cy="2321560"/>
            <wp:effectExtent l="0" t="0" r="0" b="2540"/>
            <wp:docPr id="19" name="Picture 19" descr="C:\Users\hantc350\Desktop\TSEA29 bilder uppdaterad\linjessensorbeskriv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antc350\Desktop\TSEA29 bilder uppdaterad\linjessensorbeskrivning.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047490" cy="2321560"/>
                    </a:xfrm>
                    <a:prstGeom prst="rect">
                      <a:avLst/>
                    </a:prstGeom>
                    <a:noFill/>
                    <a:ln>
                      <a:noFill/>
                    </a:ln>
                  </pic:spPr>
                </pic:pic>
              </a:graphicData>
            </a:graphic>
          </wp:inline>
        </w:drawing>
      </w:r>
    </w:p>
    <w:p w:rsidR="008B6074" w:rsidRPr="00502B40" w:rsidRDefault="006D7381" w:rsidP="00502B40">
      <w:r w:rsidRPr="006D7381">
        <w:t>Figur 7</w:t>
      </w:r>
      <w:r w:rsidR="00E719C1" w:rsidRPr="006D7381">
        <w:t xml:space="preserve">. </w:t>
      </w:r>
      <w:r w:rsidR="00E719C1">
        <w:t>Tejpsensorerna monteras enlig figur.</w:t>
      </w:r>
    </w:p>
    <w:p w:rsidR="001202AB" w:rsidRPr="001202AB" w:rsidRDefault="001202AB" w:rsidP="004B7D25">
      <w:pPr>
        <w:pStyle w:val="Rubrik3"/>
      </w:pPr>
      <w:bookmarkStart w:id="37" w:name="_Toc433294507"/>
      <w:bookmarkStart w:id="38" w:name="_Toc437958275"/>
      <w:r w:rsidRPr="009322EB">
        <w:t>Avståndsensor</w:t>
      </w:r>
      <w:r>
        <w:t xml:space="preserve"> </w:t>
      </w:r>
      <w:r w:rsidRPr="009322EB">
        <w:t xml:space="preserve">- SRF04 </w:t>
      </w:r>
      <w:proofErr w:type="spellStart"/>
      <w:r w:rsidRPr="009322EB">
        <w:t>Ultrasonic</w:t>
      </w:r>
      <w:proofErr w:type="spellEnd"/>
      <w:r w:rsidRPr="009322EB">
        <w:t xml:space="preserve"> Range </w:t>
      </w:r>
      <w:proofErr w:type="spellStart"/>
      <w:r w:rsidRPr="009322EB">
        <w:t>Finder</w:t>
      </w:r>
      <w:bookmarkEnd w:id="37"/>
      <w:bookmarkEnd w:id="38"/>
      <w:proofErr w:type="spellEnd"/>
    </w:p>
    <w:p w:rsidR="001202AB" w:rsidRDefault="001202AB" w:rsidP="001202AB">
      <w:pPr>
        <w:rPr>
          <w:color w:val="FF0000"/>
        </w:rPr>
      </w:pPr>
      <w:r>
        <w:t xml:space="preserve">Ultraljudssensorn </w:t>
      </w:r>
      <w:r w:rsidR="003F003C">
        <w:t>används</w:t>
      </w:r>
      <w:r>
        <w:t xml:space="preserve"> för att mäta avståndet</w:t>
      </w:r>
      <w:r w:rsidR="006F2F0F">
        <w:t xml:space="preserve"> mellan objekt framför</w:t>
      </w:r>
      <w:r>
        <w:t xml:space="preserve"> roboten. För att beräkna avstånd mellan sensor och robot använder vi formeln 1.</w:t>
      </w:r>
      <w:r w:rsidRPr="00B54305">
        <w:t xml:space="preserve"> För mer information om avståndsensorn, se datablad i referenser.</w:t>
      </w:r>
    </w:p>
    <w:p w:rsidR="003F003C" w:rsidRPr="003F003C" w:rsidRDefault="003F003C" w:rsidP="001202AB">
      <w:pPr>
        <w:rPr>
          <w:color w:val="FF0000"/>
        </w:rPr>
      </w:pPr>
    </w:p>
    <w:p w:rsidR="003F003C" w:rsidRPr="003F003C" w:rsidRDefault="003F003C" w:rsidP="003F003C">
      <w:pPr>
        <w:jc w:val="center"/>
      </w:pPr>
      <m:oMathPara>
        <m:oMath>
          <m:r>
            <w:rPr>
              <w:rFonts w:ascii="Cambria Math" w:hAnsi="Cambria Math"/>
            </w:rPr>
            <m:t>S=</m:t>
          </m:r>
          <m:f>
            <m:fPr>
              <m:ctrlPr>
                <w:rPr>
                  <w:rFonts w:ascii="Cambria Math" w:hAnsi="Cambria Math"/>
                  <w:i/>
                </w:rPr>
              </m:ctrlPr>
            </m:fPr>
            <m:num>
              <m:r>
                <w:rPr>
                  <w:rFonts w:ascii="Cambria Math" w:hAnsi="Cambria Math"/>
                </w:rPr>
                <m:t>microsekunder</m:t>
              </m:r>
            </m:num>
            <m:den>
              <m:r>
                <w:rPr>
                  <w:rFonts w:ascii="Cambria Math" w:hAnsi="Cambria Math"/>
                </w:rPr>
                <m:t>58</m:t>
              </m:r>
            </m:den>
          </m:f>
        </m:oMath>
      </m:oMathPara>
    </w:p>
    <w:p w:rsidR="003F003C" w:rsidRPr="003F003C" w:rsidRDefault="003F003C" w:rsidP="003F003C">
      <w:pPr>
        <w:jc w:val="center"/>
      </w:pPr>
    </w:p>
    <w:p w:rsidR="003F003C" w:rsidRPr="003F003C" w:rsidRDefault="003F003C" w:rsidP="003F003C">
      <w:pPr>
        <w:rPr>
          <w:i/>
        </w:rPr>
      </w:pPr>
      <w:r w:rsidRPr="003F003C">
        <w:rPr>
          <w:i/>
        </w:rPr>
        <w:t>Formel 1. Formeln beräknar sträckan mellan sensor och robot. S är sträckan(</w:t>
      </w:r>
      <w:r w:rsidR="004526FE">
        <w:rPr>
          <w:i/>
        </w:rPr>
        <w:t>cm). Talet 58 är taget från databladet och används för att få fram ett tal i cm.</w:t>
      </w:r>
    </w:p>
    <w:p w:rsidR="003F003C" w:rsidRDefault="003F003C" w:rsidP="003F003C"/>
    <w:p w:rsidR="003F003C" w:rsidRPr="006D7381" w:rsidRDefault="003F003C" w:rsidP="003F003C">
      <w:r>
        <w:t>Sensor skickar</w:t>
      </w:r>
      <w:r w:rsidRPr="002E6DA0">
        <w:t xml:space="preserve"> ut en pu</w:t>
      </w:r>
      <w:r>
        <w:t>ls som färdas sträckan 2S efter</w:t>
      </w:r>
      <w:r w:rsidRPr="002E6DA0">
        <w:t>som pulsen studsar tillbaka när den träffar ett objekt. När pulsen kommer tillbaka</w:t>
      </w:r>
      <w:r>
        <w:t>,</w:t>
      </w:r>
      <w:r w:rsidRPr="002E6DA0">
        <w:t xml:space="preserve"> k</w:t>
      </w:r>
      <w:r>
        <w:t xml:space="preserve">ommer tiden det tog för pulsen </w:t>
      </w:r>
      <w:r w:rsidRPr="002E6DA0">
        <w:t>att fä</w:t>
      </w:r>
      <w:r>
        <w:t>rdas fram och tillbaka beräknas,</w:t>
      </w:r>
      <w:r w:rsidRPr="002E6DA0">
        <w:t xml:space="preserve"> se </w:t>
      </w:r>
      <w:r w:rsidRPr="006D7381">
        <w:t xml:space="preserve">Figur </w:t>
      </w:r>
      <w:r w:rsidR="006D7381" w:rsidRPr="006D7381">
        <w:t>8</w:t>
      </w:r>
      <w:r w:rsidRPr="006D7381">
        <w:t>.</w:t>
      </w:r>
    </w:p>
    <w:p w:rsidR="003F003C" w:rsidRPr="006D7381" w:rsidRDefault="003F003C" w:rsidP="003F003C"/>
    <w:p w:rsidR="003F003C" w:rsidRDefault="003F003C" w:rsidP="003F003C">
      <w:r w:rsidRPr="00435759">
        <w:rPr>
          <w:i/>
          <w:noProof/>
          <w:lang w:eastAsia="sv-SE"/>
        </w:rPr>
        <w:drawing>
          <wp:inline distT="0" distB="0" distL="0" distR="0" wp14:anchorId="6352E298" wp14:editId="7DCBDA86">
            <wp:extent cx="3209925" cy="2009775"/>
            <wp:effectExtent l="0" t="0" r="9525" b="9525"/>
            <wp:docPr id="6"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209925" cy="2009775"/>
                    </a:xfrm>
                    <a:prstGeom prst="rect">
                      <a:avLst/>
                    </a:prstGeom>
                    <a:noFill/>
                    <a:ln>
                      <a:noFill/>
                    </a:ln>
                  </pic:spPr>
                </pic:pic>
              </a:graphicData>
            </a:graphic>
          </wp:inline>
        </w:drawing>
      </w:r>
    </w:p>
    <w:p w:rsidR="003F003C" w:rsidRPr="006D7381" w:rsidRDefault="006D7381" w:rsidP="003F003C">
      <w:pPr>
        <w:rPr>
          <w:i/>
        </w:rPr>
      </w:pPr>
      <w:r w:rsidRPr="006D7381">
        <w:rPr>
          <w:i/>
        </w:rPr>
        <w:t>Figur 8</w:t>
      </w:r>
      <w:r w:rsidR="003F003C" w:rsidRPr="006D7381">
        <w:rPr>
          <w:i/>
        </w:rPr>
        <w:t>. Bilden visar hur sensorn fungerar</w:t>
      </w:r>
    </w:p>
    <w:p w:rsidR="003F003C" w:rsidRPr="002B5A7F" w:rsidRDefault="003F003C" w:rsidP="004B7D25">
      <w:pPr>
        <w:pStyle w:val="Rubrik3"/>
      </w:pPr>
      <w:bookmarkStart w:id="39" w:name="_Toc433294508"/>
      <w:bookmarkStart w:id="40" w:name="_Toc437958276"/>
      <w:r w:rsidRPr="006D7381">
        <w:t xml:space="preserve">IR-sensor </w:t>
      </w:r>
      <w:r w:rsidRPr="002B5A7F">
        <w:t>– IRM-8601S</w:t>
      </w:r>
      <w:bookmarkEnd w:id="39"/>
      <w:bookmarkEnd w:id="40"/>
    </w:p>
    <w:p w:rsidR="003F003C" w:rsidRPr="002B5A7F" w:rsidRDefault="003F003C" w:rsidP="003F003C">
      <w:pPr>
        <w:rPr>
          <w:color w:val="000000"/>
          <w:szCs w:val="22"/>
        </w:rPr>
      </w:pPr>
      <w:r w:rsidRPr="002B5A7F">
        <w:rPr>
          <w:color w:val="000000"/>
          <w:szCs w:val="22"/>
        </w:rPr>
        <w:t>IR-sensorn sitter på robotens främre del där den har som uppgift att upptäcka andra kamprobotar. Sensorn detekterar IR-ljusvågor som andra robotar sänder ut från sina IR-sändare</w:t>
      </w:r>
      <w:r w:rsidR="002F001C" w:rsidRPr="002B5A7F">
        <w:rPr>
          <w:color w:val="000000"/>
          <w:szCs w:val="22"/>
        </w:rPr>
        <w:t xml:space="preserve"> eller som också kallas</w:t>
      </w:r>
      <w:r w:rsidR="006164BC" w:rsidRPr="002B5A7F">
        <w:rPr>
          <w:color w:val="000000"/>
          <w:szCs w:val="22"/>
        </w:rPr>
        <w:t xml:space="preserve"> ”IR-fyr”</w:t>
      </w:r>
      <w:r w:rsidRPr="002B5A7F">
        <w:rPr>
          <w:color w:val="000000"/>
          <w:szCs w:val="22"/>
        </w:rPr>
        <w:t xml:space="preserve"> och på så sätt identifieras motståndaren framför.</w:t>
      </w:r>
      <w:r w:rsidRPr="002B5A7F">
        <w:rPr>
          <w:szCs w:val="22"/>
        </w:rPr>
        <w:t xml:space="preserve"> </w:t>
      </w:r>
      <w:r w:rsidRPr="002B5A7F">
        <w:t>För mer information om IR-sensorn, se datablad i referenser.</w:t>
      </w:r>
    </w:p>
    <w:p w:rsidR="003F003C" w:rsidRDefault="003F003C" w:rsidP="003F003C">
      <w:pPr>
        <w:rPr>
          <w:color w:val="000000"/>
          <w:szCs w:val="22"/>
        </w:rPr>
      </w:pPr>
    </w:p>
    <w:p w:rsidR="00223EDE" w:rsidRDefault="00223EDE" w:rsidP="003F003C">
      <w:pPr>
        <w:rPr>
          <w:color w:val="000000"/>
          <w:szCs w:val="22"/>
        </w:rPr>
      </w:pPr>
    </w:p>
    <w:p w:rsidR="00223EDE" w:rsidRPr="002B5A7F" w:rsidRDefault="00223EDE" w:rsidP="003F003C">
      <w:pPr>
        <w:rPr>
          <w:color w:val="000000"/>
          <w:szCs w:val="22"/>
        </w:rPr>
      </w:pPr>
    </w:p>
    <w:p w:rsidR="003F003C" w:rsidRPr="002B5A7F" w:rsidRDefault="003F003C" w:rsidP="003F003C">
      <w:pPr>
        <w:rPr>
          <w:color w:val="000000"/>
          <w:szCs w:val="22"/>
        </w:rPr>
      </w:pPr>
      <w:r w:rsidRPr="002B5A7F">
        <w:rPr>
          <w:color w:val="000000"/>
          <w:szCs w:val="22"/>
        </w:rPr>
        <w:lastRenderedPageBreak/>
        <w:t>IR-sensormodulen har dessa f</w:t>
      </w:r>
      <w:r w:rsidR="00740A95" w:rsidRPr="002B5A7F">
        <w:rPr>
          <w:color w:val="000000"/>
          <w:szCs w:val="22"/>
        </w:rPr>
        <w:t>öljande tre</w:t>
      </w:r>
      <w:r w:rsidRPr="002B5A7F">
        <w:rPr>
          <w:color w:val="000000"/>
          <w:szCs w:val="22"/>
        </w:rPr>
        <w:t xml:space="preserve"> pinnar:</w:t>
      </w:r>
    </w:p>
    <w:p w:rsidR="003F003C" w:rsidRPr="005B74FC" w:rsidRDefault="003F003C" w:rsidP="003F003C">
      <w:pPr>
        <w:rPr>
          <w:color w:val="000000"/>
          <w:szCs w:val="22"/>
          <w:shd w:val="clear" w:color="auto" w:fill="F6F7F8"/>
        </w:rPr>
      </w:pPr>
    </w:p>
    <w:p w:rsidR="003F003C" w:rsidRPr="002B5A7F" w:rsidRDefault="003F003C" w:rsidP="003F003C">
      <w:pPr>
        <w:numPr>
          <w:ilvl w:val="0"/>
          <w:numId w:val="6"/>
        </w:numPr>
        <w:rPr>
          <w:color w:val="000000"/>
          <w:szCs w:val="22"/>
        </w:rPr>
      </w:pPr>
      <w:r w:rsidRPr="002B5A7F">
        <w:rPr>
          <w:color w:val="000000"/>
          <w:szCs w:val="22"/>
        </w:rPr>
        <w:t xml:space="preserve">VCC: </w:t>
      </w:r>
      <w:r w:rsidRPr="002B5A7F">
        <w:rPr>
          <w:color w:val="000000"/>
          <w:szCs w:val="22"/>
        </w:rPr>
        <w:tab/>
      </w:r>
      <w:r w:rsidRPr="002B5A7F">
        <w:rPr>
          <w:color w:val="000000"/>
          <w:szCs w:val="22"/>
        </w:rPr>
        <w:tab/>
        <w:t>kopplas till 5V matningsspänning</w:t>
      </w:r>
    </w:p>
    <w:p w:rsidR="003F003C" w:rsidRPr="002B5A7F" w:rsidRDefault="003F003C" w:rsidP="003F003C">
      <w:pPr>
        <w:numPr>
          <w:ilvl w:val="0"/>
          <w:numId w:val="6"/>
        </w:numPr>
        <w:rPr>
          <w:color w:val="000000"/>
          <w:szCs w:val="22"/>
        </w:rPr>
      </w:pPr>
      <w:r w:rsidRPr="002B5A7F">
        <w:rPr>
          <w:color w:val="000000"/>
          <w:szCs w:val="22"/>
        </w:rPr>
        <w:t xml:space="preserve">GND: </w:t>
      </w:r>
      <w:r w:rsidRPr="002B5A7F">
        <w:rPr>
          <w:color w:val="000000"/>
          <w:szCs w:val="22"/>
        </w:rPr>
        <w:tab/>
        <w:t>kopplas till jord</w:t>
      </w:r>
    </w:p>
    <w:p w:rsidR="003F003C" w:rsidRPr="002B5A7F" w:rsidRDefault="003F003C" w:rsidP="003F003C">
      <w:pPr>
        <w:numPr>
          <w:ilvl w:val="0"/>
          <w:numId w:val="6"/>
        </w:numPr>
        <w:rPr>
          <w:i/>
          <w:color w:val="000000"/>
          <w:szCs w:val="22"/>
        </w:rPr>
      </w:pPr>
      <w:r w:rsidRPr="002B5A7F">
        <w:rPr>
          <w:color w:val="000000"/>
          <w:szCs w:val="22"/>
        </w:rPr>
        <w:t xml:space="preserve">OUT: </w:t>
      </w:r>
      <w:r w:rsidRPr="002B5A7F">
        <w:rPr>
          <w:color w:val="000000"/>
          <w:szCs w:val="22"/>
        </w:rPr>
        <w:tab/>
      </w:r>
      <w:r w:rsidRPr="002B5A7F">
        <w:rPr>
          <w:color w:val="000000"/>
          <w:szCs w:val="22"/>
        </w:rPr>
        <w:tab/>
        <w:t>modulens digitala utsignal</w:t>
      </w:r>
    </w:p>
    <w:p w:rsidR="003F003C" w:rsidRDefault="003F003C" w:rsidP="003F003C">
      <w:pPr>
        <w:rPr>
          <w:color w:val="000000"/>
          <w:szCs w:val="22"/>
          <w:shd w:val="clear" w:color="auto" w:fill="F6F7F8"/>
        </w:rPr>
      </w:pPr>
    </w:p>
    <w:p w:rsidR="003F003C" w:rsidRDefault="003F003C" w:rsidP="00CC6E41">
      <w:r>
        <w:t>IR-sensor tar in digitala vågor som sänds från en IR-sändare. IR-sensorn är programmerad så att den kan avläsa en startpunkt och avgöra om det är en lång eller kort våg samt om det är en fiende framför.</w:t>
      </w:r>
      <w:r w:rsidR="00CC6E41">
        <w:t xml:space="preserve"> För att tolka vår egen signatur som ”vänlig” så måste IR-sensorn känna igen IR-signaturen som vår egen IR-sändare skickar. Detta görs genom att spara vår förvalda signatur i en variabel och fiender detekteras genom att jämföra vår signatur med den signatur som upptäcks.</w:t>
      </w:r>
    </w:p>
    <w:p w:rsidR="00B54305" w:rsidRDefault="00B54305" w:rsidP="00CC6E41"/>
    <w:p w:rsidR="00B54305" w:rsidRDefault="00B54305" w:rsidP="00CC6E41">
      <w:r>
        <w:t>En signatur</w:t>
      </w:r>
      <w:r w:rsidR="00290CFF">
        <w:t xml:space="preserve"> innehåller tre bitar där varje bit bestäms genom detektion av en lång hög aktiv signal på 1.2ms eller kort aktiv signal på 0.6ms.</w:t>
      </w:r>
    </w:p>
    <w:p w:rsidR="00290CFF" w:rsidRDefault="00290CFF" w:rsidP="00CC6E41"/>
    <w:p w:rsidR="00290CFF" w:rsidRDefault="00290CFF" w:rsidP="00CC6E41">
      <w:r>
        <w:t>IR-sensorn inte kan ta emot kontinuerliga ljuspulståg för att avkodas direkt, så varierar insignaler mellan av och på med en viss period.</w:t>
      </w:r>
      <w:r w:rsidR="004E1896">
        <w:t xml:space="preserve"> Eftersom att sensorn tar upp signaler från alla olika håll så har den avskärmats i form av en strut och på så vis tar den enbart upp signaler i en kon framför sig.</w:t>
      </w:r>
    </w:p>
    <w:p w:rsidR="00CC6E41" w:rsidRPr="00F359DB" w:rsidRDefault="00CC6E41" w:rsidP="004B7D25">
      <w:pPr>
        <w:pStyle w:val="Rubrik3"/>
      </w:pPr>
      <w:bookmarkStart w:id="41" w:name="_Toc433294509"/>
      <w:bookmarkStart w:id="42" w:name="_Toc437958277"/>
      <w:r w:rsidRPr="00F359DB">
        <w:t xml:space="preserve">GYRO – MLX90609 </w:t>
      </w:r>
      <w:proofErr w:type="spellStart"/>
      <w:r w:rsidRPr="00F359DB">
        <w:t>Angular</w:t>
      </w:r>
      <w:proofErr w:type="spellEnd"/>
      <w:r w:rsidRPr="00F359DB">
        <w:t xml:space="preserve"> Rate Sensor</w:t>
      </w:r>
      <w:bookmarkEnd w:id="41"/>
      <w:bookmarkEnd w:id="42"/>
    </w:p>
    <w:p w:rsidR="00CC6E41" w:rsidRDefault="00CC6E41" w:rsidP="00CC6E41">
      <w:r w:rsidRPr="001A4A15">
        <w:t xml:space="preserve">Gyrot används för att beräkna </w:t>
      </w:r>
      <w:r>
        <w:t>om roboten</w:t>
      </w:r>
      <w:r w:rsidRPr="001A4A15">
        <w:t xml:space="preserve"> rotera</w:t>
      </w:r>
      <w:r>
        <w:t xml:space="preserve">t tillräckligt för att nå sin uttänkta </w:t>
      </w:r>
      <w:r w:rsidRPr="001A4A15">
        <w:t>rotation. Gyrot kan som maximalt mäta</w:t>
      </w:r>
      <w:r w:rsidR="00816976">
        <w:t xml:space="preserve"> upp till</w:t>
      </w:r>
      <w:r w:rsidRPr="001A4A15">
        <w:t xml:space="preserve"> 300 graders </w:t>
      </w:r>
      <w:r>
        <w:t>rotation per sekund, där 0.5V</w:t>
      </w:r>
      <w:r w:rsidRPr="001A4A15">
        <w:t xml:space="preserve"> betyder 300 grader per sekund motsols och 4.5v betyder 300</w:t>
      </w:r>
      <w:r>
        <w:t xml:space="preserve"> grader per sekund medsols. 2.5V</w:t>
      </w:r>
      <w:r w:rsidRPr="001A4A15">
        <w:t xml:space="preserve"> betyder att</w:t>
      </w:r>
      <w:r>
        <w:t xml:space="preserve"> det inte är någon rotation. Med hjälp av</w:t>
      </w:r>
      <w:r w:rsidRPr="001A4A15">
        <w:t xml:space="preserve"> de intervallen, 0.5 – 2.5 och 2.5 – 4.5 beräknas robotens nuvarande rotationshastighet.</w:t>
      </w:r>
      <w:r>
        <w:t xml:space="preserve"> </w:t>
      </w:r>
      <w:r w:rsidRPr="00290CFF">
        <w:t>För mer information om gyrot, se datablad i referenser.</w:t>
      </w:r>
    </w:p>
    <w:p w:rsidR="00816976" w:rsidRPr="00B91D92" w:rsidRDefault="00816976" w:rsidP="00B91D92">
      <w:pPr>
        <w:pStyle w:val="Rubrik3"/>
        <w:rPr>
          <w:sz w:val="26"/>
          <w:szCs w:val="26"/>
        </w:rPr>
      </w:pPr>
      <w:bookmarkStart w:id="43" w:name="_Toc433294510"/>
      <w:bookmarkStart w:id="44" w:name="_Toc437958278"/>
      <w:r w:rsidRPr="00B91D92">
        <w:rPr>
          <w:sz w:val="26"/>
          <w:szCs w:val="26"/>
        </w:rPr>
        <w:t>Lasersensor</w:t>
      </w:r>
      <w:bookmarkEnd w:id="43"/>
      <w:bookmarkEnd w:id="44"/>
    </w:p>
    <w:p w:rsidR="00816976" w:rsidRPr="00816976" w:rsidRDefault="00816976" w:rsidP="00816976">
      <w:pPr>
        <w:rPr>
          <w:color w:val="FF0000"/>
        </w:rPr>
      </w:pPr>
      <w:r>
        <w:rPr>
          <w:sz w:val="24"/>
          <w:szCs w:val="24"/>
        </w:rPr>
        <w:t>Lasersensormodulen kommer att vara monterad längst bak i mitten av roboten, och dess syfte är att detektera träff av en laser från en annan kamprobot.</w:t>
      </w:r>
      <w:r w:rsidRPr="00317BE7">
        <w:rPr>
          <w:sz w:val="24"/>
          <w:szCs w:val="24"/>
        </w:rPr>
        <w:t xml:space="preserve"> När den blir träffad så</w:t>
      </w:r>
      <w:r w:rsidR="00317BE7">
        <w:rPr>
          <w:sz w:val="24"/>
          <w:szCs w:val="24"/>
        </w:rPr>
        <w:t xml:space="preserve"> ska den iaktta en funktion som påvisar en träff</w:t>
      </w:r>
      <w:r w:rsidRPr="00317BE7">
        <w:rPr>
          <w:sz w:val="24"/>
          <w:szCs w:val="24"/>
        </w:rPr>
        <w:t xml:space="preserve">. </w:t>
      </w:r>
      <w:r w:rsidRPr="00317BE7">
        <w:t>För mer information om lasersensorn, se datablad i referenser.</w:t>
      </w:r>
    </w:p>
    <w:p w:rsidR="00816976" w:rsidRDefault="00816976" w:rsidP="00502B40">
      <w:pPr>
        <w:rPr>
          <w:szCs w:val="22"/>
          <w:shd w:val="clear" w:color="auto" w:fill="F6F7F8"/>
        </w:rPr>
      </w:pPr>
    </w:p>
    <w:p w:rsidR="00816976" w:rsidRDefault="00816976" w:rsidP="00816976">
      <w:r>
        <w:rPr>
          <w:sz w:val="24"/>
          <w:szCs w:val="24"/>
        </w:rPr>
        <w:t>Lasersensormodulen har följande pinnar:</w:t>
      </w:r>
    </w:p>
    <w:p w:rsidR="00816976" w:rsidRDefault="00816976" w:rsidP="00816976">
      <w:pPr>
        <w:widowControl w:val="0"/>
        <w:numPr>
          <w:ilvl w:val="0"/>
          <w:numId w:val="7"/>
        </w:numPr>
      </w:pPr>
      <w:r>
        <w:rPr>
          <w:sz w:val="24"/>
          <w:szCs w:val="24"/>
        </w:rPr>
        <w:t>VCC:</w:t>
      </w:r>
      <w:r>
        <w:rPr>
          <w:sz w:val="24"/>
          <w:szCs w:val="24"/>
        </w:rPr>
        <w:tab/>
      </w:r>
      <w:r>
        <w:rPr>
          <w:sz w:val="24"/>
          <w:szCs w:val="24"/>
        </w:rPr>
        <w:tab/>
        <w:t>kopplas till 5V</w:t>
      </w:r>
    </w:p>
    <w:p w:rsidR="00816976" w:rsidRDefault="00816976" w:rsidP="00816976">
      <w:pPr>
        <w:widowControl w:val="0"/>
        <w:numPr>
          <w:ilvl w:val="0"/>
          <w:numId w:val="7"/>
        </w:numPr>
      </w:pPr>
      <w:r>
        <w:rPr>
          <w:sz w:val="24"/>
          <w:szCs w:val="24"/>
        </w:rPr>
        <w:t>3x GND:</w:t>
      </w:r>
      <w:r>
        <w:rPr>
          <w:sz w:val="24"/>
          <w:szCs w:val="24"/>
        </w:rPr>
        <w:tab/>
        <w:t>minst 2st bör kopplas till jord</w:t>
      </w:r>
    </w:p>
    <w:p w:rsidR="00816976" w:rsidRDefault="00816976" w:rsidP="00816976">
      <w:pPr>
        <w:widowControl w:val="0"/>
        <w:numPr>
          <w:ilvl w:val="0"/>
          <w:numId w:val="7"/>
        </w:numPr>
      </w:pPr>
      <w:r>
        <w:rPr>
          <w:sz w:val="24"/>
          <w:szCs w:val="24"/>
        </w:rPr>
        <w:t>LASER:</w:t>
      </w:r>
      <w:r>
        <w:rPr>
          <w:sz w:val="24"/>
          <w:szCs w:val="24"/>
        </w:rPr>
        <w:tab/>
        <w:t>utgång som ger logisk 1:a vid detektering av laser</w:t>
      </w:r>
    </w:p>
    <w:p w:rsidR="00816976" w:rsidRDefault="00816976" w:rsidP="00816976">
      <w:pPr>
        <w:widowControl w:val="0"/>
        <w:numPr>
          <w:ilvl w:val="0"/>
          <w:numId w:val="7"/>
        </w:numPr>
      </w:pPr>
      <w:r>
        <w:rPr>
          <w:sz w:val="24"/>
          <w:szCs w:val="24"/>
        </w:rPr>
        <w:t>AKTIVERA:</w:t>
      </w:r>
      <w:r>
        <w:rPr>
          <w:sz w:val="24"/>
          <w:szCs w:val="24"/>
        </w:rPr>
        <w:tab/>
        <w:t>negativ flank aktiverar laserdetektorn</w:t>
      </w:r>
    </w:p>
    <w:p w:rsidR="00816976" w:rsidRDefault="00816976" w:rsidP="00816976"/>
    <w:p w:rsidR="00816976" w:rsidRDefault="00816976" w:rsidP="00816976">
      <w:pPr>
        <w:rPr>
          <w:sz w:val="24"/>
          <w:szCs w:val="24"/>
        </w:rPr>
      </w:pPr>
      <w:r>
        <w:rPr>
          <w:sz w:val="24"/>
          <w:szCs w:val="24"/>
        </w:rPr>
        <w:t>Efter spänningstillslag samt efter varje detekte</w:t>
      </w:r>
      <w:r w:rsidR="00B91D92">
        <w:rPr>
          <w:sz w:val="24"/>
          <w:szCs w:val="24"/>
        </w:rPr>
        <w:t>ring av laser så ges</w:t>
      </w:r>
      <w:r>
        <w:rPr>
          <w:sz w:val="24"/>
          <w:szCs w:val="24"/>
        </w:rPr>
        <w:t xml:space="preserve"> signalen </w:t>
      </w:r>
      <w:r>
        <w:rPr>
          <w:i/>
          <w:iCs/>
          <w:sz w:val="24"/>
          <w:szCs w:val="24"/>
        </w:rPr>
        <w:t xml:space="preserve">AKTIVERA </w:t>
      </w:r>
      <w:r>
        <w:rPr>
          <w:sz w:val="24"/>
          <w:szCs w:val="24"/>
        </w:rPr>
        <w:t>en fallande flank för att återaktivera detekteringen. Förutom att detektera laser kan modulen även användas som en IR-fyr, men det kommer inte att användas i det här fallet.</w:t>
      </w:r>
    </w:p>
    <w:p w:rsidR="00B91D92" w:rsidRPr="001A4A15" w:rsidRDefault="00B91D92" w:rsidP="00B91D92">
      <w:pPr>
        <w:pStyle w:val="Rubrik2"/>
      </w:pPr>
      <w:bookmarkStart w:id="45" w:name="_Toc433294511"/>
      <w:bookmarkStart w:id="46" w:name="_Toc437958279"/>
      <w:r>
        <w:t xml:space="preserve">ADC – Analog to Digital </w:t>
      </w:r>
      <w:proofErr w:type="spellStart"/>
      <w:r>
        <w:t>Conversion</w:t>
      </w:r>
      <w:bookmarkEnd w:id="45"/>
      <w:bookmarkEnd w:id="46"/>
      <w:proofErr w:type="spellEnd"/>
    </w:p>
    <w:p w:rsidR="00B91D92" w:rsidRDefault="00B91D92" w:rsidP="00B91D92">
      <w:pPr>
        <w:pStyle w:val="Standard"/>
        <w:rPr>
          <w:rFonts w:ascii="Times New Roman" w:hAnsi="Times New Roman" w:cs="Times New Roman"/>
          <w:lang w:val="sv-SE"/>
        </w:rPr>
      </w:pPr>
      <w:r w:rsidRPr="007D7A49">
        <w:rPr>
          <w:rFonts w:ascii="Times New Roman" w:hAnsi="Times New Roman" w:cs="Times New Roman"/>
          <w:lang w:val="sv-SE"/>
        </w:rPr>
        <w:t xml:space="preserve">För att ta reda på det digitala värdet av en analog signal så jämför man två intervall. Det ena </w:t>
      </w:r>
      <w:r>
        <w:rPr>
          <w:rFonts w:ascii="Times New Roman" w:hAnsi="Times New Roman" w:cs="Times New Roman"/>
          <w:lang w:val="sv-SE"/>
        </w:rPr>
        <w:t>intervallet är 0V – 5V</w:t>
      </w:r>
      <w:r w:rsidRPr="007D7A49">
        <w:rPr>
          <w:rFonts w:ascii="Times New Roman" w:hAnsi="Times New Roman" w:cs="Times New Roman"/>
          <w:lang w:val="sv-SE"/>
        </w:rPr>
        <w:t>, det analoga intervallet och det andra är 0 – 255 eller 0- 1023 (beroende på om man använder 8 eller 10 bitar). 0</w:t>
      </w:r>
      <w:r>
        <w:rPr>
          <w:rFonts w:ascii="Times New Roman" w:hAnsi="Times New Roman" w:cs="Times New Roman"/>
          <w:lang w:val="sv-SE"/>
        </w:rPr>
        <w:t>V</w:t>
      </w:r>
      <w:r w:rsidRPr="007D7A49">
        <w:rPr>
          <w:rFonts w:ascii="Times New Roman" w:hAnsi="Times New Roman" w:cs="Times New Roman"/>
          <w:lang w:val="sv-SE"/>
        </w:rPr>
        <w:t xml:space="preserve"> motsvarar 0 i det digitala intervallet och 5V motsvarar 255 eller 1023 i det digitala intervallet.</w:t>
      </w:r>
    </w:p>
    <w:p w:rsidR="00B91D92" w:rsidRDefault="00B91D92" w:rsidP="00B91D92">
      <w:pPr>
        <w:pStyle w:val="Standard"/>
        <w:rPr>
          <w:rFonts w:ascii="Times New Roman" w:hAnsi="Times New Roman" w:cs="Times New Roman"/>
          <w:lang w:val="sv-SE"/>
        </w:rPr>
      </w:pPr>
    </w:p>
    <w:p w:rsidR="00834435" w:rsidRDefault="00834435">
      <w:pPr>
        <w:suppressAutoHyphens w:val="0"/>
        <w:spacing w:after="160" w:line="259" w:lineRule="auto"/>
        <w:rPr>
          <w:rFonts w:ascii="Arial" w:eastAsiaTheme="majorEastAsia" w:hAnsi="Arial" w:cstheme="majorBidi"/>
          <w:b/>
          <w:sz w:val="36"/>
          <w:szCs w:val="32"/>
        </w:rPr>
      </w:pPr>
      <w:bookmarkStart w:id="47" w:name="_Toc433294512"/>
      <w:r>
        <w:br w:type="page"/>
      </w:r>
    </w:p>
    <w:p w:rsidR="00B91D92" w:rsidRDefault="00B91D92" w:rsidP="00435BBE">
      <w:pPr>
        <w:pStyle w:val="Rubrik1"/>
      </w:pPr>
      <w:bookmarkStart w:id="48" w:name="_Toc437958280"/>
      <w:r>
        <w:lastRenderedPageBreak/>
        <w:t>Målsökningsenhet</w:t>
      </w:r>
      <w:bookmarkEnd w:id="47"/>
      <w:bookmarkEnd w:id="48"/>
    </w:p>
    <w:p w:rsidR="00435BBE" w:rsidRPr="00435BBE" w:rsidRDefault="00435BBE" w:rsidP="00435BBE"/>
    <w:p w:rsidR="00B91D92" w:rsidRDefault="00B91D92" w:rsidP="00B91D92">
      <w:pPr>
        <w:pStyle w:val="Ingetavstnd"/>
      </w:pPr>
      <w:r>
        <w:t xml:space="preserve">Målsökningsenheten kan ses som ”hjärnan” i roboten där huvudprogrammet existerar. Algoritmen för AI samt funktioner för att skicka ut data till andra enheter är inprogrammerad här. I figur </w:t>
      </w:r>
      <w:r w:rsidR="006D7381">
        <w:t>9</w:t>
      </w:r>
      <w:r>
        <w:t xml:space="preserve"> beskrivs i stora drag dataflödet. Data skickas med UART till styrenhet</w:t>
      </w:r>
      <w:r w:rsidR="00730589">
        <w:t>en</w:t>
      </w:r>
      <w:r w:rsidR="006D7381">
        <w:t>.</w:t>
      </w:r>
    </w:p>
    <w:p w:rsidR="00435BBE" w:rsidRDefault="00435BBE" w:rsidP="00B91D92">
      <w:pPr>
        <w:pStyle w:val="Ingetavstnd"/>
      </w:pPr>
    </w:p>
    <w:p w:rsidR="00435BBE" w:rsidRPr="007A5669" w:rsidRDefault="00771F25" w:rsidP="00B91D92">
      <w:pPr>
        <w:pStyle w:val="Ingetavstnd"/>
        <w:rPr>
          <w:b/>
        </w:rPr>
      </w:pPr>
      <w:r>
        <w:rPr>
          <w:noProof/>
          <w:lang w:eastAsia="sv-SE"/>
        </w:rPr>
        <w:drawing>
          <wp:inline distT="0" distB="0" distL="0" distR="0">
            <wp:extent cx="5725160" cy="2289810"/>
            <wp:effectExtent l="0" t="0" r="8890" b="0"/>
            <wp:docPr id="32" name="Picture 32" descr="C:\Users\hantc350\Desktop\TSEA29 bilder uppdaterad\Målsökningöversik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hantc350\Desktop\TSEA29 bilder uppdaterad\Målsökningöversikt.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25160" cy="2289810"/>
                    </a:xfrm>
                    <a:prstGeom prst="rect">
                      <a:avLst/>
                    </a:prstGeom>
                    <a:noFill/>
                    <a:ln>
                      <a:noFill/>
                    </a:ln>
                  </pic:spPr>
                </pic:pic>
              </a:graphicData>
            </a:graphic>
          </wp:inline>
        </w:drawing>
      </w:r>
    </w:p>
    <w:p w:rsidR="00435BBE" w:rsidRPr="00435BBE" w:rsidRDefault="006D7381" w:rsidP="00771F25">
      <w:pPr>
        <w:pStyle w:val="Figurtext"/>
        <w:numPr>
          <w:ilvl w:val="0"/>
          <w:numId w:val="0"/>
        </w:numPr>
        <w:rPr>
          <w:rFonts w:ascii="Times New Roman" w:hAnsi="Times New Roman" w:cs="Times New Roman"/>
          <w:sz w:val="22"/>
          <w:szCs w:val="22"/>
        </w:rPr>
      </w:pPr>
      <w:r>
        <w:rPr>
          <w:rFonts w:ascii="Times New Roman" w:hAnsi="Times New Roman" w:cs="Times New Roman"/>
          <w:sz w:val="22"/>
          <w:szCs w:val="22"/>
        </w:rPr>
        <w:t>Figur 9</w:t>
      </w:r>
      <w:r w:rsidR="00435BBE" w:rsidRPr="00435BBE">
        <w:rPr>
          <w:rFonts w:ascii="Times New Roman" w:hAnsi="Times New Roman" w:cs="Times New Roman"/>
          <w:sz w:val="22"/>
          <w:szCs w:val="22"/>
        </w:rPr>
        <w:t>.</w:t>
      </w:r>
      <w:r w:rsidR="00435BBE" w:rsidRPr="00435BBE">
        <w:rPr>
          <w:rFonts w:ascii="Times New Roman" w:hAnsi="Times New Roman" w:cs="Times New Roman"/>
          <w:sz w:val="22"/>
          <w:szCs w:val="22"/>
        </w:rPr>
        <w:tab/>
        <w:t xml:space="preserve"> Blockschema över målsökningsenheten.</w:t>
      </w:r>
    </w:p>
    <w:p w:rsidR="00435BBE" w:rsidRPr="006D7381" w:rsidRDefault="00435BBE" w:rsidP="00435BBE">
      <w:r>
        <w:t xml:space="preserve">Målsökningsenheten tar emot data från sensorenheten och utifrån den gör logiska val för vilka instruktioner som vill skickas till styrenheten. Beroende på vilket läge (test-/tävlingsläge) roboten befinner sig i </w:t>
      </w:r>
      <w:r w:rsidR="00730589">
        <w:t>har den</w:t>
      </w:r>
      <w:r>
        <w:t xml:space="preserve"> ett </w:t>
      </w:r>
      <w:r w:rsidR="00730589">
        <w:t xml:space="preserve">lite </w:t>
      </w:r>
      <w:r w:rsidR="006D7381">
        <w:t>annorlunda beteende. Figur 10</w:t>
      </w:r>
      <w:r>
        <w:t xml:space="preserve"> nedan visar kopplingsschemat för målsökningsenheten</w:t>
      </w:r>
      <w:r w:rsidR="003A74AD">
        <w:t xml:space="preserve"> </w:t>
      </w:r>
      <w:r w:rsidR="003A74AD" w:rsidRPr="006D7381">
        <w:t xml:space="preserve">och </w:t>
      </w:r>
      <w:r w:rsidR="006D7381">
        <w:t>figur 11</w:t>
      </w:r>
      <w:r w:rsidR="003A74AD" w:rsidRPr="006D7381">
        <w:t xml:space="preserve"> visar ett enkelt flödesdiagram över</w:t>
      </w:r>
      <w:r w:rsidR="00F420C0" w:rsidRPr="006D7381">
        <w:t xml:space="preserve"> hur</w:t>
      </w:r>
      <w:r w:rsidR="003A74AD" w:rsidRPr="006D7381">
        <w:t xml:space="preserve"> målsökningsenheten</w:t>
      </w:r>
      <w:r w:rsidR="00C84B08" w:rsidRPr="006D7381">
        <w:t xml:space="preserve"> översiktligt</w:t>
      </w:r>
      <w:r w:rsidR="00F420C0" w:rsidRPr="006D7381">
        <w:t xml:space="preserve"> fungerar</w:t>
      </w:r>
      <w:r w:rsidRPr="006D7381">
        <w:t>.</w:t>
      </w:r>
    </w:p>
    <w:p w:rsidR="00435BBE" w:rsidRPr="007D7A49" w:rsidRDefault="00E719C1" w:rsidP="00B91D92">
      <w:pPr>
        <w:pStyle w:val="Standard"/>
        <w:rPr>
          <w:rFonts w:ascii="Times New Roman" w:hAnsi="Times New Roman" w:cs="Times New Roman"/>
          <w:lang w:val="sv-SE"/>
        </w:rPr>
      </w:pPr>
      <w:r>
        <w:rPr>
          <w:noProof/>
          <w:lang w:val="sv-SE" w:eastAsia="sv-SE"/>
        </w:rPr>
        <w:drawing>
          <wp:inline distT="0" distB="0" distL="0" distR="0">
            <wp:extent cx="5613400" cy="3315970"/>
            <wp:effectExtent l="0" t="0" r="6350" b="0"/>
            <wp:docPr id="20" name="Picture 20" descr="C:\Users\hantc350\Desktop\TSEA29 bilder uppdaterad\målsökningsenhetMedAtmega1284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antc350\Desktop\TSEA29 bilder uppdaterad\målsökningsenhetMedAtmega1284p.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613400" cy="3315970"/>
                    </a:xfrm>
                    <a:prstGeom prst="rect">
                      <a:avLst/>
                    </a:prstGeom>
                    <a:noFill/>
                    <a:ln>
                      <a:noFill/>
                    </a:ln>
                  </pic:spPr>
                </pic:pic>
              </a:graphicData>
            </a:graphic>
          </wp:inline>
        </w:drawing>
      </w:r>
    </w:p>
    <w:p w:rsidR="00435BBE" w:rsidRPr="00840BBD" w:rsidRDefault="006D7381" w:rsidP="00435BBE">
      <w:pPr>
        <w:rPr>
          <w:i/>
        </w:rPr>
      </w:pPr>
      <w:r>
        <w:rPr>
          <w:i/>
        </w:rPr>
        <w:t>Figur 10</w:t>
      </w:r>
      <w:r w:rsidR="00435BBE" w:rsidRPr="00840BBD">
        <w:rPr>
          <w:i/>
        </w:rPr>
        <w:t>. Kopplingsschema för målsökningsenheten.</w:t>
      </w:r>
    </w:p>
    <w:p w:rsidR="00816976" w:rsidRDefault="00816976" w:rsidP="00502B40">
      <w:pPr>
        <w:rPr>
          <w:szCs w:val="22"/>
          <w:shd w:val="clear" w:color="auto" w:fill="F6F7F8"/>
        </w:rPr>
      </w:pPr>
    </w:p>
    <w:p w:rsidR="003A74AD" w:rsidRDefault="003A74AD" w:rsidP="00502B40">
      <w:pPr>
        <w:rPr>
          <w:szCs w:val="22"/>
          <w:shd w:val="clear" w:color="auto" w:fill="F6F7F8"/>
        </w:rPr>
      </w:pPr>
      <w:r>
        <w:rPr>
          <w:noProof/>
          <w:lang w:eastAsia="sv-SE"/>
        </w:rPr>
        <w:lastRenderedPageBreak/>
        <w:drawing>
          <wp:inline distT="0" distB="0" distL="0" distR="0" wp14:anchorId="49D15CDB" wp14:editId="7FE40749">
            <wp:extent cx="3648710" cy="4218305"/>
            <wp:effectExtent l="0" t="0" r="889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648710" cy="4218305"/>
                    </a:xfrm>
                    <a:prstGeom prst="rect">
                      <a:avLst/>
                    </a:prstGeom>
                    <a:noFill/>
                    <a:ln>
                      <a:noFill/>
                    </a:ln>
                  </pic:spPr>
                </pic:pic>
              </a:graphicData>
            </a:graphic>
          </wp:inline>
        </w:drawing>
      </w:r>
    </w:p>
    <w:p w:rsidR="003A74AD" w:rsidRPr="003A74AD" w:rsidRDefault="006D7381" w:rsidP="00502B40">
      <w:pPr>
        <w:rPr>
          <w:i/>
          <w:szCs w:val="22"/>
          <w:shd w:val="clear" w:color="auto" w:fill="F6F7F8"/>
        </w:rPr>
      </w:pPr>
      <w:r w:rsidRPr="006D7381">
        <w:rPr>
          <w:i/>
          <w:szCs w:val="22"/>
          <w:shd w:val="clear" w:color="auto" w:fill="F6F7F8"/>
        </w:rPr>
        <w:t>Figur 11</w:t>
      </w:r>
      <w:r w:rsidR="003A74AD" w:rsidRPr="003A74AD">
        <w:rPr>
          <w:i/>
          <w:szCs w:val="22"/>
          <w:shd w:val="clear" w:color="auto" w:fill="F6F7F8"/>
        </w:rPr>
        <w:t>. Flödesdiagram över målsökningsenheten.</w:t>
      </w:r>
    </w:p>
    <w:p w:rsidR="00435BBE" w:rsidRDefault="00435BBE" w:rsidP="00435BBE">
      <w:pPr>
        <w:pStyle w:val="Rubrik2"/>
        <w:numPr>
          <w:ilvl w:val="1"/>
          <w:numId w:val="0"/>
        </w:numPr>
        <w:tabs>
          <w:tab w:val="num" w:pos="0"/>
        </w:tabs>
        <w:spacing w:before="240" w:after="120"/>
        <w:ind w:left="576" w:hanging="576"/>
      </w:pPr>
      <w:bookmarkStart w:id="49" w:name="_Toc433294513"/>
      <w:bookmarkStart w:id="50" w:name="_Toc437958281"/>
      <w:r>
        <w:t>Komponenter</w:t>
      </w:r>
      <w:bookmarkEnd w:id="49"/>
      <w:bookmarkEnd w:id="50"/>
    </w:p>
    <w:p w:rsidR="000C5BEC" w:rsidRPr="000C5BEC" w:rsidRDefault="000C5BEC" w:rsidP="000C5BEC">
      <w:r>
        <w:t>Följande komponenter relateras till målsökningsenheten:</w:t>
      </w:r>
    </w:p>
    <w:p w:rsidR="00435BBE" w:rsidRDefault="00435BBE" w:rsidP="00435BBE">
      <w:pPr>
        <w:numPr>
          <w:ilvl w:val="0"/>
          <w:numId w:val="8"/>
        </w:numPr>
      </w:pPr>
      <w:r>
        <w:t xml:space="preserve">Processor (AVR </w:t>
      </w:r>
      <w:proofErr w:type="spellStart"/>
      <w:r>
        <w:t>ATmega</w:t>
      </w:r>
      <w:proofErr w:type="spellEnd"/>
      <w:r>
        <w:t xml:space="preserve"> 1284P)</w:t>
      </w:r>
    </w:p>
    <w:p w:rsidR="00435BBE" w:rsidRDefault="00435BBE" w:rsidP="00435BBE">
      <w:pPr>
        <w:numPr>
          <w:ilvl w:val="0"/>
          <w:numId w:val="8"/>
        </w:numPr>
      </w:pPr>
      <w:r>
        <w:t>Blåtandsmodul</w:t>
      </w:r>
    </w:p>
    <w:p w:rsidR="00435BBE" w:rsidRDefault="00435BBE" w:rsidP="00435BBE">
      <w:pPr>
        <w:numPr>
          <w:ilvl w:val="0"/>
          <w:numId w:val="8"/>
        </w:numPr>
      </w:pPr>
      <w:r>
        <w:t>Aktiveringsknapp</w:t>
      </w:r>
    </w:p>
    <w:p w:rsidR="00435BBE" w:rsidRDefault="00435BBE" w:rsidP="00435BBE">
      <w:pPr>
        <w:numPr>
          <w:ilvl w:val="0"/>
          <w:numId w:val="8"/>
        </w:numPr>
      </w:pPr>
      <w:proofErr w:type="spellStart"/>
      <w:r>
        <w:t>Resetknapp</w:t>
      </w:r>
      <w:proofErr w:type="spellEnd"/>
    </w:p>
    <w:p w:rsidR="00435BBE" w:rsidRDefault="00435BBE" w:rsidP="00435BBE">
      <w:pPr>
        <w:numPr>
          <w:ilvl w:val="0"/>
          <w:numId w:val="8"/>
        </w:numPr>
      </w:pPr>
      <w:r>
        <w:t>Switch (Tävling/Test)</w:t>
      </w:r>
    </w:p>
    <w:p w:rsidR="00435BBE" w:rsidRDefault="00435BBE" w:rsidP="00435BBE">
      <w:pPr>
        <w:numPr>
          <w:ilvl w:val="0"/>
          <w:numId w:val="8"/>
        </w:numPr>
      </w:pPr>
      <w:r>
        <w:t>Kalibreringsknapp</w:t>
      </w:r>
    </w:p>
    <w:p w:rsidR="00435BBE" w:rsidRDefault="00435BBE" w:rsidP="00502B40">
      <w:pPr>
        <w:rPr>
          <w:szCs w:val="22"/>
          <w:shd w:val="clear" w:color="auto" w:fill="F6F7F8"/>
        </w:rPr>
      </w:pPr>
    </w:p>
    <w:p w:rsidR="00435BBE" w:rsidRPr="00435BBE" w:rsidRDefault="00435BBE" w:rsidP="00317BE7">
      <w:pPr>
        <w:pStyle w:val="Rubrik3"/>
      </w:pPr>
      <w:bookmarkStart w:id="51" w:name="_Toc433294514"/>
      <w:bookmarkStart w:id="52" w:name="_Toc437958282"/>
      <w:r w:rsidRPr="00F23203">
        <w:t>Aktivering</w:t>
      </w:r>
      <w:r>
        <w:t>sknapp</w:t>
      </w:r>
      <w:bookmarkEnd w:id="51"/>
      <w:bookmarkEnd w:id="52"/>
    </w:p>
    <w:p w:rsidR="00435BBE" w:rsidRDefault="00435BBE" w:rsidP="00435BBE">
      <w:r>
        <w:t xml:space="preserve">När roboten får spänning så väntar den på att aktiveringsknappen blir nedtryckt. Fram tills att detta händer så sitter programmet i en oändlig loop som inte gör någonting, precis innan </w:t>
      </w:r>
      <w:proofErr w:type="spellStart"/>
      <w:r>
        <w:t>main</w:t>
      </w:r>
      <w:proofErr w:type="spellEnd"/>
      <w:r>
        <w:t>-loopen. Denna aktiveringsknapp är kopplad till alla tre processorerna, vilket gör att alla kommer att starta sina program samtidigt.</w:t>
      </w:r>
    </w:p>
    <w:p w:rsidR="00435BBE" w:rsidRDefault="00435BBE" w:rsidP="00435BBE"/>
    <w:p w:rsidR="00435BBE" w:rsidRPr="00317BE7" w:rsidRDefault="00435BBE" w:rsidP="00435BBE">
      <w:pPr>
        <w:rPr>
          <w:lang w:val="en-US"/>
        </w:rPr>
      </w:pPr>
      <w:proofErr w:type="gramStart"/>
      <w:r w:rsidRPr="00317BE7">
        <w:rPr>
          <w:lang w:val="en-US"/>
        </w:rPr>
        <w:t>while(</w:t>
      </w:r>
      <w:proofErr w:type="spellStart"/>
      <w:proofErr w:type="gramEnd"/>
      <w:r w:rsidRPr="00317BE7">
        <w:rPr>
          <w:lang w:val="en-US"/>
        </w:rPr>
        <w:t>ej</w:t>
      </w:r>
      <w:proofErr w:type="spellEnd"/>
      <w:r w:rsidRPr="00317BE7">
        <w:rPr>
          <w:lang w:val="en-US"/>
        </w:rPr>
        <w:t xml:space="preserve"> </w:t>
      </w:r>
      <w:proofErr w:type="spellStart"/>
      <w:r w:rsidRPr="00317BE7">
        <w:rPr>
          <w:lang w:val="en-US"/>
        </w:rPr>
        <w:t>aktiverad</w:t>
      </w:r>
      <w:proofErr w:type="spellEnd"/>
      <w:r w:rsidRPr="00317BE7">
        <w:rPr>
          <w:lang w:val="en-US"/>
        </w:rPr>
        <w:t>){</w:t>
      </w:r>
    </w:p>
    <w:p w:rsidR="00435BBE" w:rsidRPr="00317BE7" w:rsidRDefault="00435BBE" w:rsidP="00435BBE">
      <w:pPr>
        <w:rPr>
          <w:lang w:val="en-US"/>
        </w:rPr>
      </w:pPr>
      <w:r w:rsidRPr="00317BE7">
        <w:rPr>
          <w:lang w:val="en-US"/>
        </w:rPr>
        <w:tab/>
      </w:r>
      <w:proofErr w:type="gramStart"/>
      <w:r w:rsidRPr="00317BE7">
        <w:rPr>
          <w:lang w:val="en-US"/>
        </w:rPr>
        <w:t>do</w:t>
      </w:r>
      <w:proofErr w:type="gramEnd"/>
      <w:r w:rsidRPr="00317BE7">
        <w:rPr>
          <w:lang w:val="en-US"/>
        </w:rPr>
        <w:t xml:space="preserve"> nothing</w:t>
      </w:r>
    </w:p>
    <w:p w:rsidR="00435BBE" w:rsidRPr="00317BE7" w:rsidRDefault="00435BBE" w:rsidP="00435BBE">
      <w:pPr>
        <w:rPr>
          <w:lang w:val="en-US"/>
        </w:rPr>
      </w:pPr>
      <w:r w:rsidRPr="00317BE7">
        <w:rPr>
          <w:lang w:val="en-US"/>
        </w:rPr>
        <w:t>}</w:t>
      </w:r>
    </w:p>
    <w:p w:rsidR="00435BBE" w:rsidRPr="00317BE7" w:rsidRDefault="00435BBE" w:rsidP="00435BBE">
      <w:r w:rsidRPr="00317BE7">
        <w:t>Mainloop{</w:t>
      </w:r>
    </w:p>
    <w:p w:rsidR="00435BBE" w:rsidRPr="00317BE7" w:rsidRDefault="00435BBE" w:rsidP="00435BBE">
      <w:r w:rsidRPr="00317BE7">
        <w:tab/>
        <w:t>…</w:t>
      </w:r>
    </w:p>
    <w:p w:rsidR="00317BE7" w:rsidRPr="00317BE7" w:rsidRDefault="00435BBE" w:rsidP="00435BBE">
      <w:r w:rsidRPr="00317BE7">
        <w:tab/>
        <w:t>…</w:t>
      </w:r>
    </w:p>
    <w:p w:rsidR="00435BBE" w:rsidRPr="00317BE7" w:rsidRDefault="00435BBE" w:rsidP="00435BBE">
      <w:r w:rsidRPr="00317BE7">
        <w:t>}</w:t>
      </w:r>
    </w:p>
    <w:p w:rsidR="00435BBE" w:rsidRDefault="00435BBE" w:rsidP="00435BBE"/>
    <w:p w:rsidR="00435BBE" w:rsidRDefault="00435BBE" w:rsidP="00435BBE"/>
    <w:p w:rsidR="00435BBE" w:rsidRPr="00435BBE" w:rsidRDefault="00435BBE" w:rsidP="00317BE7">
      <w:pPr>
        <w:pStyle w:val="Rubrik3"/>
      </w:pPr>
      <w:bookmarkStart w:id="53" w:name="_Toc433294515"/>
      <w:bookmarkStart w:id="54" w:name="_Toc437958283"/>
      <w:proofErr w:type="spellStart"/>
      <w:r w:rsidRPr="00F23203">
        <w:lastRenderedPageBreak/>
        <w:t>Reset</w:t>
      </w:r>
      <w:r>
        <w:t>knapp</w:t>
      </w:r>
      <w:bookmarkEnd w:id="53"/>
      <w:bookmarkEnd w:id="54"/>
      <w:proofErr w:type="spellEnd"/>
    </w:p>
    <w:p w:rsidR="002E667F" w:rsidRDefault="00435BBE" w:rsidP="00FB70E2">
      <w:pPr>
        <w:rPr>
          <w:sz w:val="24"/>
          <w:szCs w:val="24"/>
        </w:rPr>
      </w:pPr>
      <w:r>
        <w:rPr>
          <w:sz w:val="24"/>
          <w:szCs w:val="24"/>
        </w:rPr>
        <w:t xml:space="preserve">När </w:t>
      </w:r>
      <w:proofErr w:type="spellStart"/>
      <w:r>
        <w:rPr>
          <w:sz w:val="24"/>
          <w:szCs w:val="24"/>
        </w:rPr>
        <w:t>resetknappen</w:t>
      </w:r>
      <w:proofErr w:type="spellEnd"/>
      <w:r>
        <w:rPr>
          <w:sz w:val="24"/>
          <w:szCs w:val="24"/>
        </w:rPr>
        <w:t>, som är kopplad till al</w:t>
      </w:r>
      <w:r w:rsidR="002E667F">
        <w:rPr>
          <w:sz w:val="24"/>
          <w:szCs w:val="24"/>
        </w:rPr>
        <w:t>la tre processorerna, trycks ner</w:t>
      </w:r>
      <w:r>
        <w:rPr>
          <w:sz w:val="24"/>
          <w:szCs w:val="24"/>
        </w:rPr>
        <w:t xml:space="preserve"> kommer programmen att hoppa in i en rutin för att nollställa alla variabler</w:t>
      </w:r>
      <w:r w:rsidR="002E667F">
        <w:rPr>
          <w:sz w:val="24"/>
          <w:szCs w:val="24"/>
        </w:rPr>
        <w:t>, register mm. Efter detta så</w:t>
      </w:r>
      <w:r>
        <w:rPr>
          <w:sz w:val="24"/>
          <w:szCs w:val="24"/>
        </w:rPr>
        <w:t xml:space="preserve"> hoppar de upp till loopen innan </w:t>
      </w:r>
      <w:proofErr w:type="spellStart"/>
      <w:r>
        <w:rPr>
          <w:sz w:val="24"/>
          <w:szCs w:val="24"/>
        </w:rPr>
        <w:t>main</w:t>
      </w:r>
      <w:proofErr w:type="spellEnd"/>
      <w:r w:rsidR="002E667F">
        <w:rPr>
          <w:sz w:val="24"/>
          <w:szCs w:val="24"/>
        </w:rPr>
        <w:t xml:space="preserve"> </w:t>
      </w:r>
      <w:r>
        <w:rPr>
          <w:sz w:val="24"/>
          <w:szCs w:val="24"/>
        </w:rPr>
        <w:t>loo</w:t>
      </w:r>
      <w:r w:rsidR="002E667F">
        <w:rPr>
          <w:sz w:val="24"/>
          <w:szCs w:val="24"/>
        </w:rPr>
        <w:t>pen i väntan på återaktivering av aktiveringsknappen.</w:t>
      </w:r>
      <w:bookmarkStart w:id="55" w:name="_Toc433294516"/>
    </w:p>
    <w:p w:rsidR="002E667F" w:rsidRPr="003619BB" w:rsidRDefault="002E667F" w:rsidP="002E667F">
      <w:pPr>
        <w:pStyle w:val="Rubrik3"/>
      </w:pPr>
      <w:bookmarkStart w:id="56" w:name="_Toc437958284"/>
      <w:r w:rsidRPr="003619BB">
        <w:t>Switch(Tävling/Test)</w:t>
      </w:r>
      <w:bookmarkEnd w:id="55"/>
      <w:bookmarkEnd w:id="56"/>
    </w:p>
    <w:p w:rsidR="002E667F" w:rsidRDefault="002E667F" w:rsidP="00435BBE">
      <w:r>
        <w:t>Roboten har en switch som byter mellan dem olika l</w:t>
      </w:r>
      <w:r w:rsidR="00FB70E2">
        <w:t>ägena; tävlings- och test läge.</w:t>
      </w:r>
    </w:p>
    <w:p w:rsidR="002E667F" w:rsidRPr="003619BB" w:rsidRDefault="002E667F" w:rsidP="002E667F">
      <w:pPr>
        <w:pStyle w:val="Rubrik3"/>
      </w:pPr>
      <w:bookmarkStart w:id="57" w:name="_Toc433294517"/>
      <w:bookmarkStart w:id="58" w:name="_Toc437958285"/>
      <w:r w:rsidRPr="003619BB">
        <w:t>Kalibreringsknapp</w:t>
      </w:r>
      <w:bookmarkEnd w:id="57"/>
      <w:bookmarkEnd w:id="58"/>
    </w:p>
    <w:p w:rsidR="004B7D25" w:rsidRDefault="002E667F" w:rsidP="004B7D25">
      <w:r>
        <w:t>När kalibrerings</w:t>
      </w:r>
      <w:r w:rsidR="004B7D25">
        <w:t>knappen aktiveras så kalibreras</w:t>
      </w:r>
      <w:r w:rsidR="003A74AD">
        <w:t xml:space="preserve"> tejpsensorerna.</w:t>
      </w:r>
    </w:p>
    <w:p w:rsidR="003A74AD" w:rsidRDefault="003A74AD" w:rsidP="004B7D25"/>
    <w:p w:rsidR="00283701" w:rsidRDefault="00283701" w:rsidP="00283701">
      <w:pPr>
        <w:pStyle w:val="Rubrik1"/>
      </w:pPr>
      <w:bookmarkStart w:id="59" w:name="_Toc433294519"/>
      <w:bookmarkStart w:id="60" w:name="_Toc437958286"/>
      <w:r>
        <w:t>Styrenhet</w:t>
      </w:r>
      <w:bookmarkEnd w:id="59"/>
      <w:bookmarkEnd w:id="60"/>
    </w:p>
    <w:p w:rsidR="00B87C87" w:rsidRDefault="00283701" w:rsidP="00283701">
      <w:pPr>
        <w:pStyle w:val="Brdtext"/>
      </w:pPr>
      <w:r>
        <w:t>Styrenheten är den enhet som ”väcker roboten till liv”. Den styr allt rörligt och synligt på roboten, t.ex</w:t>
      </w:r>
      <w:r w:rsidR="006F2F0F">
        <w:t>. de olika motorerna på roboten och d</w:t>
      </w:r>
      <w:r>
        <w:t>en får lasermodulen att skicka ut en laser samt dioderna att lysa.</w:t>
      </w:r>
      <w:r w:rsidR="00305CEE">
        <w:t xml:space="preserve"> </w:t>
      </w:r>
      <w:r w:rsidR="00730589">
        <w:t xml:space="preserve">Den skickar även vidare all data till </w:t>
      </w:r>
      <w:proofErr w:type="spellStart"/>
      <w:r w:rsidR="00730589">
        <w:t>PC:n</w:t>
      </w:r>
      <w:proofErr w:type="spellEnd"/>
      <w:r w:rsidR="00730589">
        <w:t xml:space="preserve">. </w:t>
      </w:r>
      <w:r w:rsidR="00B87C87">
        <w:t>Figur 12</w:t>
      </w:r>
      <w:r w:rsidR="00305CEE">
        <w:t xml:space="preserve"> nedan visar ett blockschema över styrenheten.</w:t>
      </w:r>
      <w:r w:rsidR="00B87C87">
        <w:t xml:space="preserve"> Styrenheten skickar även vidare data till </w:t>
      </w:r>
      <w:proofErr w:type="spellStart"/>
      <w:r w:rsidR="00B87C87">
        <w:t>PC:n</w:t>
      </w:r>
      <w:proofErr w:type="spellEnd"/>
      <w:r w:rsidR="00B87C87">
        <w:t xml:space="preserve"> via Bluetooth.</w:t>
      </w:r>
    </w:p>
    <w:p w:rsidR="00305CEE" w:rsidRDefault="00305CEE" w:rsidP="00283701">
      <w:pPr>
        <w:pStyle w:val="Brdtext"/>
      </w:pPr>
    </w:p>
    <w:p w:rsidR="00283701" w:rsidRDefault="00E719C1" w:rsidP="00283701">
      <w:r>
        <w:rPr>
          <w:noProof/>
          <w:lang w:eastAsia="sv-SE"/>
        </w:rPr>
        <w:drawing>
          <wp:inline distT="0" distB="0" distL="0" distR="0">
            <wp:extent cx="5725160" cy="3077210"/>
            <wp:effectExtent l="0" t="0" r="8890" b="8890"/>
            <wp:docPr id="27" name="Picture 27" descr="C:\Users\hantc350\Desktop\TSEA29 bilder uppdaterad\styrenhetMedkomponen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hantc350\Desktop\TSEA29 bilder uppdaterad\styrenhetMedkomponenter.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25160" cy="3077210"/>
                    </a:xfrm>
                    <a:prstGeom prst="rect">
                      <a:avLst/>
                    </a:prstGeom>
                    <a:noFill/>
                    <a:ln>
                      <a:noFill/>
                    </a:ln>
                  </pic:spPr>
                </pic:pic>
              </a:graphicData>
            </a:graphic>
          </wp:inline>
        </w:drawing>
      </w:r>
    </w:p>
    <w:p w:rsidR="00305CEE" w:rsidRDefault="00B87C87" w:rsidP="00305CEE">
      <w:pPr>
        <w:pStyle w:val="Figurtext"/>
        <w:numPr>
          <w:ilvl w:val="0"/>
          <w:numId w:val="0"/>
        </w:numPr>
        <w:ind w:left="360" w:hanging="360"/>
        <w:rPr>
          <w:rFonts w:ascii="Times New Roman" w:hAnsi="Times New Roman" w:cs="Times New Roman"/>
          <w:sz w:val="22"/>
          <w:szCs w:val="22"/>
        </w:rPr>
      </w:pPr>
      <w:r>
        <w:rPr>
          <w:rFonts w:ascii="Times New Roman" w:hAnsi="Times New Roman" w:cs="Times New Roman"/>
          <w:sz w:val="22"/>
          <w:szCs w:val="22"/>
        </w:rPr>
        <w:t>Figur 12</w:t>
      </w:r>
      <w:r w:rsidR="00283701" w:rsidRPr="00283701">
        <w:rPr>
          <w:rFonts w:ascii="Times New Roman" w:hAnsi="Times New Roman" w:cs="Times New Roman"/>
          <w:sz w:val="22"/>
          <w:szCs w:val="22"/>
        </w:rPr>
        <w:t>.</w:t>
      </w:r>
      <w:r w:rsidR="00283701" w:rsidRPr="00283701">
        <w:rPr>
          <w:rFonts w:ascii="Times New Roman" w:hAnsi="Times New Roman" w:cs="Times New Roman"/>
          <w:sz w:val="22"/>
          <w:szCs w:val="22"/>
        </w:rPr>
        <w:tab/>
        <w:t xml:space="preserve"> Blockschema över styrenheten.</w:t>
      </w:r>
    </w:p>
    <w:p w:rsidR="00B87C87" w:rsidRDefault="00B87C87" w:rsidP="00B87C87"/>
    <w:p w:rsidR="00305CEE" w:rsidRPr="00B87C87" w:rsidRDefault="00305CEE" w:rsidP="00B87C87">
      <w:pPr>
        <w:rPr>
          <w:szCs w:val="22"/>
        </w:rPr>
      </w:pPr>
      <w:r w:rsidRPr="00B87C87">
        <w:t>Styrenheten agerar endast efter order från målsökningsenheten och kan ses s</w:t>
      </w:r>
      <w:r w:rsidR="00B87C87">
        <w:t>om en ”slav” till denna. Figur 13</w:t>
      </w:r>
      <w:r w:rsidRPr="00B87C87">
        <w:t xml:space="preserve"> nedan visar ett kopplingsschema över styrenheten samt </w:t>
      </w:r>
      <w:r w:rsidR="00B87C87" w:rsidRPr="00B87C87">
        <w:t>figur 14</w:t>
      </w:r>
      <w:r w:rsidRPr="00B87C87">
        <w:t xml:space="preserve"> visar ett flödesdiagram över hur styrenheten översiktligt fungerar.</w:t>
      </w:r>
    </w:p>
    <w:p w:rsidR="00283701" w:rsidRPr="00283701" w:rsidRDefault="00237BBE" w:rsidP="00283701">
      <w:pPr>
        <w:pStyle w:val="Figurtext"/>
        <w:numPr>
          <w:ilvl w:val="0"/>
          <w:numId w:val="0"/>
        </w:numPr>
        <w:ind w:left="360" w:hanging="360"/>
        <w:rPr>
          <w:rFonts w:ascii="Times New Roman" w:hAnsi="Times New Roman" w:cs="Times New Roman"/>
          <w:sz w:val="22"/>
          <w:szCs w:val="22"/>
        </w:rPr>
      </w:pPr>
      <w:r>
        <w:rPr>
          <w:rFonts w:ascii="Times New Roman" w:hAnsi="Times New Roman" w:cs="Times New Roman"/>
          <w:noProof/>
          <w:sz w:val="22"/>
          <w:szCs w:val="22"/>
          <w:lang w:eastAsia="sv-SE"/>
        </w:rPr>
        <w:lastRenderedPageBreak/>
        <w:drawing>
          <wp:inline distT="0" distB="0" distL="0" distR="0">
            <wp:extent cx="5124450" cy="3590925"/>
            <wp:effectExtent l="0" t="0" r="0" b="9525"/>
            <wp:docPr id="15" name="Bild 1" descr="nytt kopplingsschema styrenhe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ytt kopplingsschema styrenhete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124450" cy="3590925"/>
                    </a:xfrm>
                    <a:prstGeom prst="rect">
                      <a:avLst/>
                    </a:prstGeom>
                    <a:noFill/>
                    <a:ln>
                      <a:noFill/>
                    </a:ln>
                  </pic:spPr>
                </pic:pic>
              </a:graphicData>
            </a:graphic>
          </wp:inline>
        </w:drawing>
      </w:r>
    </w:p>
    <w:p w:rsidR="00283701" w:rsidRDefault="00B87C87" w:rsidP="00283701">
      <w:pPr>
        <w:rPr>
          <w:i/>
        </w:rPr>
      </w:pPr>
      <w:r>
        <w:rPr>
          <w:i/>
        </w:rPr>
        <w:t>Figur 13</w:t>
      </w:r>
      <w:r w:rsidR="00283701" w:rsidRPr="005A63E0">
        <w:rPr>
          <w:i/>
        </w:rPr>
        <w:t xml:space="preserve">. </w:t>
      </w:r>
      <w:proofErr w:type="spellStart"/>
      <w:r w:rsidR="00283701" w:rsidRPr="005A63E0">
        <w:rPr>
          <w:i/>
        </w:rPr>
        <w:t>Kopplingschema</w:t>
      </w:r>
      <w:proofErr w:type="spellEnd"/>
      <w:r w:rsidR="00283701" w:rsidRPr="005A63E0">
        <w:rPr>
          <w:i/>
        </w:rPr>
        <w:t xml:space="preserve"> för styrenheten.</w:t>
      </w:r>
    </w:p>
    <w:p w:rsidR="00305CEE" w:rsidRDefault="00305CEE" w:rsidP="00283701">
      <w:pPr>
        <w:rPr>
          <w:i/>
        </w:rPr>
      </w:pPr>
    </w:p>
    <w:p w:rsidR="00283701" w:rsidRDefault="00283701" w:rsidP="00283701">
      <w:pPr>
        <w:rPr>
          <w:i/>
        </w:rPr>
      </w:pPr>
    </w:p>
    <w:p w:rsidR="00E719C1" w:rsidRDefault="00305CEE">
      <w:pPr>
        <w:suppressAutoHyphens w:val="0"/>
        <w:spacing w:after="160" w:line="259" w:lineRule="auto"/>
      </w:pPr>
      <w:bookmarkStart w:id="61" w:name="_Toc433294520"/>
      <w:r>
        <w:rPr>
          <w:noProof/>
          <w:lang w:eastAsia="sv-SE"/>
        </w:rPr>
        <w:drawing>
          <wp:inline distT="0" distB="0" distL="0" distR="0" wp14:anchorId="25F4E89F" wp14:editId="3F8CD861">
            <wp:extent cx="5725160" cy="3848735"/>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25160" cy="3848735"/>
                    </a:xfrm>
                    <a:prstGeom prst="rect">
                      <a:avLst/>
                    </a:prstGeom>
                    <a:noFill/>
                    <a:ln>
                      <a:noFill/>
                    </a:ln>
                  </pic:spPr>
                </pic:pic>
              </a:graphicData>
            </a:graphic>
          </wp:inline>
        </w:drawing>
      </w:r>
      <w:r w:rsidR="00B87C87" w:rsidRPr="00B87C87">
        <w:rPr>
          <w:i/>
        </w:rPr>
        <w:t>Figur 14</w:t>
      </w:r>
      <w:r w:rsidRPr="00B87C87">
        <w:rPr>
          <w:i/>
        </w:rPr>
        <w:t xml:space="preserve">. </w:t>
      </w:r>
      <w:r w:rsidRPr="00305CEE">
        <w:rPr>
          <w:i/>
        </w:rPr>
        <w:t>Flödesdiagram över styrenheten.</w:t>
      </w:r>
      <w:r w:rsidR="00E719C1">
        <w:br w:type="page"/>
      </w:r>
    </w:p>
    <w:p w:rsidR="00283701" w:rsidRDefault="00283701" w:rsidP="00305CEE">
      <w:pPr>
        <w:pStyle w:val="Rubrik2"/>
        <w:numPr>
          <w:ilvl w:val="1"/>
          <w:numId w:val="0"/>
        </w:numPr>
        <w:tabs>
          <w:tab w:val="num" w:pos="0"/>
        </w:tabs>
        <w:spacing w:before="240" w:after="120"/>
      </w:pPr>
      <w:bookmarkStart w:id="62" w:name="_Toc437958287"/>
      <w:r>
        <w:lastRenderedPageBreak/>
        <w:t>Komponenter</w:t>
      </w:r>
      <w:bookmarkEnd w:id="61"/>
      <w:bookmarkEnd w:id="62"/>
    </w:p>
    <w:p w:rsidR="00214AA3" w:rsidRPr="00214AA3" w:rsidRDefault="00214AA3" w:rsidP="00214AA3">
      <w:r>
        <w:t xml:space="preserve">Följande komponenter </w:t>
      </w:r>
      <w:r w:rsidR="000C5BEC">
        <w:t>relateras till styrenheten:</w:t>
      </w:r>
    </w:p>
    <w:p w:rsidR="00283701" w:rsidRDefault="00283701" w:rsidP="00283701">
      <w:pPr>
        <w:numPr>
          <w:ilvl w:val="0"/>
          <w:numId w:val="8"/>
        </w:numPr>
      </w:pPr>
      <w:r>
        <w:t xml:space="preserve">Processor (AVR </w:t>
      </w:r>
      <w:proofErr w:type="spellStart"/>
      <w:r>
        <w:t>ATmega</w:t>
      </w:r>
      <w:proofErr w:type="spellEnd"/>
      <w:r>
        <w:t xml:space="preserve"> 1284P)</w:t>
      </w:r>
    </w:p>
    <w:p w:rsidR="00283701" w:rsidRDefault="00283701" w:rsidP="00283701">
      <w:pPr>
        <w:numPr>
          <w:ilvl w:val="0"/>
          <w:numId w:val="3"/>
        </w:numPr>
      </w:pPr>
      <w:r>
        <w:t>Motorer</w:t>
      </w:r>
    </w:p>
    <w:p w:rsidR="00283701" w:rsidRDefault="00283701" w:rsidP="00283701">
      <w:pPr>
        <w:numPr>
          <w:ilvl w:val="0"/>
          <w:numId w:val="3"/>
        </w:numPr>
      </w:pPr>
      <w:r>
        <w:t>Laserkanon</w:t>
      </w:r>
    </w:p>
    <w:p w:rsidR="00283701" w:rsidRDefault="00283701" w:rsidP="00283701">
      <w:pPr>
        <w:numPr>
          <w:ilvl w:val="0"/>
          <w:numId w:val="3"/>
        </w:numPr>
      </w:pPr>
      <w:r>
        <w:t>LEDS</w:t>
      </w:r>
    </w:p>
    <w:p w:rsidR="00283701" w:rsidRDefault="006F2F0F" w:rsidP="00283701">
      <w:pPr>
        <w:numPr>
          <w:ilvl w:val="0"/>
          <w:numId w:val="3"/>
        </w:numPr>
      </w:pPr>
      <w:r>
        <w:t>IR sändare</w:t>
      </w:r>
    </w:p>
    <w:p w:rsidR="00283701" w:rsidRDefault="00283701" w:rsidP="00283701">
      <w:pPr>
        <w:rPr>
          <w:i/>
        </w:rPr>
      </w:pPr>
    </w:p>
    <w:p w:rsidR="001F0FAD" w:rsidRPr="00B87C87" w:rsidRDefault="001F0FAD" w:rsidP="00283701">
      <w:pPr>
        <w:rPr>
          <w:i/>
        </w:rPr>
      </w:pPr>
      <w:r>
        <w:t>Fö</w:t>
      </w:r>
      <w:r w:rsidR="007E4844">
        <w:t>r att se dessa komponenters mon</w:t>
      </w:r>
      <w:r>
        <w:t>t</w:t>
      </w:r>
      <w:r w:rsidR="007E4844">
        <w:t>e</w:t>
      </w:r>
      <w:r>
        <w:t xml:space="preserve">ringsplacering, </w:t>
      </w:r>
      <w:r w:rsidRPr="00B87C87">
        <w:t xml:space="preserve">se </w:t>
      </w:r>
      <w:r w:rsidR="00B87C87" w:rsidRPr="00B87C87">
        <w:t>figur 1</w:t>
      </w:r>
      <w:r w:rsidRPr="00B87C87">
        <w:t>.</w:t>
      </w:r>
    </w:p>
    <w:p w:rsidR="00283701" w:rsidRPr="00283701" w:rsidRDefault="00283701" w:rsidP="00283701">
      <w:pPr>
        <w:pStyle w:val="Rubrik3"/>
      </w:pPr>
      <w:bookmarkStart w:id="63" w:name="_Toc433294521"/>
      <w:bookmarkStart w:id="64" w:name="_Toc437958288"/>
      <w:r w:rsidRPr="00AB650D">
        <w:t>Motorer</w:t>
      </w:r>
      <w:bookmarkEnd w:id="63"/>
      <w:bookmarkEnd w:id="64"/>
    </w:p>
    <w:p w:rsidR="00283701" w:rsidRDefault="00283701" w:rsidP="00283701">
      <w:r>
        <w:t>Roboten</w:t>
      </w:r>
      <w:r w:rsidR="00F937D6">
        <w:t>s chassi</w:t>
      </w:r>
      <w:r w:rsidR="00B87C87">
        <w:t xml:space="preserve"> har fyra</w:t>
      </w:r>
      <w:r>
        <w:t xml:space="preserve"> DC-</w:t>
      </w:r>
      <w:r w:rsidR="00787C85">
        <w:t>servo</w:t>
      </w:r>
      <w:r>
        <w:t>motorer på 7.2V med upp till 291RPM,</w:t>
      </w:r>
      <w:r w:rsidR="00F937D6">
        <w:t xml:space="preserve"> där</w:t>
      </w:r>
      <w:r w:rsidR="00B87C87">
        <w:t xml:space="preserve"> två</w:t>
      </w:r>
      <w:r w:rsidR="00F937D6">
        <w:t xml:space="preserve"> hjul sitter</w:t>
      </w:r>
      <w:r>
        <w:t xml:space="preserve"> på vardera</w:t>
      </w:r>
      <w:r w:rsidR="00B87C87">
        <w:t xml:space="preserve"> </w:t>
      </w:r>
      <w:proofErr w:type="gramStart"/>
      <w:r>
        <w:t>sida</w:t>
      </w:r>
      <w:proofErr w:type="gramEnd"/>
      <w:r>
        <w:t xml:space="preserve">. Vid höger </w:t>
      </w:r>
      <w:r w:rsidR="00F937D6">
        <w:t>respektive</w:t>
      </w:r>
      <w:r w:rsidR="008972E6">
        <w:t xml:space="preserve"> vänster sväng roterar en av motorerna</w:t>
      </w:r>
      <w:r>
        <w:t xml:space="preserve"> medurs och den andra moturs</w:t>
      </w:r>
      <w:r w:rsidR="008972E6">
        <w:t>.</w:t>
      </w:r>
    </w:p>
    <w:p w:rsidR="00283701" w:rsidRDefault="00283701" w:rsidP="00283701">
      <w:r>
        <w:t>Motorerna ansluts till styrenheten med flatkablar och agerar utifrån order därifrån.</w:t>
      </w:r>
      <w:r w:rsidRPr="005737DA">
        <w:t xml:space="preserve"> För mer information om motorerna, se datablad i referenser.</w:t>
      </w:r>
    </w:p>
    <w:p w:rsidR="00283701" w:rsidRDefault="00283701" w:rsidP="00283701"/>
    <w:p w:rsidR="00283701" w:rsidRPr="00AB650D" w:rsidRDefault="00787C85" w:rsidP="00283701">
      <w:r>
        <w:t>Servom</w:t>
      </w:r>
      <w:r w:rsidR="00283701" w:rsidRPr="00AB650D">
        <w:t>otorerna styrs parvis med två signaler per sida:</w:t>
      </w:r>
    </w:p>
    <w:p w:rsidR="00283701" w:rsidRDefault="00283701" w:rsidP="00283701">
      <w:pPr>
        <w:pStyle w:val="Liststycke"/>
        <w:numPr>
          <w:ilvl w:val="0"/>
          <w:numId w:val="9"/>
        </w:numPr>
        <w:suppressAutoHyphens w:val="0"/>
        <w:spacing w:after="200" w:line="276" w:lineRule="auto"/>
      </w:pPr>
      <w:r>
        <w:t>DIR:</w:t>
      </w:r>
      <w:r>
        <w:tab/>
      </w:r>
      <w:r>
        <w:tab/>
        <w:t>styr motorernas rotationsr</w:t>
      </w:r>
      <w:r w:rsidR="00B87C87">
        <w:t>iktning. Kopplas direkt till mikrok</w:t>
      </w:r>
      <w:r>
        <w:t>ontroller</w:t>
      </w:r>
    </w:p>
    <w:p w:rsidR="00283701" w:rsidRDefault="006164BC" w:rsidP="00283701">
      <w:pPr>
        <w:pStyle w:val="Liststycke"/>
        <w:numPr>
          <w:ilvl w:val="0"/>
          <w:numId w:val="9"/>
        </w:numPr>
        <w:suppressAutoHyphens w:val="0"/>
        <w:spacing w:after="200" w:line="276" w:lineRule="auto"/>
      </w:pPr>
      <w:r>
        <w:t>PWM:</w:t>
      </w:r>
      <w:r>
        <w:tab/>
      </w:r>
      <w:r w:rsidR="00283701">
        <w:t>styr motorernas hastighet. Kopplas direkt till mi</w:t>
      </w:r>
      <w:r w:rsidR="00B87C87">
        <w:t>krok</w:t>
      </w:r>
      <w:r w:rsidR="00283701">
        <w:t>ontroller</w:t>
      </w:r>
    </w:p>
    <w:p w:rsidR="006164BC" w:rsidRDefault="006164BC" w:rsidP="006164BC">
      <w:pPr>
        <w:suppressAutoHyphens w:val="0"/>
        <w:spacing w:after="200" w:line="276" w:lineRule="auto"/>
      </w:pPr>
      <w:r>
        <w:t>Varje motor styrs av en DIR ingång samt av en PWM ingång, där DIR bestämmer dess rotationsriktning och PWM bestämmer dess rotationshastighet. För PWM ingångarna så ställs processorn in så a</w:t>
      </w:r>
      <w:r w:rsidR="006F2F0F">
        <w:t>tt den skickar vågor med en bestämd</w:t>
      </w:r>
      <w:r>
        <w:t xml:space="preserve"> </w:t>
      </w:r>
      <w:proofErr w:type="spellStart"/>
      <w:r w:rsidRPr="00B87C87">
        <w:t>duty</w:t>
      </w:r>
      <w:proofErr w:type="spellEnd"/>
      <w:r w:rsidRPr="00B87C87">
        <w:t xml:space="preserve"> </w:t>
      </w:r>
      <w:proofErr w:type="spellStart"/>
      <w:r w:rsidRPr="00B87C87">
        <w:t>cycle</w:t>
      </w:r>
      <w:proofErr w:type="spellEnd"/>
      <w:r w:rsidRPr="00B87C87">
        <w:t>.</w:t>
      </w:r>
      <w:r>
        <w:t xml:space="preserve"> Ju högre </w:t>
      </w:r>
      <w:proofErr w:type="spellStart"/>
      <w:r>
        <w:t>duty</w:t>
      </w:r>
      <w:proofErr w:type="spellEnd"/>
      <w:r>
        <w:t xml:space="preserve"> </w:t>
      </w:r>
      <w:proofErr w:type="spellStart"/>
      <w:r>
        <w:t>cycle</w:t>
      </w:r>
      <w:proofErr w:type="spellEnd"/>
      <w:r>
        <w:t xml:space="preserve"> desto högre rotationshastighet på motorn</w:t>
      </w:r>
      <w:r w:rsidR="007E4844">
        <w:t>, alltså är hastigheten proportionellt</w:t>
      </w:r>
      <w:r>
        <w:t>.</w:t>
      </w:r>
      <w:r w:rsidR="00EE587B">
        <w:t xml:space="preserve"> För att få robot</w:t>
      </w:r>
      <w:r w:rsidR="00B87C87">
        <w:t xml:space="preserve">en att stå stilla, så sätts </w:t>
      </w:r>
      <w:proofErr w:type="spellStart"/>
      <w:r w:rsidR="00B87C87">
        <w:t>duty</w:t>
      </w:r>
      <w:proofErr w:type="spellEnd"/>
      <w:r w:rsidR="00B87C87">
        <w:t xml:space="preserve"> </w:t>
      </w:r>
      <w:proofErr w:type="spellStart"/>
      <w:r w:rsidR="00B87C87">
        <w:t>cycle</w:t>
      </w:r>
      <w:proofErr w:type="spellEnd"/>
      <w:r w:rsidR="00B87C87">
        <w:t xml:space="preserve"> till</w:t>
      </w:r>
      <w:r w:rsidR="00EE587B">
        <w:t xml:space="preserve"> 0.</w:t>
      </w:r>
    </w:p>
    <w:p w:rsidR="006164BC" w:rsidRDefault="001E17C8" w:rsidP="006164BC">
      <w:pPr>
        <w:suppressAutoHyphens w:val="0"/>
        <w:spacing w:after="200" w:line="276" w:lineRule="auto"/>
      </w:pPr>
      <w:r>
        <w:t xml:space="preserve">Tabell </w:t>
      </w:r>
      <w:r w:rsidR="000C5BEC">
        <w:t>1</w:t>
      </w:r>
      <w:r w:rsidR="00B87C87">
        <w:t xml:space="preserve"> nedan visar robotens beteende</w:t>
      </w:r>
      <w:r w:rsidR="006164BC">
        <w:t xml:space="preserve"> för de olika insignalerna DIR1 respektive DIR2.</w:t>
      </w:r>
    </w:p>
    <w:tbl>
      <w:tblPr>
        <w:tblStyle w:val="Tabellrutnt"/>
        <w:tblW w:w="0" w:type="auto"/>
        <w:tblLook w:val="04A0" w:firstRow="1" w:lastRow="0" w:firstColumn="1" w:lastColumn="0" w:noHBand="0" w:noVBand="1"/>
      </w:tblPr>
      <w:tblGrid>
        <w:gridCol w:w="3001"/>
        <w:gridCol w:w="3002"/>
        <w:gridCol w:w="3013"/>
      </w:tblGrid>
      <w:tr w:rsidR="006164BC" w:rsidTr="006164BC">
        <w:tc>
          <w:tcPr>
            <w:tcW w:w="3192" w:type="dxa"/>
            <w:tcBorders>
              <w:top w:val="single" w:sz="4" w:space="0" w:color="auto"/>
              <w:left w:val="single" w:sz="4" w:space="0" w:color="auto"/>
              <w:bottom w:val="single" w:sz="4" w:space="0" w:color="auto"/>
              <w:right w:val="single" w:sz="4" w:space="0" w:color="auto"/>
            </w:tcBorders>
            <w:hideMark/>
          </w:tcPr>
          <w:p w:rsidR="006164BC" w:rsidRDefault="006164BC">
            <w:pPr>
              <w:rPr>
                <w:szCs w:val="22"/>
                <w:lang w:val="sv-SE"/>
              </w:rPr>
            </w:pPr>
            <w:r>
              <w:rPr>
                <w:lang w:val="sv-SE"/>
              </w:rPr>
              <w:t>DIR1</w:t>
            </w:r>
          </w:p>
        </w:tc>
        <w:tc>
          <w:tcPr>
            <w:tcW w:w="3192" w:type="dxa"/>
            <w:tcBorders>
              <w:top w:val="single" w:sz="4" w:space="0" w:color="auto"/>
              <w:left w:val="single" w:sz="4" w:space="0" w:color="auto"/>
              <w:bottom w:val="single" w:sz="4" w:space="0" w:color="auto"/>
              <w:right w:val="single" w:sz="4" w:space="0" w:color="auto"/>
            </w:tcBorders>
            <w:hideMark/>
          </w:tcPr>
          <w:p w:rsidR="006164BC" w:rsidRDefault="006164BC">
            <w:pPr>
              <w:rPr>
                <w:szCs w:val="22"/>
                <w:lang w:val="sv-SE"/>
              </w:rPr>
            </w:pPr>
            <w:r>
              <w:rPr>
                <w:lang w:val="sv-SE"/>
              </w:rPr>
              <w:t>DIR2</w:t>
            </w:r>
          </w:p>
        </w:tc>
        <w:tc>
          <w:tcPr>
            <w:tcW w:w="3192" w:type="dxa"/>
            <w:tcBorders>
              <w:top w:val="single" w:sz="4" w:space="0" w:color="auto"/>
              <w:left w:val="single" w:sz="4" w:space="0" w:color="auto"/>
              <w:bottom w:val="single" w:sz="4" w:space="0" w:color="auto"/>
              <w:right w:val="single" w:sz="4" w:space="0" w:color="auto"/>
            </w:tcBorders>
            <w:hideMark/>
          </w:tcPr>
          <w:p w:rsidR="006164BC" w:rsidRDefault="005737DA" w:rsidP="005737DA">
            <w:pPr>
              <w:rPr>
                <w:szCs w:val="22"/>
                <w:lang w:val="sv-SE"/>
              </w:rPr>
            </w:pPr>
            <w:r>
              <w:rPr>
                <w:lang w:val="sv-SE"/>
              </w:rPr>
              <w:t>U</w:t>
            </w:r>
          </w:p>
        </w:tc>
      </w:tr>
      <w:tr w:rsidR="006164BC" w:rsidTr="006164BC">
        <w:tc>
          <w:tcPr>
            <w:tcW w:w="3192" w:type="dxa"/>
            <w:tcBorders>
              <w:top w:val="single" w:sz="4" w:space="0" w:color="auto"/>
              <w:left w:val="single" w:sz="4" w:space="0" w:color="auto"/>
              <w:bottom w:val="single" w:sz="4" w:space="0" w:color="auto"/>
              <w:right w:val="single" w:sz="4" w:space="0" w:color="auto"/>
            </w:tcBorders>
            <w:hideMark/>
          </w:tcPr>
          <w:p w:rsidR="006164BC" w:rsidRDefault="006164BC">
            <w:pPr>
              <w:rPr>
                <w:szCs w:val="22"/>
                <w:lang w:val="sv-SE"/>
              </w:rPr>
            </w:pPr>
            <w:r>
              <w:rPr>
                <w:lang w:val="sv-SE"/>
              </w:rPr>
              <w:t>0</w:t>
            </w:r>
          </w:p>
        </w:tc>
        <w:tc>
          <w:tcPr>
            <w:tcW w:w="3192" w:type="dxa"/>
            <w:tcBorders>
              <w:top w:val="single" w:sz="4" w:space="0" w:color="auto"/>
              <w:left w:val="single" w:sz="4" w:space="0" w:color="auto"/>
              <w:bottom w:val="single" w:sz="4" w:space="0" w:color="auto"/>
              <w:right w:val="single" w:sz="4" w:space="0" w:color="auto"/>
            </w:tcBorders>
            <w:hideMark/>
          </w:tcPr>
          <w:p w:rsidR="006164BC" w:rsidRDefault="006164BC">
            <w:pPr>
              <w:rPr>
                <w:szCs w:val="22"/>
                <w:lang w:val="sv-SE"/>
              </w:rPr>
            </w:pPr>
            <w:r>
              <w:rPr>
                <w:lang w:val="sv-SE"/>
              </w:rPr>
              <w:t>0</w:t>
            </w:r>
          </w:p>
        </w:tc>
        <w:tc>
          <w:tcPr>
            <w:tcW w:w="3192" w:type="dxa"/>
            <w:tcBorders>
              <w:top w:val="single" w:sz="4" w:space="0" w:color="auto"/>
              <w:left w:val="single" w:sz="4" w:space="0" w:color="auto"/>
              <w:bottom w:val="single" w:sz="4" w:space="0" w:color="auto"/>
              <w:right w:val="single" w:sz="4" w:space="0" w:color="auto"/>
            </w:tcBorders>
            <w:hideMark/>
          </w:tcPr>
          <w:p w:rsidR="006164BC" w:rsidRDefault="009300CA">
            <w:pPr>
              <w:rPr>
                <w:szCs w:val="22"/>
                <w:lang w:val="sv-SE"/>
              </w:rPr>
            </w:pPr>
            <w:r>
              <w:rPr>
                <w:lang w:val="sv-SE"/>
              </w:rPr>
              <w:t>Åk bakåt</w:t>
            </w:r>
          </w:p>
        </w:tc>
      </w:tr>
      <w:tr w:rsidR="006164BC" w:rsidTr="006164BC">
        <w:tc>
          <w:tcPr>
            <w:tcW w:w="3192" w:type="dxa"/>
            <w:tcBorders>
              <w:top w:val="single" w:sz="4" w:space="0" w:color="auto"/>
              <w:left w:val="single" w:sz="4" w:space="0" w:color="auto"/>
              <w:bottom w:val="single" w:sz="4" w:space="0" w:color="auto"/>
              <w:right w:val="single" w:sz="4" w:space="0" w:color="auto"/>
            </w:tcBorders>
            <w:hideMark/>
          </w:tcPr>
          <w:p w:rsidR="006164BC" w:rsidRDefault="006164BC">
            <w:pPr>
              <w:rPr>
                <w:szCs w:val="22"/>
                <w:lang w:val="sv-SE"/>
              </w:rPr>
            </w:pPr>
            <w:r>
              <w:rPr>
                <w:lang w:val="sv-SE"/>
              </w:rPr>
              <w:t>0</w:t>
            </w:r>
          </w:p>
        </w:tc>
        <w:tc>
          <w:tcPr>
            <w:tcW w:w="3192" w:type="dxa"/>
            <w:tcBorders>
              <w:top w:val="single" w:sz="4" w:space="0" w:color="auto"/>
              <w:left w:val="single" w:sz="4" w:space="0" w:color="auto"/>
              <w:bottom w:val="single" w:sz="4" w:space="0" w:color="auto"/>
              <w:right w:val="single" w:sz="4" w:space="0" w:color="auto"/>
            </w:tcBorders>
            <w:hideMark/>
          </w:tcPr>
          <w:p w:rsidR="006164BC" w:rsidRDefault="006164BC">
            <w:pPr>
              <w:rPr>
                <w:szCs w:val="22"/>
                <w:lang w:val="sv-SE"/>
              </w:rPr>
            </w:pPr>
            <w:r>
              <w:rPr>
                <w:lang w:val="sv-SE"/>
              </w:rPr>
              <w:t>1</w:t>
            </w:r>
          </w:p>
        </w:tc>
        <w:tc>
          <w:tcPr>
            <w:tcW w:w="3192" w:type="dxa"/>
            <w:tcBorders>
              <w:top w:val="single" w:sz="4" w:space="0" w:color="auto"/>
              <w:left w:val="single" w:sz="4" w:space="0" w:color="auto"/>
              <w:bottom w:val="single" w:sz="4" w:space="0" w:color="auto"/>
              <w:right w:val="single" w:sz="4" w:space="0" w:color="auto"/>
            </w:tcBorders>
            <w:hideMark/>
          </w:tcPr>
          <w:p w:rsidR="006164BC" w:rsidRDefault="00EE587B">
            <w:pPr>
              <w:rPr>
                <w:szCs w:val="22"/>
                <w:lang w:val="sv-SE"/>
              </w:rPr>
            </w:pPr>
            <w:r>
              <w:rPr>
                <w:lang w:val="sv-SE"/>
              </w:rPr>
              <w:t>Sväng v</w:t>
            </w:r>
            <w:r w:rsidR="006164BC">
              <w:rPr>
                <w:lang w:val="sv-SE"/>
              </w:rPr>
              <w:t>änster</w:t>
            </w:r>
          </w:p>
        </w:tc>
      </w:tr>
      <w:tr w:rsidR="006164BC" w:rsidTr="006164BC">
        <w:tc>
          <w:tcPr>
            <w:tcW w:w="3192" w:type="dxa"/>
            <w:tcBorders>
              <w:top w:val="single" w:sz="4" w:space="0" w:color="auto"/>
              <w:left w:val="single" w:sz="4" w:space="0" w:color="auto"/>
              <w:bottom w:val="single" w:sz="4" w:space="0" w:color="auto"/>
              <w:right w:val="single" w:sz="4" w:space="0" w:color="auto"/>
            </w:tcBorders>
            <w:hideMark/>
          </w:tcPr>
          <w:p w:rsidR="006164BC" w:rsidRDefault="006164BC">
            <w:pPr>
              <w:rPr>
                <w:szCs w:val="22"/>
                <w:lang w:val="sv-SE"/>
              </w:rPr>
            </w:pPr>
            <w:r>
              <w:rPr>
                <w:lang w:val="sv-SE"/>
              </w:rPr>
              <w:t>1</w:t>
            </w:r>
          </w:p>
        </w:tc>
        <w:tc>
          <w:tcPr>
            <w:tcW w:w="3192" w:type="dxa"/>
            <w:tcBorders>
              <w:top w:val="single" w:sz="4" w:space="0" w:color="auto"/>
              <w:left w:val="single" w:sz="4" w:space="0" w:color="auto"/>
              <w:bottom w:val="single" w:sz="4" w:space="0" w:color="auto"/>
              <w:right w:val="single" w:sz="4" w:space="0" w:color="auto"/>
            </w:tcBorders>
            <w:hideMark/>
          </w:tcPr>
          <w:p w:rsidR="006164BC" w:rsidRDefault="006164BC">
            <w:pPr>
              <w:rPr>
                <w:szCs w:val="22"/>
                <w:lang w:val="sv-SE"/>
              </w:rPr>
            </w:pPr>
            <w:r>
              <w:rPr>
                <w:lang w:val="sv-SE"/>
              </w:rPr>
              <w:t>0</w:t>
            </w:r>
          </w:p>
        </w:tc>
        <w:tc>
          <w:tcPr>
            <w:tcW w:w="3192" w:type="dxa"/>
            <w:tcBorders>
              <w:top w:val="single" w:sz="4" w:space="0" w:color="auto"/>
              <w:left w:val="single" w:sz="4" w:space="0" w:color="auto"/>
              <w:bottom w:val="single" w:sz="4" w:space="0" w:color="auto"/>
              <w:right w:val="single" w:sz="4" w:space="0" w:color="auto"/>
            </w:tcBorders>
            <w:hideMark/>
          </w:tcPr>
          <w:p w:rsidR="006164BC" w:rsidRDefault="00EE587B">
            <w:pPr>
              <w:rPr>
                <w:szCs w:val="22"/>
                <w:lang w:val="sv-SE"/>
              </w:rPr>
            </w:pPr>
            <w:r>
              <w:rPr>
                <w:lang w:val="sv-SE"/>
              </w:rPr>
              <w:t>Sväng h</w:t>
            </w:r>
            <w:r w:rsidR="006164BC">
              <w:rPr>
                <w:lang w:val="sv-SE"/>
              </w:rPr>
              <w:t>öger</w:t>
            </w:r>
          </w:p>
        </w:tc>
      </w:tr>
      <w:tr w:rsidR="006164BC" w:rsidTr="006164BC">
        <w:tc>
          <w:tcPr>
            <w:tcW w:w="3192" w:type="dxa"/>
            <w:tcBorders>
              <w:top w:val="single" w:sz="4" w:space="0" w:color="auto"/>
              <w:left w:val="single" w:sz="4" w:space="0" w:color="auto"/>
              <w:bottom w:val="single" w:sz="4" w:space="0" w:color="auto"/>
              <w:right w:val="single" w:sz="4" w:space="0" w:color="auto"/>
            </w:tcBorders>
            <w:hideMark/>
          </w:tcPr>
          <w:p w:rsidR="006164BC" w:rsidRDefault="006164BC">
            <w:pPr>
              <w:rPr>
                <w:szCs w:val="22"/>
                <w:lang w:val="sv-SE"/>
              </w:rPr>
            </w:pPr>
            <w:r>
              <w:rPr>
                <w:lang w:val="sv-SE"/>
              </w:rPr>
              <w:t>1</w:t>
            </w:r>
          </w:p>
        </w:tc>
        <w:tc>
          <w:tcPr>
            <w:tcW w:w="3192" w:type="dxa"/>
            <w:tcBorders>
              <w:top w:val="single" w:sz="4" w:space="0" w:color="auto"/>
              <w:left w:val="single" w:sz="4" w:space="0" w:color="auto"/>
              <w:bottom w:val="single" w:sz="4" w:space="0" w:color="auto"/>
              <w:right w:val="single" w:sz="4" w:space="0" w:color="auto"/>
            </w:tcBorders>
            <w:hideMark/>
          </w:tcPr>
          <w:p w:rsidR="006164BC" w:rsidRDefault="006164BC">
            <w:pPr>
              <w:rPr>
                <w:szCs w:val="22"/>
                <w:lang w:val="sv-SE"/>
              </w:rPr>
            </w:pPr>
            <w:r>
              <w:rPr>
                <w:lang w:val="sv-SE"/>
              </w:rPr>
              <w:t>1</w:t>
            </w:r>
          </w:p>
        </w:tc>
        <w:tc>
          <w:tcPr>
            <w:tcW w:w="3192" w:type="dxa"/>
            <w:tcBorders>
              <w:top w:val="single" w:sz="4" w:space="0" w:color="auto"/>
              <w:left w:val="single" w:sz="4" w:space="0" w:color="auto"/>
              <w:bottom w:val="single" w:sz="4" w:space="0" w:color="auto"/>
              <w:right w:val="single" w:sz="4" w:space="0" w:color="auto"/>
            </w:tcBorders>
            <w:hideMark/>
          </w:tcPr>
          <w:p w:rsidR="006164BC" w:rsidRDefault="009300CA">
            <w:pPr>
              <w:rPr>
                <w:szCs w:val="22"/>
                <w:lang w:val="sv-SE"/>
              </w:rPr>
            </w:pPr>
            <w:r>
              <w:rPr>
                <w:lang w:val="sv-SE"/>
              </w:rPr>
              <w:t>Åk framåt</w:t>
            </w:r>
          </w:p>
        </w:tc>
      </w:tr>
    </w:tbl>
    <w:p w:rsidR="006164BC" w:rsidRPr="00EE587B" w:rsidRDefault="001E17C8" w:rsidP="006164BC">
      <w:pPr>
        <w:suppressAutoHyphens w:val="0"/>
        <w:spacing w:after="200" w:line="276" w:lineRule="auto"/>
        <w:rPr>
          <w:i/>
        </w:rPr>
      </w:pPr>
      <w:r>
        <w:rPr>
          <w:i/>
        </w:rPr>
        <w:t xml:space="preserve">Tabell </w:t>
      </w:r>
      <w:r w:rsidR="000C5BEC" w:rsidRPr="00EE587B">
        <w:rPr>
          <w:i/>
        </w:rPr>
        <w:t>1</w:t>
      </w:r>
      <w:r w:rsidR="00693776">
        <w:rPr>
          <w:i/>
        </w:rPr>
        <w:t>. R</w:t>
      </w:r>
      <w:r w:rsidR="00EE587B">
        <w:rPr>
          <w:i/>
        </w:rPr>
        <w:t>obotens</w:t>
      </w:r>
      <w:r w:rsidR="000C5BEC" w:rsidRPr="00EE587B">
        <w:rPr>
          <w:i/>
        </w:rPr>
        <w:t xml:space="preserve"> </w:t>
      </w:r>
      <w:r w:rsidR="005737DA">
        <w:rPr>
          <w:i/>
        </w:rPr>
        <w:t>beteende U</w:t>
      </w:r>
      <w:r w:rsidR="00EE587B" w:rsidRPr="00EE587B">
        <w:rPr>
          <w:i/>
        </w:rPr>
        <w:t xml:space="preserve"> beroende på insignalerna DIR1 och DIR2.</w:t>
      </w:r>
    </w:p>
    <w:p w:rsidR="00B87C87" w:rsidRDefault="00B87C87" w:rsidP="006164BC">
      <w:pPr>
        <w:pStyle w:val="Rubrik3"/>
      </w:pPr>
      <w:bookmarkStart w:id="65" w:name="_Toc433294522"/>
    </w:p>
    <w:p w:rsidR="006164BC" w:rsidRPr="000B5B80" w:rsidRDefault="006164BC" w:rsidP="006164BC">
      <w:pPr>
        <w:pStyle w:val="Rubrik3"/>
      </w:pPr>
      <w:bookmarkStart w:id="66" w:name="_Toc437958289"/>
      <w:r w:rsidRPr="000E4BED">
        <w:t>Laserkanon</w:t>
      </w:r>
      <w:bookmarkEnd w:id="65"/>
      <w:bookmarkEnd w:id="66"/>
    </w:p>
    <w:p w:rsidR="002F001C" w:rsidRDefault="006164BC" w:rsidP="006164BC">
      <w:pPr>
        <w:rPr>
          <w:color w:val="FF0000"/>
        </w:rPr>
      </w:pPr>
      <w:r w:rsidRPr="000B5B80">
        <w:rPr>
          <w:szCs w:val="22"/>
        </w:rPr>
        <w:t xml:space="preserve">Längst fram i mitten av roboten </w:t>
      </w:r>
      <w:r w:rsidR="00B87C87">
        <w:rPr>
          <w:szCs w:val="22"/>
        </w:rPr>
        <w:t>sitter</w:t>
      </w:r>
      <w:r w:rsidR="002F001C">
        <w:rPr>
          <w:szCs w:val="22"/>
        </w:rPr>
        <w:t xml:space="preserve"> </w:t>
      </w:r>
      <w:r w:rsidR="00214AA3">
        <w:rPr>
          <w:szCs w:val="22"/>
        </w:rPr>
        <w:t>en lasermodul</w:t>
      </w:r>
      <w:r w:rsidRPr="000B5B80">
        <w:rPr>
          <w:szCs w:val="22"/>
        </w:rPr>
        <w:t>. Denna</w:t>
      </w:r>
      <w:r>
        <w:rPr>
          <w:szCs w:val="22"/>
        </w:rPr>
        <w:t xml:space="preserve"> modul</w:t>
      </w:r>
      <w:r w:rsidR="00B87C87">
        <w:rPr>
          <w:szCs w:val="22"/>
        </w:rPr>
        <w:t xml:space="preserve"> använd</w:t>
      </w:r>
      <w:r w:rsidR="00214AA3">
        <w:rPr>
          <w:szCs w:val="22"/>
        </w:rPr>
        <w:t>s för</w:t>
      </w:r>
      <w:r w:rsidR="00B87C87">
        <w:rPr>
          <w:szCs w:val="22"/>
        </w:rPr>
        <w:t xml:space="preserve"> att avfyra en laser</w:t>
      </w:r>
      <w:r w:rsidRPr="000B5B80">
        <w:rPr>
          <w:szCs w:val="22"/>
        </w:rPr>
        <w:t xml:space="preserve"> på</w:t>
      </w:r>
      <w:r w:rsidR="00B87C87">
        <w:rPr>
          <w:szCs w:val="22"/>
        </w:rPr>
        <w:t xml:space="preserve"> måltavlor</w:t>
      </w:r>
      <w:r w:rsidR="00214AA3">
        <w:rPr>
          <w:szCs w:val="22"/>
        </w:rPr>
        <w:t xml:space="preserve"> </w:t>
      </w:r>
      <w:r w:rsidR="00B87C87">
        <w:rPr>
          <w:szCs w:val="22"/>
        </w:rPr>
        <w:t>(</w:t>
      </w:r>
      <w:r w:rsidR="00214AA3">
        <w:rPr>
          <w:szCs w:val="22"/>
        </w:rPr>
        <w:t>fienderobotarnas lasersensor</w:t>
      </w:r>
      <w:r w:rsidR="00B87C87">
        <w:rPr>
          <w:szCs w:val="22"/>
        </w:rPr>
        <w:t>/fyrar).</w:t>
      </w:r>
      <w:r w:rsidRPr="005737DA">
        <w:rPr>
          <w:szCs w:val="22"/>
        </w:rPr>
        <w:t xml:space="preserve"> </w:t>
      </w:r>
      <w:r w:rsidRPr="005737DA">
        <w:t>För mer information om laserkanonen, se datablad i referenser.</w:t>
      </w:r>
    </w:p>
    <w:p w:rsidR="002F001C" w:rsidRDefault="002F001C" w:rsidP="006164BC">
      <w:pPr>
        <w:rPr>
          <w:color w:val="FF0000"/>
        </w:rPr>
      </w:pPr>
    </w:p>
    <w:p w:rsidR="002F001C" w:rsidRPr="000B5B80" w:rsidRDefault="002F001C" w:rsidP="002F001C">
      <w:pPr>
        <w:rPr>
          <w:szCs w:val="22"/>
        </w:rPr>
      </w:pPr>
      <w:r w:rsidRPr="000B5B80">
        <w:rPr>
          <w:szCs w:val="22"/>
        </w:rPr>
        <w:t>Lasermodulen har endast 2 pinnar:</w:t>
      </w:r>
    </w:p>
    <w:p w:rsidR="002F001C" w:rsidRPr="000B5B80" w:rsidRDefault="002F001C" w:rsidP="002F001C">
      <w:pPr>
        <w:widowControl w:val="0"/>
        <w:numPr>
          <w:ilvl w:val="0"/>
          <w:numId w:val="11"/>
        </w:numPr>
        <w:rPr>
          <w:szCs w:val="22"/>
        </w:rPr>
      </w:pPr>
      <w:r w:rsidRPr="000B5B80">
        <w:rPr>
          <w:szCs w:val="22"/>
        </w:rPr>
        <w:t>VCC:</w:t>
      </w:r>
      <w:r w:rsidRPr="000B5B80">
        <w:rPr>
          <w:szCs w:val="22"/>
        </w:rPr>
        <w:tab/>
      </w:r>
      <w:r w:rsidRPr="000B5B80">
        <w:rPr>
          <w:szCs w:val="22"/>
        </w:rPr>
        <w:tab/>
        <w:t>matas med 4.5V spänning när lasern ska lysa</w:t>
      </w:r>
    </w:p>
    <w:p w:rsidR="002F001C" w:rsidRPr="000B5B80" w:rsidRDefault="002F001C" w:rsidP="002F001C">
      <w:pPr>
        <w:widowControl w:val="0"/>
        <w:numPr>
          <w:ilvl w:val="0"/>
          <w:numId w:val="11"/>
        </w:numPr>
        <w:rPr>
          <w:szCs w:val="22"/>
        </w:rPr>
      </w:pPr>
      <w:r w:rsidRPr="000B5B80">
        <w:rPr>
          <w:szCs w:val="22"/>
        </w:rPr>
        <w:t>GND:</w:t>
      </w:r>
      <w:r w:rsidRPr="000B5B80">
        <w:rPr>
          <w:szCs w:val="22"/>
        </w:rPr>
        <w:tab/>
      </w:r>
      <w:r>
        <w:rPr>
          <w:szCs w:val="22"/>
        </w:rPr>
        <w:tab/>
      </w:r>
      <w:r w:rsidRPr="000B5B80">
        <w:rPr>
          <w:szCs w:val="22"/>
        </w:rPr>
        <w:t>kopplas till jord</w:t>
      </w:r>
    </w:p>
    <w:p w:rsidR="002F001C" w:rsidRPr="000B5B80" w:rsidRDefault="002F001C" w:rsidP="002F001C">
      <w:pPr>
        <w:rPr>
          <w:szCs w:val="22"/>
        </w:rPr>
      </w:pPr>
    </w:p>
    <w:p w:rsidR="002F001C" w:rsidRDefault="002F001C" w:rsidP="002F001C">
      <w:pPr>
        <w:pStyle w:val="Rubrik3"/>
      </w:pPr>
      <w:bookmarkStart w:id="67" w:name="_Toc433294523"/>
      <w:bookmarkStart w:id="68" w:name="_Toc437958290"/>
      <w:r w:rsidRPr="00896A09">
        <w:t>LED till lasern</w:t>
      </w:r>
      <w:bookmarkEnd w:id="67"/>
      <w:bookmarkEnd w:id="68"/>
    </w:p>
    <w:p w:rsidR="000A4F4A" w:rsidRPr="000A4F4A" w:rsidRDefault="000A4F4A" w:rsidP="000A4F4A">
      <w:r>
        <w:t>För att indikera att lasern är aktiv så tänds en LED.</w:t>
      </w:r>
    </w:p>
    <w:p w:rsidR="002F001C" w:rsidRPr="0097115C" w:rsidRDefault="002F001C" w:rsidP="002F001C">
      <w:pPr>
        <w:pStyle w:val="Rubrik3"/>
      </w:pPr>
      <w:bookmarkStart w:id="69" w:name="_Toc433294524"/>
      <w:bookmarkStart w:id="70" w:name="_Toc437958291"/>
      <w:r>
        <w:lastRenderedPageBreak/>
        <w:t>LED</w:t>
      </w:r>
      <w:r w:rsidRPr="0097115C">
        <w:t xml:space="preserve"> för att visa liv</w:t>
      </w:r>
      <w:bookmarkEnd w:id="69"/>
      <w:bookmarkEnd w:id="70"/>
    </w:p>
    <w:p w:rsidR="002F001C" w:rsidRDefault="0026083F" w:rsidP="002F001C">
      <w:r>
        <w:t xml:space="preserve">Roboten har </w:t>
      </w:r>
      <w:r w:rsidR="002F001C">
        <w:t>tre lysdioder som representerar antalet liv robot</w:t>
      </w:r>
      <w:r>
        <w:t>en har kvar. Vid fullt liv är</w:t>
      </w:r>
      <w:r w:rsidR="002F001C">
        <w:t xml:space="preserve"> alla tre lysdioder</w:t>
      </w:r>
      <w:r>
        <w:t xml:space="preserve"> tända</w:t>
      </w:r>
      <w:r w:rsidR="002F001C">
        <w:t xml:space="preserve"> och vid träff släcks en av dioder</w:t>
      </w:r>
      <w:r w:rsidR="000A4F4A">
        <w:t>na.</w:t>
      </w:r>
    </w:p>
    <w:p w:rsidR="002F001C" w:rsidRDefault="002F001C" w:rsidP="002F001C">
      <w:pPr>
        <w:pStyle w:val="Rubrik3"/>
      </w:pPr>
      <w:bookmarkStart w:id="71" w:name="_Toc433294525"/>
      <w:bookmarkStart w:id="72" w:name="_Toc437958292"/>
      <w:r w:rsidRPr="001C151A">
        <w:t>LED Osynlighet</w:t>
      </w:r>
      <w:bookmarkEnd w:id="71"/>
      <w:bookmarkEnd w:id="72"/>
    </w:p>
    <w:p w:rsidR="002F001C" w:rsidRDefault="000A4F4A" w:rsidP="002F001C">
      <w:r>
        <w:t>För att indikera att roboten är osynlig så tänds en LED</w:t>
      </w:r>
      <w:r w:rsidR="00D11946">
        <w:t>. Roboten blir osynlig då lasersensorn detekterar</w:t>
      </w:r>
      <w:r>
        <w:t xml:space="preserve"> träff</w:t>
      </w:r>
      <w:r w:rsidR="00D11946">
        <w:t xml:space="preserve"> och</w:t>
      </w:r>
      <w:r w:rsidR="0026083F">
        <w:t xml:space="preserve"> IR-sändaren</w:t>
      </w:r>
      <w:r w:rsidR="002F001C">
        <w:t xml:space="preserve"> inaktiveras i 5 sekun</w:t>
      </w:r>
      <w:r w:rsidR="00D11946">
        <w:t>der</w:t>
      </w:r>
      <w:r w:rsidR="002F001C">
        <w:t>.</w:t>
      </w:r>
    </w:p>
    <w:p w:rsidR="002F001C" w:rsidRPr="00FE6CF5" w:rsidRDefault="002F001C" w:rsidP="002F001C">
      <w:pPr>
        <w:pStyle w:val="Rubrik3"/>
      </w:pPr>
      <w:bookmarkStart w:id="73" w:name="_Toc433294526"/>
      <w:bookmarkStart w:id="74" w:name="_Toc437958293"/>
      <w:r w:rsidRPr="00FE6CF5">
        <w:t>IR-sändare</w:t>
      </w:r>
      <w:bookmarkEnd w:id="73"/>
      <w:bookmarkEnd w:id="74"/>
    </w:p>
    <w:p w:rsidR="002F001C" w:rsidRPr="005737DA" w:rsidRDefault="002F001C" w:rsidP="002F001C">
      <w:r w:rsidRPr="005737DA">
        <w:t xml:space="preserve">IR-sändaren sitter på bakre delen av roboten där den har som uppgift att sända ut IR-ljus som en annan kamprobot ska kunna detektera för att avgöra om vi är en fiende. IR-sändaren fungerar i princip som en vanlig LED, förutom att det är infrarött ljus som </w:t>
      </w:r>
      <w:r w:rsidR="00D11946" w:rsidRPr="005737DA">
        <w:t>emitteras istället. IR-sändaren sänder</w:t>
      </w:r>
      <w:r w:rsidRPr="005737DA">
        <w:t xml:space="preserve"> en unik signatur som är 38 KHz. Den unika signaturen väljs från de åtta olika signaturerna som finns på ”fyrarna”. För mer information om IR-sändaren, se datablad i referenser.</w:t>
      </w:r>
    </w:p>
    <w:p w:rsidR="00D11946" w:rsidRDefault="00D11946" w:rsidP="002F001C"/>
    <w:p w:rsidR="005737DA" w:rsidRDefault="005737DA" w:rsidP="002F001C">
      <w:r>
        <w:t xml:space="preserve">IR sändaren skickar upprepande 4 pulser inklusive startsignalen s.k. </w:t>
      </w:r>
      <w:r w:rsidR="000A4F4A">
        <w:t>”</w:t>
      </w:r>
      <w:proofErr w:type="spellStart"/>
      <w:r>
        <w:t>header</w:t>
      </w:r>
      <w:proofErr w:type="spellEnd"/>
      <w:r w:rsidR="000A4F4A">
        <w:t>”</w:t>
      </w:r>
      <w:r>
        <w:t xml:space="preserve"> där</w:t>
      </w:r>
      <w:r w:rsidR="00757EE9">
        <w:t xml:space="preserve"> en</w:t>
      </w:r>
      <w:r>
        <w:t xml:space="preserve"> </w:t>
      </w:r>
      <w:r w:rsidR="000A4F4A">
        <w:t>”</w:t>
      </w:r>
      <w:proofErr w:type="spellStart"/>
      <w:r>
        <w:t>header</w:t>
      </w:r>
      <w:proofErr w:type="spellEnd"/>
      <w:r w:rsidR="000A4F4A">
        <w:t>”</w:t>
      </w:r>
      <w:r w:rsidR="00757EE9">
        <w:t xml:space="preserve"> är en hög signal på 2.4ms samt hög signal på 1.2ms respektive 0.6ms för att avgöra signatur. En hög signalpuls på 1.2ms motsvarar</w:t>
      </w:r>
      <w:r w:rsidR="000A4F4A">
        <w:t xml:space="preserve"> 1 och 0.6ms motsvarar 0</w:t>
      </w:r>
      <w:r w:rsidR="00757EE9">
        <w:t>.</w:t>
      </w:r>
      <w:r w:rsidR="00757EE9">
        <w:br/>
      </w:r>
      <w:r w:rsidR="00757EE9">
        <w:br/>
        <w:t>Den förbestämda IR signaturen som vår robot sänder är 110.</w:t>
      </w:r>
    </w:p>
    <w:p w:rsidR="002F001C" w:rsidRDefault="00D11946" w:rsidP="002F001C">
      <w:r>
        <w:br/>
      </w:r>
      <w:r w:rsidR="00426DDD">
        <w:t xml:space="preserve">Vid träff </w:t>
      </w:r>
      <w:r w:rsidR="000778BC">
        <w:t>inaktiveras</w:t>
      </w:r>
      <w:r w:rsidR="000A4F4A">
        <w:t xml:space="preserve"> IR-</w:t>
      </w:r>
      <w:r w:rsidR="00426DDD">
        <w:t>sändaren</w:t>
      </w:r>
      <w:r w:rsidR="000778BC">
        <w:t xml:space="preserve"> i fem</w:t>
      </w:r>
      <w:r w:rsidR="002F001C">
        <w:t xml:space="preserve"> sekunder</w:t>
      </w:r>
      <w:r w:rsidR="00426DDD">
        <w:t xml:space="preserve"> för att</w:t>
      </w:r>
      <w:r>
        <w:t xml:space="preserve"> </w:t>
      </w:r>
      <w:r w:rsidR="000778BC">
        <w:t>inte förbli synlig</w:t>
      </w:r>
      <w:r w:rsidR="002F001C">
        <w:t>.</w:t>
      </w:r>
    </w:p>
    <w:p w:rsidR="00D11946" w:rsidRDefault="00D11946" w:rsidP="002F001C"/>
    <w:p w:rsidR="002F001C" w:rsidRDefault="000778BC" w:rsidP="002F001C">
      <w:r>
        <w:t>IR-sändaren har två</w:t>
      </w:r>
      <w:r w:rsidR="002F001C">
        <w:t xml:space="preserve"> pinnar:</w:t>
      </w:r>
    </w:p>
    <w:p w:rsidR="002F001C" w:rsidRDefault="002F001C" w:rsidP="002F001C">
      <w:pPr>
        <w:pStyle w:val="Liststycke"/>
        <w:numPr>
          <w:ilvl w:val="0"/>
          <w:numId w:val="12"/>
        </w:numPr>
        <w:suppressAutoHyphens w:val="0"/>
        <w:spacing w:after="200" w:line="276" w:lineRule="auto"/>
      </w:pPr>
      <w:r>
        <w:t>VCC:</w:t>
      </w:r>
      <w:r>
        <w:tab/>
      </w:r>
      <w:r>
        <w:tab/>
        <w:t>matas med viss spänning</w:t>
      </w:r>
    </w:p>
    <w:p w:rsidR="002F001C" w:rsidRDefault="00E2295C" w:rsidP="006164BC">
      <w:pPr>
        <w:pStyle w:val="Liststycke"/>
        <w:numPr>
          <w:ilvl w:val="0"/>
          <w:numId w:val="12"/>
        </w:numPr>
        <w:suppressAutoHyphens w:val="0"/>
        <w:spacing w:after="200" w:line="276" w:lineRule="auto"/>
      </w:pPr>
      <w:r>
        <w:t xml:space="preserve">GND: </w:t>
      </w:r>
      <w:r>
        <w:tab/>
      </w:r>
      <w:r w:rsidR="002F001C">
        <w:t>kopplas till jord</w:t>
      </w:r>
    </w:p>
    <w:p w:rsidR="002F001C" w:rsidRDefault="002F001C" w:rsidP="002F001C">
      <w:pPr>
        <w:pStyle w:val="Rubrik1"/>
        <w:pageBreakBefore/>
      </w:pPr>
      <w:bookmarkStart w:id="75" w:name="_Toc433294527"/>
      <w:bookmarkStart w:id="76" w:name="_Toc437958294"/>
      <w:r>
        <w:lastRenderedPageBreak/>
        <w:t>Programvara till laptop</w:t>
      </w:r>
      <w:bookmarkEnd w:id="75"/>
      <w:bookmarkEnd w:id="76"/>
    </w:p>
    <w:p w:rsidR="002F001C" w:rsidRDefault="002F001C" w:rsidP="002F001C">
      <w:r>
        <w:t xml:space="preserve">Programvaran till persondatorn </w:t>
      </w:r>
      <w:r w:rsidR="00D11946">
        <w:t>är skriven i Java</w:t>
      </w:r>
      <w:r>
        <w:t>. Programvaran tar emot data från målsökningsenheten via</w:t>
      </w:r>
      <w:r w:rsidR="00E2295C">
        <w:rPr>
          <w:color w:val="FF0000"/>
        </w:rPr>
        <w:t xml:space="preserve"> </w:t>
      </w:r>
      <w:r w:rsidR="00E2295C" w:rsidRPr="00E2295C">
        <w:t>Bluetooth</w:t>
      </w:r>
      <w:r w:rsidRPr="00D11946">
        <w:rPr>
          <w:color w:val="FF0000"/>
        </w:rPr>
        <w:t>.</w:t>
      </w:r>
      <w:r>
        <w:t xml:space="preserve"> De olika sensorernas data presenteras i en lista för att fullfölja kraven i kravspecifikationen. Den nedre delen av </w:t>
      </w:r>
      <w:proofErr w:type="spellStart"/>
      <w:r>
        <w:t>GUI:t</w:t>
      </w:r>
      <w:proofErr w:type="spellEnd"/>
      <w:r>
        <w:t xml:space="preserve"> visar historiken över de olika kommandon roboten har utfört. Tanken är att operationshistoriken framf</w:t>
      </w:r>
      <w:r w:rsidR="000A4F4A">
        <w:t>örallt hjälper oss att ”</w:t>
      </w:r>
      <w:proofErr w:type="spellStart"/>
      <w:r w:rsidR="000A4F4A">
        <w:t>debugga</w:t>
      </w:r>
      <w:proofErr w:type="spellEnd"/>
      <w:r w:rsidR="000A4F4A">
        <w:t>”</w:t>
      </w:r>
      <w:r>
        <w:t xml:space="preserve"> roboten och göra a</w:t>
      </w:r>
      <w:r w:rsidR="000A4F4A">
        <w:t>rbetet med den lättare. Figur 15</w:t>
      </w:r>
      <w:r>
        <w:t xml:space="preserve"> visar det</w:t>
      </w:r>
      <w:r w:rsidR="000A4F4A">
        <w:t xml:space="preserve"> grafiska användargränssnittet</w:t>
      </w:r>
      <w:r>
        <w:t xml:space="preserve">. </w:t>
      </w:r>
    </w:p>
    <w:p w:rsidR="00237BBE" w:rsidRDefault="00237BBE" w:rsidP="002F001C"/>
    <w:p w:rsidR="00757EE9" w:rsidRDefault="00237BBE" w:rsidP="006164BC">
      <w:pPr>
        <w:suppressAutoHyphens w:val="0"/>
        <w:spacing w:after="200" w:line="276" w:lineRule="auto"/>
        <w:rPr>
          <w:i/>
          <w:noProof/>
          <w:lang w:val="en-US"/>
        </w:rPr>
      </w:pPr>
      <w:r>
        <w:rPr>
          <w:noProof/>
          <w:color w:val="C00000"/>
          <w:lang w:eastAsia="sv-SE"/>
        </w:rPr>
        <w:drawing>
          <wp:inline distT="0" distB="0" distL="0" distR="0">
            <wp:extent cx="5724525" cy="3057525"/>
            <wp:effectExtent l="0" t="0" r="9525" b="9525"/>
            <wp:docPr id="13" name="Bildobjekt 13" descr="C:\Users\Student\Desktop\Github MrRobot\TSEA29---MrRobot\docs\pics\java gu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tudent\Desktop\Github MrRobot\TSEA29---MrRobot\docs\pics\java gui.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24525" cy="3057525"/>
                    </a:xfrm>
                    <a:prstGeom prst="rect">
                      <a:avLst/>
                    </a:prstGeom>
                    <a:noFill/>
                    <a:ln>
                      <a:noFill/>
                    </a:ln>
                  </pic:spPr>
                </pic:pic>
              </a:graphicData>
            </a:graphic>
          </wp:inline>
        </w:drawing>
      </w:r>
    </w:p>
    <w:p w:rsidR="002F001C" w:rsidRPr="00837806" w:rsidRDefault="000A4F4A" w:rsidP="00837806">
      <w:pPr>
        <w:suppressAutoHyphens w:val="0"/>
        <w:spacing w:after="200" w:line="276" w:lineRule="auto"/>
      </w:pPr>
      <w:r>
        <w:rPr>
          <w:i/>
        </w:rPr>
        <w:t>Figur 15. Bild</w:t>
      </w:r>
      <w:r w:rsidR="009543D9">
        <w:rPr>
          <w:i/>
        </w:rPr>
        <w:t xml:space="preserve"> på</w:t>
      </w:r>
      <w:r>
        <w:rPr>
          <w:i/>
        </w:rPr>
        <w:t xml:space="preserve"> GUI</w:t>
      </w:r>
      <w:r w:rsidR="009543D9">
        <w:rPr>
          <w:i/>
        </w:rPr>
        <w:t>.</w:t>
      </w:r>
    </w:p>
    <w:p w:rsidR="002F001C" w:rsidRDefault="002F001C" w:rsidP="002F001C">
      <w:pPr>
        <w:pStyle w:val="Rubrik1utannumrering"/>
        <w:pageBreakBefore/>
        <w:rPr>
          <w:rStyle w:val="Betoning-fet"/>
          <w:szCs w:val="22"/>
        </w:rPr>
      </w:pPr>
      <w:bookmarkStart w:id="77" w:name="_Toc433294529"/>
      <w:bookmarkStart w:id="78" w:name="_Toc437958295"/>
      <w:r>
        <w:lastRenderedPageBreak/>
        <w:t>Referenser</w:t>
      </w:r>
      <w:bookmarkEnd w:id="77"/>
      <w:bookmarkEnd w:id="78"/>
    </w:p>
    <w:p w:rsidR="002F001C" w:rsidRDefault="002F001C" w:rsidP="002F001C">
      <w:pPr>
        <w:pStyle w:val="Referenstext"/>
        <w:rPr>
          <w:szCs w:val="22"/>
          <w:shd w:val="clear" w:color="auto" w:fill="FFFFFF"/>
        </w:rPr>
      </w:pPr>
      <w:r>
        <w:rPr>
          <w:szCs w:val="22"/>
          <w:shd w:val="clear" w:color="auto" w:fill="FFFFFF"/>
        </w:rPr>
        <w:t>Bluetooth</w:t>
      </w:r>
    </w:p>
    <w:p w:rsidR="002F001C" w:rsidRDefault="0078438F" w:rsidP="002F001C">
      <w:pPr>
        <w:pStyle w:val="Referenstext"/>
        <w:rPr>
          <w:szCs w:val="22"/>
          <w:shd w:val="clear" w:color="auto" w:fill="FFFFFF"/>
          <w:lang w:val="nb-NO"/>
        </w:rPr>
      </w:pPr>
      <w:hyperlink r:id="rId37" w:history="1">
        <w:r w:rsidR="002F001C">
          <w:rPr>
            <w:rStyle w:val="Hyperlnk"/>
            <w:szCs w:val="22"/>
            <w:shd w:val="clear" w:color="auto" w:fill="FFFFFF"/>
            <w:lang w:val="nb-NO"/>
          </w:rPr>
          <w:t xml:space="preserve">https://docs.isy.liu.se/twiki/pub/VanHeden/DataSheets/firefly.pdf </w:t>
        </w:r>
      </w:hyperlink>
      <w:r w:rsidR="002F001C">
        <w:rPr>
          <w:szCs w:val="22"/>
          <w:shd w:val="clear" w:color="auto" w:fill="FFFFFF"/>
          <w:lang w:val="nb-NO"/>
        </w:rPr>
        <w:t xml:space="preserve"> </w:t>
      </w:r>
      <w:r w:rsidR="002F001C">
        <w:rPr>
          <w:szCs w:val="22"/>
          <w:shd w:val="clear" w:color="auto" w:fill="FFFFFF"/>
          <w:lang w:val="nb-NO"/>
        </w:rPr>
        <w:tab/>
        <w:t>2015-10-22</w:t>
      </w:r>
      <w:r w:rsidR="002F001C" w:rsidRPr="00CF2675">
        <w:rPr>
          <w:szCs w:val="22"/>
          <w:shd w:val="clear" w:color="auto" w:fill="FFFFFF"/>
          <w:lang w:val="nb-NO"/>
        </w:rPr>
        <w:t xml:space="preserve"> </w:t>
      </w:r>
      <w:r w:rsidR="002F001C">
        <w:rPr>
          <w:szCs w:val="22"/>
          <w:shd w:val="clear" w:color="auto" w:fill="FFFFFF"/>
          <w:lang w:val="nb-NO"/>
        </w:rPr>
        <w:t>kl 16:00</w:t>
      </w:r>
    </w:p>
    <w:p w:rsidR="002F001C" w:rsidRDefault="0078438F" w:rsidP="002F001C">
      <w:pPr>
        <w:pStyle w:val="Referenstext"/>
        <w:rPr>
          <w:szCs w:val="22"/>
          <w:shd w:val="clear" w:color="auto" w:fill="FFFFFF"/>
          <w:lang w:val="nb-NO"/>
        </w:rPr>
      </w:pPr>
      <w:hyperlink r:id="rId38" w:history="1">
        <w:r w:rsidR="002F001C" w:rsidRPr="002B17D8">
          <w:rPr>
            <w:rStyle w:val="Hyperlnk"/>
            <w:szCs w:val="22"/>
            <w:shd w:val="clear" w:color="auto" w:fill="FFFFFF"/>
            <w:lang w:val="nb-NO"/>
          </w:rPr>
          <w:t>https://docs.isy.liu.se/twiki/bin/view/VanHeden/RS232</w:t>
        </w:r>
      </w:hyperlink>
      <w:r w:rsidR="002F001C">
        <w:rPr>
          <w:szCs w:val="22"/>
          <w:shd w:val="clear" w:color="auto" w:fill="FFFFFF"/>
          <w:lang w:val="nb-NO"/>
        </w:rPr>
        <w:t xml:space="preserve"> </w:t>
      </w:r>
      <w:r w:rsidR="002F001C">
        <w:rPr>
          <w:szCs w:val="22"/>
          <w:shd w:val="clear" w:color="auto" w:fill="FFFFFF"/>
          <w:lang w:val="nb-NO"/>
        </w:rPr>
        <w:tab/>
      </w:r>
      <w:r w:rsidR="002F001C">
        <w:rPr>
          <w:szCs w:val="22"/>
          <w:shd w:val="clear" w:color="auto" w:fill="FFFFFF"/>
          <w:lang w:val="nb-NO"/>
        </w:rPr>
        <w:tab/>
        <w:t>2015-10-22</w:t>
      </w:r>
      <w:r w:rsidR="002F001C" w:rsidRPr="00CF2675">
        <w:rPr>
          <w:szCs w:val="22"/>
          <w:shd w:val="clear" w:color="auto" w:fill="FFFFFF"/>
          <w:lang w:val="nb-NO"/>
        </w:rPr>
        <w:t xml:space="preserve"> </w:t>
      </w:r>
      <w:r w:rsidR="002F001C">
        <w:rPr>
          <w:szCs w:val="22"/>
          <w:shd w:val="clear" w:color="auto" w:fill="FFFFFF"/>
          <w:lang w:val="nb-NO"/>
        </w:rPr>
        <w:t>kl 16:00</w:t>
      </w:r>
    </w:p>
    <w:p w:rsidR="002F001C" w:rsidRDefault="002F001C" w:rsidP="002F001C">
      <w:pPr>
        <w:pStyle w:val="Referenstext"/>
        <w:rPr>
          <w:szCs w:val="22"/>
          <w:shd w:val="clear" w:color="auto" w:fill="FFFFFF"/>
          <w:lang w:val="nb-NO"/>
        </w:rPr>
      </w:pPr>
    </w:p>
    <w:p w:rsidR="002F001C" w:rsidRDefault="002F001C" w:rsidP="002F001C">
      <w:pPr>
        <w:pStyle w:val="Referenstext"/>
        <w:rPr>
          <w:szCs w:val="22"/>
          <w:shd w:val="clear" w:color="auto" w:fill="FFFFFF"/>
          <w:lang w:val="nb-NO"/>
        </w:rPr>
      </w:pPr>
      <w:r>
        <w:rPr>
          <w:szCs w:val="22"/>
          <w:shd w:val="clear" w:color="auto" w:fill="FFFFFF"/>
          <w:lang w:val="nb-NO"/>
        </w:rPr>
        <w:t>Tejpsensor</w:t>
      </w:r>
    </w:p>
    <w:p w:rsidR="002F001C" w:rsidRDefault="0078438F" w:rsidP="002F001C">
      <w:pPr>
        <w:pStyle w:val="Referenstext"/>
        <w:rPr>
          <w:szCs w:val="22"/>
          <w:shd w:val="clear" w:color="auto" w:fill="FFFFFF"/>
          <w:lang w:val="nb-NO"/>
        </w:rPr>
      </w:pPr>
      <w:hyperlink r:id="rId39" w:history="1">
        <w:r w:rsidR="002F001C" w:rsidRPr="002B17D8">
          <w:rPr>
            <w:rStyle w:val="Hyperlnk"/>
            <w:szCs w:val="22"/>
            <w:shd w:val="clear" w:color="auto" w:fill="FFFFFF"/>
            <w:lang w:val="nb-NO"/>
          </w:rPr>
          <w:t>https://docs.isy.liu.se/twiki/pub/VanHeden/DataSheets/reflex_sensor.pdf</w:t>
        </w:r>
      </w:hyperlink>
      <w:r w:rsidR="002F001C">
        <w:rPr>
          <w:szCs w:val="22"/>
          <w:shd w:val="clear" w:color="auto" w:fill="FFFFFF"/>
          <w:lang w:val="nb-NO"/>
        </w:rPr>
        <w:tab/>
        <w:t>2015-10-22</w:t>
      </w:r>
      <w:r w:rsidR="002F001C" w:rsidRPr="00CF2675">
        <w:rPr>
          <w:szCs w:val="22"/>
          <w:shd w:val="clear" w:color="auto" w:fill="FFFFFF"/>
          <w:lang w:val="nb-NO"/>
        </w:rPr>
        <w:t xml:space="preserve"> </w:t>
      </w:r>
      <w:r w:rsidR="002F001C">
        <w:rPr>
          <w:szCs w:val="22"/>
          <w:shd w:val="clear" w:color="auto" w:fill="FFFFFF"/>
          <w:lang w:val="nb-NO"/>
        </w:rPr>
        <w:t>kl 16:00</w:t>
      </w:r>
    </w:p>
    <w:p w:rsidR="002F001C" w:rsidRDefault="002F001C" w:rsidP="002F001C">
      <w:pPr>
        <w:pStyle w:val="Referenstext"/>
        <w:rPr>
          <w:szCs w:val="22"/>
          <w:shd w:val="clear" w:color="auto" w:fill="FFFFFF"/>
          <w:lang w:val="nb-NO"/>
        </w:rPr>
      </w:pPr>
    </w:p>
    <w:p w:rsidR="002F001C" w:rsidRDefault="002F001C" w:rsidP="002F001C">
      <w:pPr>
        <w:pStyle w:val="Referenstext"/>
        <w:rPr>
          <w:szCs w:val="22"/>
          <w:shd w:val="clear" w:color="auto" w:fill="FFFFFF"/>
          <w:lang w:val="nb-NO"/>
        </w:rPr>
      </w:pPr>
      <w:r>
        <w:rPr>
          <w:szCs w:val="22"/>
          <w:shd w:val="clear" w:color="auto" w:fill="FFFFFF"/>
          <w:lang w:val="nb-NO"/>
        </w:rPr>
        <w:t>Avståndssensor</w:t>
      </w:r>
    </w:p>
    <w:p w:rsidR="002F001C" w:rsidRDefault="0078438F" w:rsidP="002F001C">
      <w:pPr>
        <w:pStyle w:val="Referenstext"/>
        <w:rPr>
          <w:szCs w:val="22"/>
          <w:shd w:val="clear" w:color="auto" w:fill="FFFFFF"/>
          <w:lang w:val="nb-NO"/>
        </w:rPr>
      </w:pPr>
      <w:hyperlink r:id="rId40" w:history="1">
        <w:r w:rsidR="002F001C" w:rsidRPr="002B17D8">
          <w:rPr>
            <w:rStyle w:val="Hyperlnk"/>
            <w:szCs w:val="22"/>
            <w:shd w:val="clear" w:color="auto" w:fill="FFFFFF"/>
            <w:lang w:val="nb-NO"/>
          </w:rPr>
          <w:t>https://docs.isy.liu.se/twiki/pub/VanHeden/DataSheets/srf04.pdf</w:t>
        </w:r>
      </w:hyperlink>
      <w:r w:rsidR="002F001C">
        <w:rPr>
          <w:szCs w:val="22"/>
          <w:shd w:val="clear" w:color="auto" w:fill="FFFFFF"/>
          <w:lang w:val="nb-NO"/>
        </w:rPr>
        <w:tab/>
        <w:t>2015-10-22</w:t>
      </w:r>
      <w:r w:rsidR="002F001C" w:rsidRPr="00CF2675">
        <w:rPr>
          <w:szCs w:val="22"/>
          <w:shd w:val="clear" w:color="auto" w:fill="FFFFFF"/>
          <w:lang w:val="nb-NO"/>
        </w:rPr>
        <w:t xml:space="preserve"> </w:t>
      </w:r>
      <w:r w:rsidR="002F001C">
        <w:rPr>
          <w:szCs w:val="22"/>
          <w:shd w:val="clear" w:color="auto" w:fill="FFFFFF"/>
          <w:lang w:val="nb-NO"/>
        </w:rPr>
        <w:t>kl 16:00</w:t>
      </w:r>
    </w:p>
    <w:p w:rsidR="002F001C" w:rsidRDefault="002F001C" w:rsidP="002F001C">
      <w:pPr>
        <w:pStyle w:val="Referenstext"/>
        <w:rPr>
          <w:szCs w:val="22"/>
          <w:shd w:val="clear" w:color="auto" w:fill="FFFFFF"/>
          <w:lang w:val="nb-NO"/>
        </w:rPr>
      </w:pPr>
    </w:p>
    <w:p w:rsidR="002F001C" w:rsidRDefault="002F001C" w:rsidP="002F001C">
      <w:pPr>
        <w:pStyle w:val="Referenstext"/>
        <w:rPr>
          <w:szCs w:val="22"/>
          <w:shd w:val="clear" w:color="auto" w:fill="FFFFFF"/>
          <w:lang w:val="nb-NO"/>
        </w:rPr>
      </w:pPr>
      <w:r>
        <w:rPr>
          <w:szCs w:val="22"/>
          <w:shd w:val="clear" w:color="auto" w:fill="FFFFFF"/>
          <w:lang w:val="nb-NO"/>
        </w:rPr>
        <w:t>IR-sensor</w:t>
      </w:r>
    </w:p>
    <w:p w:rsidR="002F001C" w:rsidRDefault="0078438F" w:rsidP="002F001C">
      <w:pPr>
        <w:pStyle w:val="Referenstext"/>
        <w:rPr>
          <w:szCs w:val="22"/>
          <w:shd w:val="clear" w:color="auto" w:fill="FFFFFF"/>
          <w:lang w:val="nb-NO"/>
        </w:rPr>
      </w:pPr>
      <w:hyperlink r:id="rId41" w:history="1">
        <w:r w:rsidR="002F001C" w:rsidRPr="002B17D8">
          <w:rPr>
            <w:rStyle w:val="Hyperlnk"/>
            <w:szCs w:val="22"/>
            <w:shd w:val="clear" w:color="auto" w:fill="FFFFFF"/>
            <w:lang w:val="nb-NO"/>
          </w:rPr>
          <w:t>https://docs.isy.liu.se/twiki/pub/VanHeden/DataSheets/irm-8601s.pdf</w:t>
        </w:r>
      </w:hyperlink>
      <w:r w:rsidR="002F001C">
        <w:rPr>
          <w:szCs w:val="22"/>
          <w:shd w:val="clear" w:color="auto" w:fill="FFFFFF"/>
          <w:lang w:val="nb-NO"/>
        </w:rPr>
        <w:tab/>
        <w:t>2015-10-22</w:t>
      </w:r>
      <w:r w:rsidR="002F001C" w:rsidRPr="00CF2675">
        <w:rPr>
          <w:szCs w:val="22"/>
          <w:shd w:val="clear" w:color="auto" w:fill="FFFFFF"/>
          <w:lang w:val="nb-NO"/>
        </w:rPr>
        <w:t xml:space="preserve"> </w:t>
      </w:r>
      <w:r w:rsidR="002F001C">
        <w:rPr>
          <w:szCs w:val="22"/>
          <w:shd w:val="clear" w:color="auto" w:fill="FFFFFF"/>
          <w:lang w:val="nb-NO"/>
        </w:rPr>
        <w:t>kl 16:00</w:t>
      </w:r>
    </w:p>
    <w:p w:rsidR="002F001C" w:rsidRDefault="002F001C" w:rsidP="002F001C">
      <w:pPr>
        <w:pStyle w:val="Referenstext"/>
        <w:rPr>
          <w:szCs w:val="22"/>
          <w:shd w:val="clear" w:color="auto" w:fill="FFFFFF"/>
          <w:lang w:val="nb-NO"/>
        </w:rPr>
      </w:pPr>
    </w:p>
    <w:p w:rsidR="002F001C" w:rsidRDefault="002F001C" w:rsidP="002F001C">
      <w:pPr>
        <w:pStyle w:val="Referenstext"/>
        <w:rPr>
          <w:szCs w:val="22"/>
          <w:shd w:val="clear" w:color="auto" w:fill="FFFFFF"/>
          <w:lang w:val="nb-NO"/>
        </w:rPr>
      </w:pPr>
      <w:r>
        <w:rPr>
          <w:szCs w:val="22"/>
          <w:shd w:val="clear" w:color="auto" w:fill="FFFFFF"/>
          <w:lang w:val="nb-NO"/>
        </w:rPr>
        <w:t>Gyro</w:t>
      </w:r>
    </w:p>
    <w:p w:rsidR="002F001C" w:rsidRDefault="0078438F" w:rsidP="002F001C">
      <w:pPr>
        <w:pStyle w:val="Referenstext"/>
        <w:rPr>
          <w:szCs w:val="22"/>
          <w:shd w:val="clear" w:color="auto" w:fill="FFFFFF"/>
          <w:lang w:val="nb-NO"/>
        </w:rPr>
      </w:pPr>
      <w:hyperlink r:id="rId42" w:history="1">
        <w:r w:rsidR="002F001C" w:rsidRPr="00B43099">
          <w:rPr>
            <w:rStyle w:val="Hyperlnk"/>
            <w:szCs w:val="22"/>
            <w:shd w:val="clear" w:color="auto" w:fill="FFFFFF"/>
            <w:lang w:val="nb-NO"/>
          </w:rPr>
          <w:t>https://docs.isy.liu.se/twiki/pub/VanHeden/DataSheets/MLX90609_datasheet.pdf</w:t>
        </w:r>
      </w:hyperlink>
    </w:p>
    <w:p w:rsidR="002F001C" w:rsidRDefault="002F001C" w:rsidP="002F001C">
      <w:pPr>
        <w:pStyle w:val="Referenstext"/>
        <w:rPr>
          <w:szCs w:val="22"/>
          <w:shd w:val="clear" w:color="auto" w:fill="FFFFFF"/>
          <w:lang w:val="nb-NO"/>
        </w:rPr>
      </w:pPr>
      <w:r>
        <w:rPr>
          <w:szCs w:val="22"/>
          <w:shd w:val="clear" w:color="auto" w:fill="FFFFFF"/>
          <w:lang w:val="nb-NO"/>
        </w:rPr>
        <w:t>2015-10-22</w:t>
      </w:r>
      <w:r w:rsidRPr="00CF2675">
        <w:rPr>
          <w:szCs w:val="22"/>
          <w:shd w:val="clear" w:color="auto" w:fill="FFFFFF"/>
          <w:lang w:val="nb-NO"/>
        </w:rPr>
        <w:t xml:space="preserve"> </w:t>
      </w:r>
      <w:r>
        <w:rPr>
          <w:szCs w:val="22"/>
          <w:shd w:val="clear" w:color="auto" w:fill="FFFFFF"/>
          <w:lang w:val="nb-NO"/>
        </w:rPr>
        <w:t>kl 16:00</w:t>
      </w:r>
    </w:p>
    <w:p w:rsidR="002F001C" w:rsidRDefault="002F001C" w:rsidP="002F001C">
      <w:pPr>
        <w:pStyle w:val="Referenstext"/>
        <w:rPr>
          <w:szCs w:val="22"/>
          <w:shd w:val="clear" w:color="auto" w:fill="FFFFFF"/>
          <w:lang w:val="nb-NO"/>
        </w:rPr>
      </w:pPr>
    </w:p>
    <w:p w:rsidR="002F001C" w:rsidRDefault="002F001C" w:rsidP="002F001C">
      <w:pPr>
        <w:pStyle w:val="Referenstext"/>
        <w:rPr>
          <w:szCs w:val="22"/>
          <w:shd w:val="clear" w:color="auto" w:fill="FFFFFF"/>
          <w:lang w:val="nb-NO"/>
        </w:rPr>
      </w:pPr>
      <w:r>
        <w:rPr>
          <w:szCs w:val="22"/>
          <w:shd w:val="clear" w:color="auto" w:fill="FFFFFF"/>
          <w:lang w:val="nb-NO"/>
        </w:rPr>
        <w:t>Lasersensor</w:t>
      </w:r>
    </w:p>
    <w:p w:rsidR="002F001C" w:rsidRDefault="0078438F" w:rsidP="002F001C">
      <w:pPr>
        <w:pStyle w:val="Referenstext"/>
        <w:rPr>
          <w:szCs w:val="22"/>
          <w:shd w:val="clear" w:color="auto" w:fill="FFFFFF"/>
          <w:lang w:val="nb-NO"/>
        </w:rPr>
      </w:pPr>
      <w:hyperlink r:id="rId43" w:history="1">
        <w:r w:rsidR="002F001C" w:rsidRPr="00B43099">
          <w:rPr>
            <w:rStyle w:val="Hyperlnk"/>
            <w:szCs w:val="22"/>
            <w:shd w:val="clear" w:color="auto" w:fill="FFFFFF"/>
            <w:lang w:val="nb-NO"/>
          </w:rPr>
          <w:t>https://docs.isy.liu.se/twiki/pub/VanHeden/DataSheets/laserdetektor_modul.pdf</w:t>
        </w:r>
      </w:hyperlink>
    </w:p>
    <w:p w:rsidR="002F001C" w:rsidRDefault="002F001C" w:rsidP="002F001C">
      <w:pPr>
        <w:pStyle w:val="Referenstext"/>
        <w:rPr>
          <w:szCs w:val="22"/>
          <w:shd w:val="clear" w:color="auto" w:fill="FFFFFF"/>
          <w:lang w:val="nb-NO"/>
        </w:rPr>
      </w:pPr>
      <w:r>
        <w:rPr>
          <w:szCs w:val="22"/>
          <w:shd w:val="clear" w:color="auto" w:fill="FFFFFF"/>
          <w:lang w:val="nb-NO"/>
        </w:rPr>
        <w:t>2015-10-22</w:t>
      </w:r>
      <w:r w:rsidRPr="00CF2675">
        <w:rPr>
          <w:szCs w:val="22"/>
          <w:shd w:val="clear" w:color="auto" w:fill="FFFFFF"/>
          <w:lang w:val="nb-NO"/>
        </w:rPr>
        <w:t xml:space="preserve"> </w:t>
      </w:r>
      <w:r>
        <w:rPr>
          <w:szCs w:val="22"/>
          <w:shd w:val="clear" w:color="auto" w:fill="FFFFFF"/>
          <w:lang w:val="nb-NO"/>
        </w:rPr>
        <w:t>kl 16:00</w:t>
      </w:r>
    </w:p>
    <w:p w:rsidR="002F001C" w:rsidRDefault="002F001C" w:rsidP="002F001C">
      <w:pPr>
        <w:pStyle w:val="Referenstext"/>
        <w:rPr>
          <w:szCs w:val="22"/>
          <w:shd w:val="clear" w:color="auto" w:fill="FFFFFF"/>
          <w:lang w:val="nb-NO"/>
        </w:rPr>
      </w:pPr>
    </w:p>
    <w:p w:rsidR="002F001C" w:rsidRDefault="002F001C" w:rsidP="002F001C">
      <w:pPr>
        <w:pStyle w:val="Referenstext"/>
        <w:rPr>
          <w:szCs w:val="22"/>
          <w:shd w:val="clear" w:color="auto" w:fill="FFFFFF"/>
          <w:lang w:val="nb-NO"/>
        </w:rPr>
      </w:pPr>
      <w:r>
        <w:rPr>
          <w:szCs w:val="22"/>
          <w:shd w:val="clear" w:color="auto" w:fill="FFFFFF"/>
          <w:lang w:val="nb-NO"/>
        </w:rPr>
        <w:t>Motorer</w:t>
      </w:r>
    </w:p>
    <w:p w:rsidR="002F001C" w:rsidRDefault="0078438F" w:rsidP="002F001C">
      <w:pPr>
        <w:pStyle w:val="Referenstext"/>
        <w:rPr>
          <w:szCs w:val="22"/>
          <w:shd w:val="clear" w:color="auto" w:fill="FFFFFF"/>
          <w:lang w:val="nb-NO"/>
        </w:rPr>
      </w:pPr>
      <w:hyperlink r:id="rId44" w:history="1">
        <w:r w:rsidR="002F001C" w:rsidRPr="00B43099">
          <w:rPr>
            <w:rStyle w:val="Hyperlnk"/>
            <w:szCs w:val="22"/>
            <w:shd w:val="clear" w:color="auto" w:fill="FFFFFF"/>
            <w:lang w:val="nb-NO"/>
          </w:rPr>
          <w:t>https://docs.isy.liu.se/twiki/pub/VanHeden/DataSheets/terminator_prel.pdf</w:t>
        </w:r>
      </w:hyperlink>
    </w:p>
    <w:p w:rsidR="002F001C" w:rsidRDefault="002F001C" w:rsidP="002F001C">
      <w:pPr>
        <w:pStyle w:val="Referenstext"/>
        <w:rPr>
          <w:szCs w:val="22"/>
          <w:shd w:val="clear" w:color="auto" w:fill="FFFFFF"/>
          <w:lang w:val="nb-NO"/>
        </w:rPr>
      </w:pPr>
      <w:r>
        <w:rPr>
          <w:szCs w:val="22"/>
          <w:shd w:val="clear" w:color="auto" w:fill="FFFFFF"/>
          <w:lang w:val="nb-NO"/>
        </w:rPr>
        <w:t>2015-10-22</w:t>
      </w:r>
      <w:r w:rsidRPr="00CF2675">
        <w:rPr>
          <w:szCs w:val="22"/>
          <w:shd w:val="clear" w:color="auto" w:fill="FFFFFF"/>
          <w:lang w:val="nb-NO"/>
        </w:rPr>
        <w:t xml:space="preserve"> </w:t>
      </w:r>
      <w:r>
        <w:rPr>
          <w:szCs w:val="22"/>
          <w:shd w:val="clear" w:color="auto" w:fill="FFFFFF"/>
          <w:lang w:val="nb-NO"/>
        </w:rPr>
        <w:t>kl 16:00</w:t>
      </w:r>
    </w:p>
    <w:p w:rsidR="002F001C" w:rsidRDefault="002F001C" w:rsidP="002F001C">
      <w:pPr>
        <w:pStyle w:val="Referenstext"/>
        <w:rPr>
          <w:szCs w:val="22"/>
          <w:shd w:val="clear" w:color="auto" w:fill="FFFFFF"/>
          <w:lang w:val="nb-NO"/>
        </w:rPr>
      </w:pPr>
    </w:p>
    <w:p w:rsidR="002F001C" w:rsidRDefault="002F001C" w:rsidP="002F001C">
      <w:pPr>
        <w:pStyle w:val="Referenstext"/>
        <w:rPr>
          <w:szCs w:val="22"/>
          <w:shd w:val="clear" w:color="auto" w:fill="FFFFFF"/>
          <w:lang w:val="nb-NO"/>
        </w:rPr>
      </w:pPr>
      <w:r>
        <w:rPr>
          <w:szCs w:val="22"/>
          <w:shd w:val="clear" w:color="auto" w:fill="FFFFFF"/>
          <w:lang w:val="nb-NO"/>
        </w:rPr>
        <w:t>Laserkanon</w:t>
      </w:r>
    </w:p>
    <w:p w:rsidR="002F001C" w:rsidRDefault="0078438F" w:rsidP="002F001C">
      <w:pPr>
        <w:pStyle w:val="Referenstext"/>
        <w:rPr>
          <w:szCs w:val="22"/>
          <w:shd w:val="clear" w:color="auto" w:fill="FFFFFF"/>
          <w:lang w:val="nb-NO"/>
        </w:rPr>
      </w:pPr>
      <w:hyperlink r:id="rId45" w:history="1">
        <w:r w:rsidR="002F001C" w:rsidRPr="00B43099">
          <w:rPr>
            <w:rStyle w:val="Hyperlnk"/>
            <w:szCs w:val="22"/>
            <w:shd w:val="clear" w:color="auto" w:fill="FFFFFF"/>
            <w:lang w:val="nb-NO"/>
          </w:rPr>
          <w:t>https://docs.isy.liu.se/twiki/pub/VanHeden/DataSheets/lasermodul.pdf</w:t>
        </w:r>
      </w:hyperlink>
      <w:r w:rsidR="002F001C">
        <w:rPr>
          <w:szCs w:val="22"/>
          <w:shd w:val="clear" w:color="auto" w:fill="FFFFFF"/>
          <w:lang w:val="nb-NO"/>
        </w:rPr>
        <w:tab/>
        <w:t>2015-10-22</w:t>
      </w:r>
      <w:r w:rsidR="002F001C" w:rsidRPr="00CF2675">
        <w:rPr>
          <w:szCs w:val="22"/>
          <w:shd w:val="clear" w:color="auto" w:fill="FFFFFF"/>
          <w:lang w:val="nb-NO"/>
        </w:rPr>
        <w:t xml:space="preserve"> </w:t>
      </w:r>
      <w:r w:rsidR="002F001C">
        <w:rPr>
          <w:szCs w:val="22"/>
          <w:shd w:val="clear" w:color="auto" w:fill="FFFFFF"/>
          <w:lang w:val="nb-NO"/>
        </w:rPr>
        <w:t>kl 16:00</w:t>
      </w:r>
    </w:p>
    <w:p w:rsidR="002F001C" w:rsidRDefault="002F001C" w:rsidP="002F001C">
      <w:pPr>
        <w:pStyle w:val="Referenstext"/>
        <w:rPr>
          <w:szCs w:val="22"/>
          <w:shd w:val="clear" w:color="auto" w:fill="FFFFFF"/>
          <w:lang w:val="nb-NO"/>
        </w:rPr>
      </w:pPr>
    </w:p>
    <w:p w:rsidR="002F001C" w:rsidRDefault="002F001C" w:rsidP="002F001C">
      <w:pPr>
        <w:pStyle w:val="Referenstext"/>
        <w:rPr>
          <w:szCs w:val="22"/>
          <w:shd w:val="clear" w:color="auto" w:fill="FFFFFF"/>
          <w:lang w:val="nb-NO"/>
        </w:rPr>
      </w:pPr>
      <w:r>
        <w:rPr>
          <w:szCs w:val="22"/>
          <w:shd w:val="clear" w:color="auto" w:fill="FFFFFF"/>
          <w:lang w:val="nb-NO"/>
        </w:rPr>
        <w:t>IR-sändare</w:t>
      </w:r>
    </w:p>
    <w:p w:rsidR="002F001C" w:rsidRDefault="0078438F" w:rsidP="002F001C">
      <w:pPr>
        <w:pStyle w:val="Referenstext"/>
        <w:rPr>
          <w:szCs w:val="22"/>
          <w:shd w:val="clear" w:color="auto" w:fill="FFFFFF"/>
          <w:lang w:val="nb-NO"/>
        </w:rPr>
      </w:pPr>
      <w:hyperlink r:id="rId46" w:history="1">
        <w:r w:rsidR="002F001C" w:rsidRPr="00B43099">
          <w:rPr>
            <w:rStyle w:val="Hyperlnk"/>
            <w:szCs w:val="22"/>
            <w:shd w:val="clear" w:color="auto" w:fill="FFFFFF"/>
            <w:lang w:val="nb-NO"/>
          </w:rPr>
          <w:t>https://docs.isy.liu.se/twiki/pub/VanHeden/DataSheets/sir204.pdf</w:t>
        </w:r>
      </w:hyperlink>
      <w:r w:rsidR="002F001C">
        <w:rPr>
          <w:szCs w:val="22"/>
          <w:shd w:val="clear" w:color="auto" w:fill="FFFFFF"/>
          <w:lang w:val="nb-NO"/>
        </w:rPr>
        <w:tab/>
        <w:t>2015-10-22</w:t>
      </w:r>
      <w:r w:rsidR="002F001C" w:rsidRPr="00CF2675">
        <w:rPr>
          <w:szCs w:val="22"/>
          <w:shd w:val="clear" w:color="auto" w:fill="FFFFFF"/>
          <w:lang w:val="nb-NO"/>
        </w:rPr>
        <w:t xml:space="preserve"> </w:t>
      </w:r>
      <w:r w:rsidR="002F001C">
        <w:rPr>
          <w:szCs w:val="22"/>
          <w:shd w:val="clear" w:color="auto" w:fill="FFFFFF"/>
          <w:lang w:val="nb-NO"/>
        </w:rPr>
        <w:t>kl 16:00</w:t>
      </w:r>
    </w:p>
    <w:p w:rsidR="00C22798" w:rsidRDefault="00C22798">
      <w:pPr>
        <w:suppressAutoHyphens w:val="0"/>
        <w:spacing w:after="160" w:line="259" w:lineRule="auto"/>
        <w:rPr>
          <w:color w:val="000000"/>
          <w:szCs w:val="22"/>
          <w:shd w:val="clear" w:color="auto" w:fill="FFFFFF"/>
          <w:lang w:val="nb-NO"/>
        </w:rPr>
      </w:pPr>
      <w:r>
        <w:rPr>
          <w:szCs w:val="22"/>
          <w:shd w:val="clear" w:color="auto" w:fill="FFFFFF"/>
          <w:lang w:val="nb-NO"/>
        </w:rPr>
        <w:br w:type="page"/>
      </w:r>
    </w:p>
    <w:p w:rsidR="00C22798" w:rsidRPr="006972D7" w:rsidRDefault="00C22798" w:rsidP="00C22798">
      <w:pPr>
        <w:pStyle w:val="Rubrik1"/>
      </w:pPr>
      <w:bookmarkStart w:id="79" w:name="_Toc430083509"/>
      <w:bookmarkStart w:id="80" w:name="_Toc437958296"/>
      <w:r w:rsidRPr="00033342">
        <w:rPr>
          <w:highlight w:val="white"/>
        </w:rPr>
        <w:lastRenderedPageBreak/>
        <w:t>APPENDIX A</w:t>
      </w:r>
      <w:r w:rsidRPr="00033342">
        <w:rPr>
          <w:sz w:val="32"/>
          <w:highlight w:val="white"/>
        </w:rPr>
        <w:t xml:space="preserve"> -</w:t>
      </w:r>
      <w:r w:rsidRPr="00033342">
        <w:rPr>
          <w:highlight w:val="white"/>
        </w:rPr>
        <w:t xml:space="preserve"> Allmänt</w:t>
      </w:r>
      <w:bookmarkEnd w:id="79"/>
      <w:bookmarkEnd w:id="80"/>
    </w:p>
    <w:p w:rsidR="00C22798" w:rsidRDefault="00C22798" w:rsidP="00C22798">
      <w:pPr>
        <w:pStyle w:val="Rubrik1nynumrering"/>
        <w:numPr>
          <w:ilvl w:val="0"/>
          <w:numId w:val="21"/>
        </w:numPr>
      </w:pPr>
      <w:bookmarkStart w:id="81" w:name="_Toc430083510"/>
      <w:bookmarkStart w:id="82" w:name="_Toc437958297"/>
      <w:r>
        <w:t>Tävlingsregler</w:t>
      </w:r>
      <w:bookmarkEnd w:id="81"/>
      <w:bookmarkEnd w:id="82"/>
    </w:p>
    <w:p w:rsidR="00C22798" w:rsidRDefault="00C22798" w:rsidP="00C22798">
      <w:pPr>
        <w:pStyle w:val="Rubrik2"/>
        <w:numPr>
          <w:ilvl w:val="1"/>
          <w:numId w:val="21"/>
        </w:numPr>
        <w:spacing w:before="240" w:after="120"/>
      </w:pPr>
      <w:bookmarkStart w:id="83" w:name="_Toc430083511"/>
      <w:bookmarkStart w:id="84" w:name="_Toc437958298"/>
      <w:r>
        <w:t>Robotdesign</w:t>
      </w:r>
      <w:bookmarkEnd w:id="83"/>
      <w:bookmarkEnd w:id="84"/>
    </w:p>
    <w:p w:rsidR="00C22798" w:rsidRDefault="00C22798" w:rsidP="00C22798">
      <w:pPr>
        <w:pStyle w:val="Brdtext"/>
        <w:numPr>
          <w:ilvl w:val="0"/>
          <w:numId w:val="18"/>
        </w:numPr>
      </w:pPr>
      <w:r>
        <w:t>Om en robot blir träffad är det tillåtet att den blir ”osynlig” i 5 sekunder, alltså den slutar sända ut IR-ljus</w:t>
      </w:r>
    </w:p>
    <w:p w:rsidR="00C22798" w:rsidRDefault="00C22798" w:rsidP="00C22798">
      <w:pPr>
        <w:pStyle w:val="Brdtext"/>
        <w:numPr>
          <w:ilvl w:val="0"/>
          <w:numId w:val="18"/>
        </w:numPr>
      </w:pPr>
      <w:r>
        <w:t xml:space="preserve">Samma höjd på sensorer, IR-mottagare och -sändare och lasern </w:t>
      </w:r>
    </w:p>
    <w:p w:rsidR="00C22798" w:rsidRDefault="00C22798" w:rsidP="00C22798">
      <w:pPr>
        <w:pStyle w:val="Brdtext"/>
        <w:numPr>
          <w:ilvl w:val="0"/>
          <w:numId w:val="18"/>
        </w:numPr>
      </w:pPr>
      <w:r>
        <w:t>Alla robotar ska använda samma typ av laser</w:t>
      </w:r>
    </w:p>
    <w:p w:rsidR="00C22798" w:rsidRDefault="00C22798" w:rsidP="00C22798">
      <w:pPr>
        <w:pStyle w:val="Brdtext"/>
        <w:numPr>
          <w:ilvl w:val="0"/>
          <w:numId w:val="18"/>
        </w:numPr>
      </w:pPr>
      <w:r>
        <w:t>Laser sändaren ska sitta fram på roboten</w:t>
      </w:r>
    </w:p>
    <w:p w:rsidR="00C22798" w:rsidRDefault="00C22798" w:rsidP="00C22798">
      <w:pPr>
        <w:pStyle w:val="Brdtext"/>
        <w:numPr>
          <w:ilvl w:val="0"/>
          <w:numId w:val="18"/>
        </w:numPr>
      </w:pPr>
      <w:r>
        <w:t xml:space="preserve"> Roboten ska ha minst en enhet som detekterar träff</w:t>
      </w:r>
    </w:p>
    <w:p w:rsidR="00C22798" w:rsidRDefault="00C22798" w:rsidP="00C22798">
      <w:pPr>
        <w:pStyle w:val="Brdtext"/>
        <w:numPr>
          <w:ilvl w:val="0"/>
          <w:numId w:val="18"/>
        </w:numPr>
      </w:pPr>
      <w:r>
        <w:t>IR sändare och skottdetektering ska placeras på baksidan av roboten</w:t>
      </w:r>
    </w:p>
    <w:p w:rsidR="00C22798" w:rsidRDefault="00C22798" w:rsidP="00C22798">
      <w:pPr>
        <w:pStyle w:val="Rubrik2"/>
        <w:numPr>
          <w:ilvl w:val="1"/>
          <w:numId w:val="21"/>
        </w:numPr>
        <w:spacing w:before="240" w:after="120"/>
      </w:pPr>
      <w:bookmarkStart w:id="85" w:name="_Toc430083512"/>
      <w:bookmarkStart w:id="86" w:name="_Toc437958299"/>
      <w:r>
        <w:t>Tävlingsregler</w:t>
      </w:r>
      <w:bookmarkEnd w:id="85"/>
      <w:bookmarkEnd w:id="86"/>
    </w:p>
    <w:p w:rsidR="00C22798" w:rsidRDefault="00C22798" w:rsidP="00C22798">
      <w:pPr>
        <w:pStyle w:val="Brdtext"/>
        <w:numPr>
          <w:ilvl w:val="0"/>
          <w:numId w:val="19"/>
        </w:numPr>
      </w:pPr>
      <w:r>
        <w:t xml:space="preserve"> Tre robotar placeras på samma bana</w:t>
      </w:r>
    </w:p>
    <w:p w:rsidR="00C22798" w:rsidRDefault="00C22798" w:rsidP="00C22798">
      <w:pPr>
        <w:pStyle w:val="Brdtext"/>
        <w:numPr>
          <w:ilvl w:val="0"/>
          <w:numId w:val="19"/>
        </w:numPr>
      </w:pPr>
      <w:r>
        <w:t>Startpositionerna kan bestämmas av de tävlande lagen.</w:t>
      </w:r>
    </w:p>
    <w:p w:rsidR="00C22798" w:rsidRDefault="00C22798" w:rsidP="00C22798">
      <w:pPr>
        <w:pStyle w:val="Brdtext"/>
        <w:numPr>
          <w:ilvl w:val="0"/>
          <w:numId w:val="19"/>
        </w:numPr>
      </w:pPr>
      <w:r>
        <w:t>Robotarna startas samtidigt.</w:t>
      </w:r>
    </w:p>
    <w:p w:rsidR="00C22798" w:rsidRDefault="00C22798" w:rsidP="00C22798">
      <w:pPr>
        <w:pStyle w:val="Brdtext"/>
        <w:numPr>
          <w:ilvl w:val="0"/>
          <w:numId w:val="19"/>
        </w:numPr>
      </w:pPr>
      <w:r>
        <w:t>Om en robot blir träffad är det tillåtet att den blir ”osynlig” i 5 sekunder, alltså den slutar sända ut IR-ljus</w:t>
      </w:r>
    </w:p>
    <w:p w:rsidR="00C22798" w:rsidRDefault="00C22798" w:rsidP="00C22798">
      <w:pPr>
        <w:pStyle w:val="Brdtext"/>
        <w:numPr>
          <w:ilvl w:val="0"/>
          <w:numId w:val="19"/>
        </w:numPr>
      </w:pPr>
      <w:r>
        <w:t xml:space="preserve">Om en robot har blivit träffad av en annan robot tre gånger blir den oskadliggjord och lämnar banan  </w:t>
      </w:r>
    </w:p>
    <w:p w:rsidR="00C22798" w:rsidRDefault="00C22798" w:rsidP="00C22798">
      <w:pPr>
        <w:pStyle w:val="Brdtext"/>
        <w:numPr>
          <w:ilvl w:val="0"/>
          <w:numId w:val="19"/>
        </w:numPr>
      </w:pPr>
      <w:r>
        <w:t xml:space="preserve">En robot förlorar om hela roboten lämnar banan, eller om den står stilla eller rör sig upprepande (för att kringgå regeln) i mer än 5 sekunder. </w:t>
      </w:r>
    </w:p>
    <w:p w:rsidR="00C22798" w:rsidRDefault="00C22798" w:rsidP="00C22798">
      <w:pPr>
        <w:pStyle w:val="Brdtext"/>
        <w:numPr>
          <w:ilvl w:val="0"/>
          <w:numId w:val="19"/>
        </w:numPr>
      </w:pPr>
      <w:r>
        <w:t xml:space="preserve">Slutar roboten att sända ut identifieringssignal eller inte detekterar träffar har den också förlorat. </w:t>
      </w:r>
    </w:p>
    <w:p w:rsidR="00C22798" w:rsidRDefault="00C22798" w:rsidP="00C22798">
      <w:pPr>
        <w:pStyle w:val="Brdtext"/>
        <w:numPr>
          <w:ilvl w:val="0"/>
          <w:numId w:val="19"/>
        </w:numPr>
      </w:pPr>
      <w:r>
        <w:t xml:space="preserve">Om robotarna fastnar i varandra förflyttas de åter till startpositionen. </w:t>
      </w:r>
    </w:p>
    <w:p w:rsidR="00C22798" w:rsidRDefault="00C22798" w:rsidP="00C22798">
      <w:pPr>
        <w:pStyle w:val="Brdtext"/>
        <w:numPr>
          <w:ilvl w:val="0"/>
          <w:numId w:val="19"/>
        </w:numPr>
      </w:pPr>
      <w:r>
        <w:t xml:space="preserve">Om en robot knuffar ut en annan robot utanför banan förflyttas de båda till startpositionen. </w:t>
      </w:r>
    </w:p>
    <w:p w:rsidR="00C22798" w:rsidRDefault="00C22798" w:rsidP="00C22798">
      <w:pPr>
        <w:pStyle w:val="Brdtext"/>
        <w:numPr>
          <w:ilvl w:val="0"/>
          <w:numId w:val="19"/>
        </w:numPr>
      </w:pPr>
      <w:r>
        <w:t>Vinner gör den motståndaren som är sist kvar, eller fått in flest träffar efter 5 minuter.</w:t>
      </w:r>
    </w:p>
    <w:p w:rsidR="00C22798" w:rsidRDefault="00C22798" w:rsidP="00C22798">
      <w:pPr>
        <w:pStyle w:val="Brdtext"/>
        <w:numPr>
          <w:ilvl w:val="0"/>
          <w:numId w:val="19"/>
        </w:numPr>
      </w:pPr>
      <w:r>
        <w:t>En robot kan fortfarande skjuta när den är ”osynlig”</w:t>
      </w:r>
    </w:p>
    <w:p w:rsidR="00C22798" w:rsidRDefault="00C22798" w:rsidP="00C22798">
      <w:pPr>
        <w:pStyle w:val="Brdtext"/>
        <w:numPr>
          <w:ilvl w:val="0"/>
          <w:numId w:val="19"/>
        </w:numPr>
      </w:pPr>
      <w:r>
        <w:t xml:space="preserve">Robotarna ska ha 3 lysdioder som visar hur många liv den har, och om roboten blir träffad så slocknar en lysdiod.  </w:t>
      </w:r>
    </w:p>
    <w:p w:rsidR="00C22798" w:rsidRDefault="00C22798" w:rsidP="00C22798">
      <w:pPr>
        <w:pStyle w:val="Brdtext"/>
        <w:numPr>
          <w:ilvl w:val="0"/>
          <w:numId w:val="19"/>
        </w:numPr>
      </w:pPr>
      <w:r>
        <w:t>Lysdioder ska sitta på roboten på ett sådant sätt att publiken kan tydligt se dessa.</w:t>
      </w:r>
    </w:p>
    <w:p w:rsidR="00C22798" w:rsidRDefault="00C22798" w:rsidP="00C22798">
      <w:pPr>
        <w:pStyle w:val="Brdtext"/>
      </w:pPr>
    </w:p>
    <w:p w:rsidR="00C22798" w:rsidRDefault="00C22798" w:rsidP="00C22798">
      <w:pPr>
        <w:pStyle w:val="Rubrik2"/>
        <w:numPr>
          <w:ilvl w:val="1"/>
          <w:numId w:val="21"/>
        </w:numPr>
        <w:spacing w:before="240" w:after="120"/>
      </w:pPr>
      <w:bookmarkStart w:id="87" w:name="_Toc430083513"/>
      <w:bookmarkStart w:id="88" w:name="_Toc437958300"/>
      <w:r>
        <w:lastRenderedPageBreak/>
        <w:t>Banregler</w:t>
      </w:r>
      <w:bookmarkEnd w:id="87"/>
      <w:bookmarkEnd w:id="88"/>
    </w:p>
    <w:p w:rsidR="00C22798" w:rsidRDefault="00C22798" w:rsidP="000B0B3D">
      <w:bookmarkStart w:id="89" w:name="_Toc437958089"/>
      <w:r>
        <w:rPr>
          <w:noProof/>
          <w:lang w:eastAsia="sv-SE"/>
        </w:rPr>
        <w:drawing>
          <wp:inline distT="0" distB="0" distL="0" distR="0" wp14:anchorId="2046530D" wp14:editId="44ECDC1C">
            <wp:extent cx="4924425" cy="4010025"/>
            <wp:effectExtent l="0" t="0" r="9525" b="9525"/>
            <wp:docPr id="1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924425" cy="4010025"/>
                    </a:xfrm>
                    <a:prstGeom prst="rect">
                      <a:avLst/>
                    </a:prstGeom>
                    <a:noFill/>
                    <a:ln>
                      <a:noFill/>
                    </a:ln>
                  </pic:spPr>
                </pic:pic>
              </a:graphicData>
            </a:graphic>
          </wp:inline>
        </w:drawing>
      </w:r>
      <w:bookmarkEnd w:id="89"/>
    </w:p>
    <w:p w:rsidR="00C22798" w:rsidRDefault="00C22798" w:rsidP="00C22798">
      <w:pPr>
        <w:pStyle w:val="Brdtext"/>
      </w:pPr>
      <w:r>
        <w:t>Förslag till bana för tävlingen:</w:t>
      </w:r>
    </w:p>
    <w:p w:rsidR="00C22798" w:rsidRDefault="00C22798" w:rsidP="00C22798">
      <w:pPr>
        <w:pStyle w:val="Brdtext"/>
      </w:pPr>
    </w:p>
    <w:p w:rsidR="00C22798" w:rsidRDefault="00C22798" w:rsidP="00C22798">
      <w:pPr>
        <w:pStyle w:val="Brdtext"/>
        <w:numPr>
          <w:ilvl w:val="0"/>
          <w:numId w:val="20"/>
        </w:numPr>
      </w:pPr>
      <w:r>
        <w:t>Hörnens radie är 25 cm</w:t>
      </w:r>
    </w:p>
    <w:p w:rsidR="00C22798" w:rsidRDefault="00C22798" w:rsidP="00C22798">
      <w:pPr>
        <w:pStyle w:val="Brdtext"/>
        <w:numPr>
          <w:ilvl w:val="0"/>
          <w:numId w:val="20"/>
        </w:numPr>
      </w:pPr>
      <w:r>
        <w:t>Banan är uppbyggd av 3 kvadrater som bildar en trekant med rundade hörn</w:t>
      </w:r>
    </w:p>
    <w:p w:rsidR="00C22798" w:rsidRDefault="00C22798" w:rsidP="00C22798">
      <w:pPr>
        <w:pStyle w:val="Brdtext"/>
        <w:numPr>
          <w:ilvl w:val="0"/>
          <w:numId w:val="20"/>
        </w:numPr>
      </w:pPr>
      <w:r>
        <w:t>Banan är uppbyggd av tejpväggar, tejpens bredd bestäms av lagen tillsammans innan tävlingen</w:t>
      </w:r>
    </w:p>
    <w:p w:rsidR="00C22798" w:rsidRDefault="00C22798" w:rsidP="00C22798">
      <w:pPr>
        <w:pStyle w:val="Brdtext"/>
        <w:numPr>
          <w:ilvl w:val="0"/>
          <w:numId w:val="20"/>
        </w:numPr>
      </w:pPr>
      <w:r>
        <w:t>Tejpens bredd ligger i intervallet 14-18 mm</w:t>
      </w:r>
    </w:p>
    <w:p w:rsidR="00C22798" w:rsidRDefault="00C22798" w:rsidP="00C22798">
      <w:pPr>
        <w:pStyle w:val="Brdtext"/>
        <w:numPr>
          <w:ilvl w:val="0"/>
          <w:numId w:val="20"/>
        </w:numPr>
      </w:pPr>
      <w:proofErr w:type="spellStart"/>
      <w:r>
        <w:t>Sidlängden</w:t>
      </w:r>
      <w:proofErr w:type="spellEnd"/>
      <w:r>
        <w:t xml:space="preserve"> på en delkvadrat ligger i intervallet 2-3 m</w:t>
      </w:r>
    </w:p>
    <w:p w:rsidR="00C22798" w:rsidRPr="00C22798" w:rsidRDefault="00C22798" w:rsidP="002F001C">
      <w:pPr>
        <w:pStyle w:val="Referenstext"/>
        <w:rPr>
          <w:szCs w:val="22"/>
          <w:shd w:val="clear" w:color="auto" w:fill="FFFFFF"/>
        </w:rPr>
      </w:pPr>
    </w:p>
    <w:p w:rsidR="002F001C" w:rsidRPr="002F001C" w:rsidRDefault="002F001C" w:rsidP="002F001C">
      <w:pPr>
        <w:rPr>
          <w:lang w:val="nb-NO"/>
        </w:rPr>
      </w:pPr>
    </w:p>
    <w:sectPr w:rsidR="002F001C" w:rsidRPr="002F001C">
      <w:headerReference w:type="default" r:id="rId4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8438F" w:rsidRDefault="0078438F" w:rsidP="00215949">
      <w:r>
        <w:separator/>
      </w:r>
    </w:p>
  </w:endnote>
  <w:endnote w:type="continuationSeparator" w:id="0">
    <w:p w:rsidR="0078438F" w:rsidRDefault="0078438F" w:rsidP="002159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charset w:val="00"/>
    <w:family w:val="auto"/>
    <w:pitch w:val="variable"/>
    <w:sig w:usb0="800000AF" w:usb1="1001ECEA"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F">
    <w:altName w:val="Times New Roman"/>
    <w:charset w:val="00"/>
    <w:family w:val="auto"/>
    <w:pitch w:val="variable"/>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3C46" w:rsidRDefault="00863C46">
    <w:pPr>
      <w:pStyle w:val="Sidfot"/>
      <w:tabs>
        <w:tab w:val="left" w:pos="6285"/>
      </w:tabs>
      <w:rPr>
        <w:sz w:val="20"/>
      </w:rPr>
    </w:pPr>
    <w:r>
      <w:rPr>
        <w:sz w:val="20"/>
      </w:rPr>
      <w:t>TSEA29</w:t>
    </w:r>
    <w:r>
      <w:rPr>
        <w:sz w:val="20"/>
      </w:rPr>
      <w:tab/>
    </w:r>
    <w:r>
      <w:rPr>
        <w:sz w:val="20"/>
      </w:rPr>
      <w:tab/>
    </w:r>
    <w:r>
      <w:rPr>
        <w:sz w:val="20"/>
      </w:rPr>
      <w:tab/>
      <w:t xml:space="preserve">Grupp 15 </w:t>
    </w:r>
  </w:p>
  <w:p w:rsidR="00863C46" w:rsidRDefault="00863C46">
    <w:pPr>
      <w:pStyle w:val="Sidfot"/>
    </w:pPr>
    <w:r>
      <w:rPr>
        <w:sz w:val="20"/>
      </w:rPr>
      <w:t>Teknisk dokumentation</w:t>
    </w:r>
    <w:r>
      <w:rPr>
        <w:sz w:val="20"/>
      </w:rPr>
      <w:tab/>
    </w:r>
    <w:r>
      <w:rPr>
        <w:rStyle w:val="Sidnummer"/>
        <w:rFonts w:cs="Times New Roman"/>
      </w:rPr>
      <w:fldChar w:fldCharType="begin"/>
    </w:r>
    <w:r>
      <w:rPr>
        <w:rStyle w:val="Sidnummer"/>
        <w:rFonts w:cs="Times New Roman"/>
      </w:rPr>
      <w:instrText xml:space="preserve"> PAGE </w:instrText>
    </w:r>
    <w:r>
      <w:rPr>
        <w:rStyle w:val="Sidnummer"/>
        <w:rFonts w:cs="Times New Roman"/>
      </w:rPr>
      <w:fldChar w:fldCharType="separate"/>
    </w:r>
    <w:r w:rsidR="003D7417">
      <w:rPr>
        <w:rStyle w:val="Sidnummer"/>
        <w:rFonts w:cs="Times New Roman"/>
        <w:noProof/>
      </w:rPr>
      <w:t>i</w:t>
    </w:r>
    <w:r>
      <w:rPr>
        <w:rStyle w:val="Sidnummer"/>
        <w:rFonts w:cs="Times New Roman"/>
      </w:rPr>
      <w:fldChar w:fldCharType="end"/>
    </w:r>
    <w:r>
      <w:rPr>
        <w:rStyle w:val="Sidnummer"/>
        <w:rFonts w:cs="Times New Roman"/>
      </w:rPr>
      <w:tab/>
    </w:r>
    <w:r>
      <w:rPr>
        <w:sz w:val="20"/>
      </w:rPr>
      <w:t>Johol009@student.liu.se</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3C46" w:rsidRDefault="00863C46"/>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3C46" w:rsidRDefault="00863C46">
    <w:pPr>
      <w:pStyle w:val="Sidfot"/>
      <w:tabs>
        <w:tab w:val="left" w:pos="6285"/>
      </w:tabs>
      <w:rPr>
        <w:sz w:val="20"/>
      </w:rPr>
    </w:pPr>
    <w:r>
      <w:rPr>
        <w:sz w:val="20"/>
      </w:rPr>
      <w:t>TSEA29</w:t>
    </w:r>
    <w:r>
      <w:rPr>
        <w:sz w:val="20"/>
      </w:rPr>
      <w:tab/>
    </w:r>
    <w:r>
      <w:rPr>
        <w:sz w:val="20"/>
      </w:rPr>
      <w:tab/>
    </w:r>
    <w:r>
      <w:rPr>
        <w:sz w:val="20"/>
      </w:rPr>
      <w:tab/>
      <w:t xml:space="preserve">Grupp 15 </w:t>
    </w:r>
  </w:p>
  <w:p w:rsidR="00863C46" w:rsidRPr="0075249E" w:rsidRDefault="00863C46">
    <w:pPr>
      <w:pStyle w:val="Sidfot"/>
      <w:rPr>
        <w:sz w:val="20"/>
      </w:rPr>
    </w:pPr>
    <w:r>
      <w:rPr>
        <w:sz w:val="20"/>
      </w:rPr>
      <w:t>Teknisk dokumentation</w:t>
    </w:r>
    <w:r>
      <w:rPr>
        <w:sz w:val="20"/>
      </w:rPr>
      <w:tab/>
    </w:r>
    <w:r>
      <w:rPr>
        <w:rStyle w:val="Sidnummer"/>
        <w:rFonts w:cs="Times New Roman"/>
      </w:rPr>
      <w:fldChar w:fldCharType="begin"/>
    </w:r>
    <w:r>
      <w:rPr>
        <w:rStyle w:val="Sidnummer"/>
        <w:rFonts w:cs="Times New Roman"/>
      </w:rPr>
      <w:instrText xml:space="preserve"> PAGE </w:instrText>
    </w:r>
    <w:r>
      <w:rPr>
        <w:rStyle w:val="Sidnummer"/>
        <w:rFonts w:cs="Times New Roman"/>
      </w:rPr>
      <w:fldChar w:fldCharType="separate"/>
    </w:r>
    <w:r w:rsidR="003D7417">
      <w:rPr>
        <w:rStyle w:val="Sidnummer"/>
        <w:rFonts w:cs="Times New Roman"/>
        <w:noProof/>
      </w:rPr>
      <w:t>21</w:t>
    </w:r>
    <w:r>
      <w:rPr>
        <w:rStyle w:val="Sidnummer"/>
        <w:rFonts w:cs="Times New Roman"/>
      </w:rPr>
      <w:fldChar w:fldCharType="end"/>
    </w:r>
    <w:r>
      <w:rPr>
        <w:rStyle w:val="Sidnummer"/>
        <w:rFonts w:cs="Times New Roman"/>
      </w:rPr>
      <w:tab/>
    </w:r>
    <w:r>
      <w:rPr>
        <w:sz w:val="20"/>
      </w:rPr>
      <w:t>Johol009@student.liu.se</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3C46" w:rsidRDefault="00863C46"/>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8438F" w:rsidRDefault="0078438F" w:rsidP="00215949">
      <w:r>
        <w:separator/>
      </w:r>
    </w:p>
  </w:footnote>
  <w:footnote w:type="continuationSeparator" w:id="0">
    <w:p w:rsidR="0078438F" w:rsidRDefault="0078438F" w:rsidP="0021594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B0B3D" w:rsidRPr="000B0B3D" w:rsidRDefault="00863C46">
    <w:pPr>
      <w:pStyle w:val="Uppgiftstitel"/>
      <w:tabs>
        <w:tab w:val="clear" w:pos="4395"/>
        <w:tab w:val="center" w:pos="4536"/>
      </w:tabs>
      <w:ind w:left="0"/>
      <w:rPr>
        <w:rFonts w:ascii="Times New Roman" w:hAnsi="Times New Roman" w:cs="Times New Roman"/>
        <w:b w:val="0"/>
      </w:rPr>
    </w:pPr>
    <w:r>
      <w:rPr>
        <w:noProof/>
        <w:lang w:eastAsia="sv-SE"/>
      </w:rPr>
      <w:drawing>
        <wp:inline distT="0" distB="0" distL="0" distR="0" wp14:anchorId="59188AEC" wp14:editId="1D965E12">
          <wp:extent cx="1581150" cy="504825"/>
          <wp:effectExtent l="0" t="0" r="0" b="9525"/>
          <wp:docPr id="1" name="Bild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81150" cy="504825"/>
                  </a:xfrm>
                  <a:prstGeom prst="rect">
                    <a:avLst/>
                  </a:prstGeom>
                  <a:solidFill>
                    <a:srgbClr val="FFFFFF">
                      <a:alpha val="0"/>
                    </a:srgbClr>
                  </a:solidFill>
                  <a:ln>
                    <a:noFill/>
                  </a:ln>
                </pic:spPr>
              </pic:pic>
            </a:graphicData>
          </a:graphic>
        </wp:inline>
      </w:drawing>
    </w:r>
    <w:r>
      <w:tab/>
    </w:r>
    <w:r>
      <w:rPr>
        <w:rFonts w:ascii="Times New Roman" w:hAnsi="Times New Roman" w:cs="Times New Roman"/>
        <w:b w:val="0"/>
      </w:rPr>
      <w:t>Kamprobot</w:t>
    </w:r>
    <w:r>
      <w:tab/>
    </w:r>
    <w:r w:rsidR="000B0B3D">
      <w:rPr>
        <w:rFonts w:ascii="Times New Roman" w:hAnsi="Times New Roman" w:cs="Times New Roman"/>
        <w:b w:val="0"/>
      </w:rPr>
      <w:t>2015-12-15</w:t>
    </w:r>
  </w:p>
  <w:p w:rsidR="00863C46" w:rsidRDefault="00863C46">
    <w:pPr>
      <w:pStyle w:val="Sidhuvud"/>
      <w:rPr>
        <w:b/>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3C46" w:rsidRDefault="00863C46"/>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3C46" w:rsidRDefault="00863C46">
    <w:pPr>
      <w:pStyle w:val="Uppgiftstitel"/>
      <w:tabs>
        <w:tab w:val="clear" w:pos="4395"/>
        <w:tab w:val="center" w:pos="4536"/>
      </w:tabs>
      <w:ind w:left="0"/>
      <w:rPr>
        <w:rFonts w:cs="Times New Roman"/>
      </w:rPr>
    </w:pPr>
    <w:r>
      <w:rPr>
        <w:noProof/>
        <w:lang w:eastAsia="sv-SE"/>
      </w:rPr>
      <w:drawing>
        <wp:inline distT="0" distB="0" distL="0" distR="0" wp14:anchorId="0DE112FD" wp14:editId="0EA21E06">
          <wp:extent cx="1581150" cy="504825"/>
          <wp:effectExtent l="0" t="0" r="0" b="9525"/>
          <wp:docPr id="14" name="Bild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81150" cy="504825"/>
                  </a:xfrm>
                  <a:prstGeom prst="rect">
                    <a:avLst/>
                  </a:prstGeom>
                  <a:solidFill>
                    <a:srgbClr val="FFFFFF">
                      <a:alpha val="0"/>
                    </a:srgbClr>
                  </a:solidFill>
                  <a:ln>
                    <a:noFill/>
                  </a:ln>
                </pic:spPr>
              </pic:pic>
            </a:graphicData>
          </a:graphic>
        </wp:inline>
      </w:drawing>
    </w:r>
    <w:r>
      <w:tab/>
    </w:r>
    <w:r>
      <w:rPr>
        <w:rFonts w:ascii="Times New Roman" w:hAnsi="Times New Roman" w:cs="Times New Roman"/>
        <w:b w:val="0"/>
      </w:rPr>
      <w:t>Kamprobot</w:t>
    </w:r>
    <w:r>
      <w:tab/>
    </w:r>
    <w:r w:rsidR="000B0B3D">
      <w:rPr>
        <w:rFonts w:ascii="Times New Roman" w:hAnsi="Times New Roman" w:cs="Times New Roman"/>
        <w:b w:val="0"/>
      </w:rPr>
      <w:t>2015-12-15</w:t>
    </w:r>
  </w:p>
  <w:p w:rsidR="00863C46" w:rsidRDefault="00863C46">
    <w:pPr>
      <w:pStyle w:val="Sidhuvud"/>
      <w:rPr>
        <w:b/>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3C46" w:rsidRDefault="00863C46"/>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3C46" w:rsidRPr="00215949" w:rsidRDefault="00863C46" w:rsidP="00215949">
    <w:pPr>
      <w:pStyle w:val="Uppgiftstitel"/>
      <w:tabs>
        <w:tab w:val="clear" w:pos="4395"/>
        <w:tab w:val="center" w:pos="4536"/>
      </w:tabs>
      <w:ind w:left="0"/>
      <w:rPr>
        <w:rFonts w:cs="Times New Roman"/>
      </w:rPr>
    </w:pPr>
    <w:r>
      <w:rPr>
        <w:noProof/>
        <w:lang w:eastAsia="sv-SE"/>
      </w:rPr>
      <w:drawing>
        <wp:inline distT="0" distB="0" distL="0" distR="0" wp14:anchorId="5C58CA3C" wp14:editId="555343FA">
          <wp:extent cx="1581150" cy="504825"/>
          <wp:effectExtent l="0" t="0" r="0" b="9525"/>
          <wp:docPr id="12" name="Bild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81150" cy="504825"/>
                  </a:xfrm>
                  <a:prstGeom prst="rect">
                    <a:avLst/>
                  </a:prstGeom>
                  <a:solidFill>
                    <a:srgbClr val="FFFFFF">
                      <a:alpha val="0"/>
                    </a:srgbClr>
                  </a:solidFill>
                  <a:ln>
                    <a:noFill/>
                  </a:ln>
                </pic:spPr>
              </pic:pic>
            </a:graphicData>
          </a:graphic>
        </wp:inline>
      </w:drawing>
    </w:r>
    <w:r>
      <w:tab/>
    </w:r>
    <w:r>
      <w:rPr>
        <w:rFonts w:ascii="Times New Roman" w:hAnsi="Times New Roman" w:cs="Times New Roman"/>
        <w:b w:val="0"/>
      </w:rPr>
      <w:t>Kamprobot</w:t>
    </w:r>
    <w:r>
      <w:tab/>
    </w:r>
    <w:r w:rsidR="000B0B3D">
      <w:rPr>
        <w:rFonts w:ascii="Times New Roman" w:hAnsi="Times New Roman" w:cs="Times New Roman"/>
        <w:b w:val="0"/>
      </w:rPr>
      <w:t>2015-12-15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5"/>
    <w:multiLevelType w:val="singleLevel"/>
    <w:tmpl w:val="00000005"/>
    <w:name w:val="WW8Num11"/>
    <w:lvl w:ilvl="0">
      <w:start w:val="1"/>
      <w:numFmt w:val="decimal"/>
      <w:lvlText w:val="%1."/>
      <w:lvlJc w:val="left"/>
      <w:pPr>
        <w:tabs>
          <w:tab w:val="num" w:pos="0"/>
        </w:tabs>
        <w:ind w:left="720" w:hanging="360"/>
      </w:pPr>
    </w:lvl>
  </w:abstractNum>
  <w:abstractNum w:abstractNumId="1">
    <w:nsid w:val="00000007"/>
    <w:multiLevelType w:val="multilevel"/>
    <w:tmpl w:val="00000007"/>
    <w:name w:val="WW8Num26"/>
    <w:lvl w:ilvl="0">
      <w:start w:val="4"/>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nsid w:val="00000009"/>
    <w:multiLevelType w:val="singleLevel"/>
    <w:tmpl w:val="00000009"/>
    <w:name w:val="WW8Num35"/>
    <w:lvl w:ilvl="0">
      <w:start w:val="16"/>
      <w:numFmt w:val="decimal"/>
      <w:lvlText w:val="%1."/>
      <w:lvlJc w:val="left"/>
      <w:pPr>
        <w:tabs>
          <w:tab w:val="num" w:pos="0"/>
        </w:tabs>
        <w:ind w:left="720" w:hanging="360"/>
      </w:pPr>
    </w:lvl>
  </w:abstractNum>
  <w:abstractNum w:abstractNumId="3">
    <w:nsid w:val="0000000A"/>
    <w:multiLevelType w:val="singleLevel"/>
    <w:tmpl w:val="0000000A"/>
    <w:name w:val="WW8Num10"/>
    <w:lvl w:ilvl="0">
      <w:start w:val="1"/>
      <w:numFmt w:val="bullet"/>
      <w:lvlText w:val=""/>
      <w:lvlJc w:val="left"/>
      <w:pPr>
        <w:tabs>
          <w:tab w:val="num" w:pos="0"/>
        </w:tabs>
        <w:ind w:left="720" w:hanging="360"/>
      </w:pPr>
      <w:rPr>
        <w:rFonts w:ascii="Symbol" w:hAnsi="Symbol" w:cs="Symbol" w:hint="default"/>
      </w:rPr>
    </w:lvl>
  </w:abstractNum>
  <w:abstractNum w:abstractNumId="4">
    <w:nsid w:val="0000000D"/>
    <w:multiLevelType w:val="singleLevel"/>
    <w:tmpl w:val="0000000D"/>
    <w:name w:val="WW8Num14"/>
    <w:lvl w:ilvl="0">
      <w:start w:val="1"/>
      <w:numFmt w:val="decimal"/>
      <w:pStyle w:val="Figurtext"/>
      <w:lvlText w:val="Figur %1."/>
      <w:lvlJc w:val="left"/>
      <w:pPr>
        <w:tabs>
          <w:tab w:val="num" w:pos="1080"/>
        </w:tabs>
        <w:ind w:left="360" w:hanging="360"/>
      </w:pPr>
    </w:lvl>
  </w:abstractNum>
  <w:abstractNum w:abstractNumId="5">
    <w:nsid w:val="0000000F"/>
    <w:multiLevelType w:val="multilevel"/>
    <w:tmpl w:val="0000000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6">
    <w:nsid w:val="00000010"/>
    <w:multiLevelType w:val="singleLevel"/>
    <w:tmpl w:val="00000010"/>
    <w:name w:val="WW8Num17"/>
    <w:lvl w:ilvl="0">
      <w:start w:val="1"/>
      <w:numFmt w:val="bullet"/>
      <w:lvlText w:val=""/>
      <w:lvlJc w:val="left"/>
      <w:pPr>
        <w:tabs>
          <w:tab w:val="num" w:pos="0"/>
        </w:tabs>
        <w:ind w:left="720" w:hanging="360"/>
      </w:pPr>
      <w:rPr>
        <w:rFonts w:ascii="Symbol" w:hAnsi="Symbol" w:cs="Symbol" w:hint="default"/>
      </w:rPr>
    </w:lvl>
  </w:abstractNum>
  <w:abstractNum w:abstractNumId="7">
    <w:nsid w:val="02830C56"/>
    <w:multiLevelType w:val="multilevel"/>
    <w:tmpl w:val="04C20030"/>
    <w:lvl w:ilvl="0">
      <w:start w:val="1"/>
      <w:numFmt w:val="decimal"/>
      <w:pStyle w:val="Rubrik1nynumrering"/>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8">
    <w:nsid w:val="08DF07BB"/>
    <w:multiLevelType w:val="hybridMultilevel"/>
    <w:tmpl w:val="9B7C63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406518D"/>
    <w:multiLevelType w:val="hybridMultilevel"/>
    <w:tmpl w:val="A41A2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FE812C1"/>
    <w:multiLevelType w:val="hybridMultilevel"/>
    <w:tmpl w:val="51A80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3E8146D"/>
    <w:multiLevelType w:val="multilevel"/>
    <w:tmpl w:val="AF3C03E0"/>
    <w:lvl w:ilvl="0">
      <w:start w:val="1"/>
      <w:numFmt w:val="bullet"/>
      <w:lvlText w:val=""/>
      <w:lvlJc w:val="left"/>
      <w:pPr>
        <w:tabs>
          <w:tab w:val="num" w:pos="720"/>
        </w:tabs>
        <w:ind w:left="720" w:hanging="360"/>
      </w:pPr>
      <w:rPr>
        <w:rFonts w:ascii="Symbol" w:hAnsi="Symbol" w:cs="Symbol" w:hint="default"/>
        <w:b w:val="0"/>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b w:val="0"/>
        <w:sz w:val="24"/>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b w:val="0"/>
        <w:sz w:val="24"/>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nsid w:val="464575A8"/>
    <w:multiLevelType w:val="hybridMultilevel"/>
    <w:tmpl w:val="6BCCEB3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nsid w:val="498952A7"/>
    <w:multiLevelType w:val="hybridMultilevel"/>
    <w:tmpl w:val="210C0C6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nsid w:val="49DA7224"/>
    <w:multiLevelType w:val="hybridMultilevel"/>
    <w:tmpl w:val="2F40034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nsid w:val="4E9E3685"/>
    <w:multiLevelType w:val="hybridMultilevel"/>
    <w:tmpl w:val="9922384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nsid w:val="58115342"/>
    <w:multiLevelType w:val="hybridMultilevel"/>
    <w:tmpl w:val="83783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05542F9"/>
    <w:multiLevelType w:val="hybridMultilevel"/>
    <w:tmpl w:val="33E05E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nsid w:val="757D01AD"/>
    <w:multiLevelType w:val="hybridMultilevel"/>
    <w:tmpl w:val="16066C2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nsid w:val="7890107F"/>
    <w:multiLevelType w:val="multilevel"/>
    <w:tmpl w:val="2F8ED464"/>
    <w:lvl w:ilvl="0">
      <w:start w:val="1"/>
      <w:numFmt w:val="bullet"/>
      <w:lvlText w:val=""/>
      <w:lvlJc w:val="left"/>
      <w:pPr>
        <w:tabs>
          <w:tab w:val="num" w:pos="720"/>
        </w:tabs>
        <w:ind w:left="720" w:hanging="360"/>
      </w:pPr>
      <w:rPr>
        <w:rFonts w:ascii="Symbol" w:hAnsi="Symbol" w:cs="Symbol" w:hint="default"/>
        <w:b w:val="0"/>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b w:val="0"/>
        <w:sz w:val="24"/>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b w:val="0"/>
        <w:sz w:val="24"/>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0">
    <w:nsid w:val="7B485A7C"/>
    <w:multiLevelType w:val="multilevel"/>
    <w:tmpl w:val="3CAAD73C"/>
    <w:lvl w:ilvl="0">
      <w:start w:val="1"/>
      <w:numFmt w:val="bullet"/>
      <w:lvlText w:val=""/>
      <w:lvlJc w:val="left"/>
      <w:pPr>
        <w:tabs>
          <w:tab w:val="num" w:pos="720"/>
        </w:tabs>
        <w:ind w:left="720" w:hanging="360"/>
      </w:pPr>
      <w:rPr>
        <w:rFonts w:ascii="Symbol" w:hAnsi="Symbol" w:cs="Symbol" w:hint="default"/>
        <w:b w:val="0"/>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b w:val="0"/>
        <w:sz w:val="24"/>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b w:val="0"/>
        <w:sz w:val="24"/>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8"/>
  </w:num>
  <w:num w:numId="2">
    <w:abstractNumId w:val="4"/>
  </w:num>
  <w:num w:numId="3">
    <w:abstractNumId w:val="6"/>
  </w:num>
  <w:num w:numId="4">
    <w:abstractNumId w:val="19"/>
  </w:num>
  <w:num w:numId="5">
    <w:abstractNumId w:val="10"/>
  </w:num>
  <w:num w:numId="6">
    <w:abstractNumId w:val="12"/>
  </w:num>
  <w:num w:numId="7">
    <w:abstractNumId w:val="11"/>
  </w:num>
  <w:num w:numId="8">
    <w:abstractNumId w:val="3"/>
  </w:num>
  <w:num w:numId="9">
    <w:abstractNumId w:val="14"/>
  </w:num>
  <w:num w:numId="10">
    <w:abstractNumId w:val="15"/>
  </w:num>
  <w:num w:numId="11">
    <w:abstractNumId w:val="20"/>
  </w:num>
  <w:num w:numId="12">
    <w:abstractNumId w:val="13"/>
  </w:num>
  <w:num w:numId="13">
    <w:abstractNumId w:val="17"/>
  </w:num>
  <w:num w:numId="14">
    <w:abstractNumId w:val="8"/>
  </w:num>
  <w:num w:numId="15">
    <w:abstractNumId w:val="9"/>
  </w:num>
  <w:num w:numId="16">
    <w:abstractNumId w:val="16"/>
  </w:num>
  <w:num w:numId="17">
    <w:abstractNumId w:val="7"/>
  </w:num>
  <w:num w:numId="18">
    <w:abstractNumId w:val="0"/>
  </w:num>
  <w:num w:numId="19">
    <w:abstractNumId w:val="1"/>
  </w:num>
  <w:num w:numId="20">
    <w:abstractNumId w:val="2"/>
  </w:num>
  <w:num w:numId="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5949"/>
    <w:rsid w:val="00047FB6"/>
    <w:rsid w:val="00066CCC"/>
    <w:rsid w:val="0007200B"/>
    <w:rsid w:val="000778BC"/>
    <w:rsid w:val="00077A52"/>
    <w:rsid w:val="000902C5"/>
    <w:rsid w:val="000A4F4A"/>
    <w:rsid w:val="000B0B3D"/>
    <w:rsid w:val="000C5BEC"/>
    <w:rsid w:val="00102395"/>
    <w:rsid w:val="00115052"/>
    <w:rsid w:val="001202AB"/>
    <w:rsid w:val="001225EA"/>
    <w:rsid w:val="001638C2"/>
    <w:rsid w:val="00197AC2"/>
    <w:rsid w:val="001D1AD7"/>
    <w:rsid w:val="001E17C8"/>
    <w:rsid w:val="001E67F1"/>
    <w:rsid w:val="001E7EF7"/>
    <w:rsid w:val="001F0FAD"/>
    <w:rsid w:val="001F2CEA"/>
    <w:rsid w:val="001F72E2"/>
    <w:rsid w:val="00200F1C"/>
    <w:rsid w:val="00214AA3"/>
    <w:rsid w:val="00215949"/>
    <w:rsid w:val="00223EDE"/>
    <w:rsid w:val="00237BBE"/>
    <w:rsid w:val="002506A0"/>
    <w:rsid w:val="0026083F"/>
    <w:rsid w:val="00264426"/>
    <w:rsid w:val="00271C06"/>
    <w:rsid w:val="00283701"/>
    <w:rsid w:val="00290CFF"/>
    <w:rsid w:val="00293806"/>
    <w:rsid w:val="002B4C22"/>
    <w:rsid w:val="002B5A7F"/>
    <w:rsid w:val="002C0969"/>
    <w:rsid w:val="002E29C6"/>
    <w:rsid w:val="002E667F"/>
    <w:rsid w:val="002F001C"/>
    <w:rsid w:val="002F343C"/>
    <w:rsid w:val="00305CEE"/>
    <w:rsid w:val="00317BE7"/>
    <w:rsid w:val="00353E84"/>
    <w:rsid w:val="003A74AD"/>
    <w:rsid w:val="003D7417"/>
    <w:rsid w:val="003F003C"/>
    <w:rsid w:val="00411DF5"/>
    <w:rsid w:val="0041509E"/>
    <w:rsid w:val="00426DDD"/>
    <w:rsid w:val="004273D7"/>
    <w:rsid w:val="00427AB4"/>
    <w:rsid w:val="004304EE"/>
    <w:rsid w:val="00435BBE"/>
    <w:rsid w:val="004462CB"/>
    <w:rsid w:val="004526FE"/>
    <w:rsid w:val="00462A78"/>
    <w:rsid w:val="004702F0"/>
    <w:rsid w:val="004732D4"/>
    <w:rsid w:val="00483C8C"/>
    <w:rsid w:val="00497770"/>
    <w:rsid w:val="004A30F6"/>
    <w:rsid w:val="004B3B09"/>
    <w:rsid w:val="004B7D25"/>
    <w:rsid w:val="004C0CF0"/>
    <w:rsid w:val="004E1896"/>
    <w:rsid w:val="004F46B9"/>
    <w:rsid w:val="00502B40"/>
    <w:rsid w:val="00512FB1"/>
    <w:rsid w:val="00546B4F"/>
    <w:rsid w:val="005617F4"/>
    <w:rsid w:val="005737DA"/>
    <w:rsid w:val="00587A74"/>
    <w:rsid w:val="005A10E5"/>
    <w:rsid w:val="005A52F5"/>
    <w:rsid w:val="005C2E31"/>
    <w:rsid w:val="005F58CF"/>
    <w:rsid w:val="006164BC"/>
    <w:rsid w:val="006215B3"/>
    <w:rsid w:val="00624190"/>
    <w:rsid w:val="006248A4"/>
    <w:rsid w:val="00626AED"/>
    <w:rsid w:val="00650121"/>
    <w:rsid w:val="0065067D"/>
    <w:rsid w:val="00693776"/>
    <w:rsid w:val="006D3F49"/>
    <w:rsid w:val="006D592F"/>
    <w:rsid w:val="006D7381"/>
    <w:rsid w:val="006E4BDC"/>
    <w:rsid w:val="006F2F0F"/>
    <w:rsid w:val="00705203"/>
    <w:rsid w:val="007129D6"/>
    <w:rsid w:val="0071405D"/>
    <w:rsid w:val="00727092"/>
    <w:rsid w:val="00730589"/>
    <w:rsid w:val="00740A95"/>
    <w:rsid w:val="00757EE9"/>
    <w:rsid w:val="00771F25"/>
    <w:rsid w:val="0078438F"/>
    <w:rsid w:val="00784D52"/>
    <w:rsid w:val="00787C85"/>
    <w:rsid w:val="007D33EC"/>
    <w:rsid w:val="007E4844"/>
    <w:rsid w:val="00802A5D"/>
    <w:rsid w:val="00816976"/>
    <w:rsid w:val="00834435"/>
    <w:rsid w:val="00837806"/>
    <w:rsid w:val="0083785A"/>
    <w:rsid w:val="00843C1E"/>
    <w:rsid w:val="00863C46"/>
    <w:rsid w:val="00885319"/>
    <w:rsid w:val="008972E6"/>
    <w:rsid w:val="008B6074"/>
    <w:rsid w:val="009267E1"/>
    <w:rsid w:val="009300CA"/>
    <w:rsid w:val="009543D9"/>
    <w:rsid w:val="00961AF0"/>
    <w:rsid w:val="00984C29"/>
    <w:rsid w:val="00994AA4"/>
    <w:rsid w:val="009A6286"/>
    <w:rsid w:val="009B227E"/>
    <w:rsid w:val="009C31AF"/>
    <w:rsid w:val="009E6DFC"/>
    <w:rsid w:val="00A33B27"/>
    <w:rsid w:val="00A35CAB"/>
    <w:rsid w:val="00A82D85"/>
    <w:rsid w:val="00AC65A2"/>
    <w:rsid w:val="00AC751D"/>
    <w:rsid w:val="00AE158C"/>
    <w:rsid w:val="00AE4EB7"/>
    <w:rsid w:val="00B0384D"/>
    <w:rsid w:val="00B14309"/>
    <w:rsid w:val="00B3025E"/>
    <w:rsid w:val="00B30CB3"/>
    <w:rsid w:val="00B53258"/>
    <w:rsid w:val="00B54305"/>
    <w:rsid w:val="00B56782"/>
    <w:rsid w:val="00B87C87"/>
    <w:rsid w:val="00B91D92"/>
    <w:rsid w:val="00B94034"/>
    <w:rsid w:val="00BA1BF2"/>
    <w:rsid w:val="00BA2ADE"/>
    <w:rsid w:val="00C074A9"/>
    <w:rsid w:val="00C22798"/>
    <w:rsid w:val="00C3499F"/>
    <w:rsid w:val="00C43B18"/>
    <w:rsid w:val="00C84B08"/>
    <w:rsid w:val="00CB58E6"/>
    <w:rsid w:val="00CC6E41"/>
    <w:rsid w:val="00CF7DEE"/>
    <w:rsid w:val="00D11946"/>
    <w:rsid w:val="00D17FC7"/>
    <w:rsid w:val="00D30C65"/>
    <w:rsid w:val="00D35A31"/>
    <w:rsid w:val="00D375B3"/>
    <w:rsid w:val="00D61717"/>
    <w:rsid w:val="00D65815"/>
    <w:rsid w:val="00DA1BC3"/>
    <w:rsid w:val="00DA58E9"/>
    <w:rsid w:val="00DB6867"/>
    <w:rsid w:val="00DF1F3A"/>
    <w:rsid w:val="00DF4A7C"/>
    <w:rsid w:val="00E00A01"/>
    <w:rsid w:val="00E21446"/>
    <w:rsid w:val="00E220EA"/>
    <w:rsid w:val="00E2295C"/>
    <w:rsid w:val="00E247E1"/>
    <w:rsid w:val="00E40072"/>
    <w:rsid w:val="00E65EC8"/>
    <w:rsid w:val="00E719C1"/>
    <w:rsid w:val="00EA47FF"/>
    <w:rsid w:val="00EC1E2B"/>
    <w:rsid w:val="00EC5E35"/>
    <w:rsid w:val="00EE587B"/>
    <w:rsid w:val="00F2444D"/>
    <w:rsid w:val="00F359DB"/>
    <w:rsid w:val="00F420C0"/>
    <w:rsid w:val="00F45AFD"/>
    <w:rsid w:val="00F834FF"/>
    <w:rsid w:val="00F91DFC"/>
    <w:rsid w:val="00F937D6"/>
    <w:rsid w:val="00F95E6A"/>
    <w:rsid w:val="00FA7D20"/>
    <w:rsid w:val="00FB70E2"/>
    <w:rsid w:val="00FC70A7"/>
  </w:rsids>
  <m:mathPr>
    <m:mathFont m:val="Cambria Math"/>
    <m:brkBin m:val="before"/>
    <m:brkBinSub m:val="--"/>
    <m:smallFrac m:val="0"/>
    <m:dispDef/>
    <m:lMargin m:val="0"/>
    <m:rMargin m:val="0"/>
    <m:defJc m:val="centerGroup"/>
    <m:wrapIndent m:val="1440"/>
    <m:intLim m:val="subSup"/>
    <m:naryLim m:val="undOvr"/>
  </m:mathPr>
  <w:themeFontLang w:val="sv-S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50BE520-26CF-4C3D-BA44-84037E22B3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15949"/>
    <w:pPr>
      <w:suppressAutoHyphens/>
      <w:spacing w:after="0" w:line="240" w:lineRule="auto"/>
    </w:pPr>
    <w:rPr>
      <w:rFonts w:ascii="Times New Roman" w:eastAsia="Times New Roman" w:hAnsi="Times New Roman" w:cs="Times New Roman"/>
      <w:szCs w:val="20"/>
      <w:lang w:eastAsia="zh-CN"/>
    </w:rPr>
  </w:style>
  <w:style w:type="paragraph" w:styleId="Rubrik1">
    <w:name w:val="heading 1"/>
    <w:basedOn w:val="Normal"/>
    <w:next w:val="Normal"/>
    <w:link w:val="Rubrik1Char"/>
    <w:uiPriority w:val="9"/>
    <w:qFormat/>
    <w:rsid w:val="00885319"/>
    <w:pPr>
      <w:keepNext/>
      <w:keepLines/>
      <w:spacing w:before="240"/>
      <w:outlineLvl w:val="0"/>
    </w:pPr>
    <w:rPr>
      <w:rFonts w:ascii="Arial" w:eastAsiaTheme="majorEastAsia" w:hAnsi="Arial" w:cstheme="majorBidi"/>
      <w:b/>
      <w:sz w:val="36"/>
      <w:szCs w:val="32"/>
    </w:rPr>
  </w:style>
  <w:style w:type="paragraph" w:styleId="Rubrik2">
    <w:name w:val="heading 2"/>
    <w:basedOn w:val="Normal"/>
    <w:next w:val="Normal"/>
    <w:link w:val="Rubrik2Char"/>
    <w:uiPriority w:val="9"/>
    <w:unhideWhenUsed/>
    <w:qFormat/>
    <w:rsid w:val="00B3025E"/>
    <w:pPr>
      <w:keepNext/>
      <w:keepLines/>
      <w:spacing w:before="200"/>
      <w:outlineLvl w:val="1"/>
    </w:pPr>
    <w:rPr>
      <w:rFonts w:asciiTheme="majorHAnsi" w:eastAsiaTheme="majorEastAsia" w:hAnsiTheme="majorHAnsi" w:cstheme="majorBidi"/>
      <w:b/>
      <w:bCs/>
      <w:color w:val="000000" w:themeColor="text1"/>
      <w:sz w:val="26"/>
      <w:szCs w:val="26"/>
    </w:rPr>
  </w:style>
  <w:style w:type="paragraph" w:styleId="Rubrik3">
    <w:name w:val="heading 3"/>
    <w:basedOn w:val="Normal"/>
    <w:next w:val="Normal"/>
    <w:link w:val="Rubrik3Char"/>
    <w:uiPriority w:val="9"/>
    <w:unhideWhenUsed/>
    <w:qFormat/>
    <w:rsid w:val="00B3025E"/>
    <w:pPr>
      <w:keepNext/>
      <w:keepLines/>
      <w:spacing w:before="200"/>
      <w:outlineLvl w:val="2"/>
    </w:pPr>
    <w:rPr>
      <w:rFonts w:asciiTheme="majorHAnsi" w:eastAsiaTheme="majorEastAsia" w:hAnsiTheme="majorHAnsi" w:cstheme="majorBidi"/>
      <w:b/>
      <w:bCs/>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Sidhuvud">
    <w:name w:val="header"/>
    <w:basedOn w:val="Normal"/>
    <w:link w:val="SidhuvudChar"/>
    <w:unhideWhenUsed/>
    <w:rsid w:val="00215949"/>
    <w:pPr>
      <w:tabs>
        <w:tab w:val="center" w:pos="4513"/>
        <w:tab w:val="right" w:pos="9026"/>
      </w:tabs>
      <w:suppressAutoHyphens w:val="0"/>
    </w:pPr>
    <w:rPr>
      <w:rFonts w:asciiTheme="minorHAnsi" w:eastAsiaTheme="minorHAnsi" w:hAnsiTheme="minorHAnsi" w:cstheme="minorBidi"/>
      <w:szCs w:val="22"/>
      <w:lang w:eastAsia="en-US"/>
    </w:rPr>
  </w:style>
  <w:style w:type="character" w:customStyle="1" w:styleId="SidhuvudChar">
    <w:name w:val="Sidhuvud Char"/>
    <w:basedOn w:val="Standardstycketeckensnitt"/>
    <w:link w:val="Sidhuvud"/>
    <w:uiPriority w:val="99"/>
    <w:rsid w:val="00215949"/>
  </w:style>
  <w:style w:type="paragraph" w:styleId="Sidfot">
    <w:name w:val="footer"/>
    <w:basedOn w:val="Normal"/>
    <w:link w:val="SidfotChar"/>
    <w:unhideWhenUsed/>
    <w:rsid w:val="00215949"/>
    <w:pPr>
      <w:tabs>
        <w:tab w:val="center" w:pos="4513"/>
        <w:tab w:val="right" w:pos="9026"/>
      </w:tabs>
      <w:suppressAutoHyphens w:val="0"/>
    </w:pPr>
    <w:rPr>
      <w:rFonts w:asciiTheme="minorHAnsi" w:eastAsiaTheme="minorHAnsi" w:hAnsiTheme="minorHAnsi" w:cstheme="minorBidi"/>
      <w:szCs w:val="22"/>
      <w:lang w:eastAsia="en-US"/>
    </w:rPr>
  </w:style>
  <w:style w:type="character" w:customStyle="1" w:styleId="SidfotChar">
    <w:name w:val="Sidfot Char"/>
    <w:basedOn w:val="Standardstycketeckensnitt"/>
    <w:link w:val="Sidfot"/>
    <w:uiPriority w:val="99"/>
    <w:rsid w:val="00215949"/>
  </w:style>
  <w:style w:type="paragraph" w:customStyle="1" w:styleId="Uppgiftstitel">
    <w:name w:val="Uppgiftstitel"/>
    <w:basedOn w:val="Normal"/>
    <w:rsid w:val="00215949"/>
    <w:pPr>
      <w:tabs>
        <w:tab w:val="center" w:pos="4395"/>
        <w:tab w:val="right" w:pos="9072"/>
      </w:tabs>
      <w:spacing w:after="120"/>
      <w:ind w:left="993"/>
    </w:pPr>
    <w:rPr>
      <w:rFonts w:ascii="Arial" w:hAnsi="Arial" w:cs="Arial"/>
      <w:b/>
      <w:color w:val="000000"/>
    </w:rPr>
  </w:style>
  <w:style w:type="character" w:styleId="Hyperlnk">
    <w:name w:val="Hyperlink"/>
    <w:uiPriority w:val="99"/>
    <w:rsid w:val="00215949"/>
    <w:rPr>
      <w:color w:val="0000FF"/>
      <w:u w:val="single"/>
    </w:rPr>
  </w:style>
  <w:style w:type="character" w:styleId="Sidnummer">
    <w:name w:val="page number"/>
    <w:rsid w:val="00215949"/>
    <w:rPr>
      <w:rFonts w:ascii="Arial" w:hAnsi="Arial" w:cs="Arial"/>
      <w:b/>
      <w:sz w:val="20"/>
    </w:rPr>
  </w:style>
  <w:style w:type="paragraph" w:styleId="Brdtext">
    <w:name w:val="Body Text"/>
    <w:basedOn w:val="Normal"/>
    <w:link w:val="BrdtextChar"/>
    <w:rsid w:val="00215949"/>
    <w:pPr>
      <w:spacing w:after="120"/>
    </w:pPr>
    <w:rPr>
      <w:color w:val="000000"/>
    </w:rPr>
  </w:style>
  <w:style w:type="character" w:customStyle="1" w:styleId="BrdtextChar">
    <w:name w:val="Brödtext Char"/>
    <w:basedOn w:val="Standardstycketeckensnitt"/>
    <w:link w:val="Brdtext"/>
    <w:rsid w:val="00215949"/>
    <w:rPr>
      <w:rFonts w:ascii="Times New Roman" w:eastAsia="Times New Roman" w:hAnsi="Times New Roman" w:cs="Times New Roman"/>
      <w:color w:val="000000"/>
      <w:szCs w:val="20"/>
      <w:lang w:eastAsia="zh-CN"/>
    </w:rPr>
  </w:style>
  <w:style w:type="paragraph" w:customStyle="1" w:styleId="rRedaktr">
    <w:name w:val="r Redaktör"/>
    <w:basedOn w:val="Normal"/>
    <w:rsid w:val="00215949"/>
    <w:pPr>
      <w:spacing w:after="120"/>
      <w:jc w:val="center"/>
    </w:pPr>
    <w:rPr>
      <w:rFonts w:ascii="Arial" w:hAnsi="Arial" w:cs="Arial"/>
      <w:color w:val="000000"/>
    </w:rPr>
  </w:style>
  <w:style w:type="paragraph" w:customStyle="1" w:styleId="projektid">
    <w:name w:val="projektid"/>
    <w:basedOn w:val="Normal"/>
    <w:rsid w:val="00215949"/>
    <w:pPr>
      <w:spacing w:before="240" w:after="240" w:line="240" w:lineRule="exact"/>
      <w:jc w:val="center"/>
    </w:pPr>
    <w:rPr>
      <w:rFonts w:ascii="Arial" w:hAnsi="Arial" w:cs="Arial"/>
      <w:b/>
      <w:caps/>
      <w:color w:val="000000"/>
      <w:sz w:val="32"/>
    </w:rPr>
  </w:style>
  <w:style w:type="paragraph" w:customStyle="1" w:styleId="dokumentTitel">
    <w:name w:val="dokumentTitel"/>
    <w:basedOn w:val="Normal"/>
    <w:rsid w:val="00215949"/>
    <w:pPr>
      <w:spacing w:before="3600" w:after="120"/>
      <w:jc w:val="center"/>
    </w:pPr>
    <w:rPr>
      <w:rFonts w:ascii="Arial" w:hAnsi="Arial" w:cs="Arial"/>
      <w:b/>
      <w:caps/>
      <w:color w:val="000000"/>
      <w:sz w:val="36"/>
    </w:rPr>
  </w:style>
  <w:style w:type="paragraph" w:customStyle="1" w:styleId="Versionsnummer">
    <w:name w:val="Versionsnummer"/>
    <w:basedOn w:val="Normal"/>
    <w:rsid w:val="00215949"/>
    <w:pPr>
      <w:tabs>
        <w:tab w:val="left" w:pos="1419"/>
      </w:tabs>
      <w:spacing w:after="120" w:line="320" w:lineRule="atLeast"/>
      <w:ind w:left="57" w:right="279"/>
      <w:jc w:val="center"/>
    </w:pPr>
    <w:rPr>
      <w:rFonts w:ascii="Arial" w:hAnsi="Arial" w:cs="Arial"/>
      <w:color w:val="000000"/>
    </w:rPr>
  </w:style>
  <w:style w:type="paragraph" w:customStyle="1" w:styleId="gruppdata">
    <w:name w:val="gruppdata"/>
    <w:basedOn w:val="Normal"/>
    <w:rsid w:val="00215949"/>
    <w:pPr>
      <w:spacing w:before="120" w:line="240" w:lineRule="exact"/>
      <w:jc w:val="center"/>
    </w:pPr>
    <w:rPr>
      <w:sz w:val="18"/>
    </w:rPr>
  </w:style>
  <w:style w:type="paragraph" w:customStyle="1" w:styleId="Tabellcell">
    <w:name w:val="Tabellcell"/>
    <w:basedOn w:val="Normal"/>
    <w:rsid w:val="00215949"/>
    <w:rPr>
      <w:rFonts w:ascii="Arial" w:hAnsi="Arial" w:cs="Arial"/>
      <w:sz w:val="18"/>
    </w:rPr>
  </w:style>
  <w:style w:type="paragraph" w:customStyle="1" w:styleId="status">
    <w:name w:val="status"/>
    <w:basedOn w:val="Versionsnummer"/>
    <w:rsid w:val="00215949"/>
    <w:pPr>
      <w:spacing w:before="5400"/>
      <w:ind w:right="278"/>
    </w:pPr>
  </w:style>
  <w:style w:type="paragraph" w:customStyle="1" w:styleId="tabell-rubrikfet">
    <w:name w:val="tabell-rubrik fet"/>
    <w:basedOn w:val="Normal"/>
    <w:rsid w:val="00353E84"/>
    <w:rPr>
      <w:rFonts w:ascii="Arial" w:hAnsi="Arial" w:cs="Arial"/>
      <w:b/>
      <w:sz w:val="18"/>
    </w:rPr>
  </w:style>
  <w:style w:type="paragraph" w:customStyle="1" w:styleId="Dokumenthistorik">
    <w:name w:val="Dokumenthistorik"/>
    <w:basedOn w:val="Normal"/>
    <w:rsid w:val="00353E84"/>
    <w:pPr>
      <w:keepNext/>
      <w:keepLines/>
      <w:spacing w:before="240" w:after="120"/>
      <w:jc w:val="center"/>
      <w:outlineLvl w:val="1"/>
    </w:pPr>
    <w:rPr>
      <w:rFonts w:ascii="Arial" w:hAnsi="Arial" w:cs="Arial"/>
      <w:b/>
      <w:sz w:val="28"/>
    </w:rPr>
  </w:style>
  <w:style w:type="character" w:customStyle="1" w:styleId="Rubrik1Char">
    <w:name w:val="Rubrik 1 Char"/>
    <w:basedOn w:val="Standardstycketeckensnitt"/>
    <w:link w:val="Rubrik1"/>
    <w:uiPriority w:val="9"/>
    <w:rsid w:val="00885319"/>
    <w:rPr>
      <w:rFonts w:ascii="Arial" w:eastAsiaTheme="majorEastAsia" w:hAnsi="Arial" w:cstheme="majorBidi"/>
      <w:b/>
      <w:sz w:val="36"/>
      <w:szCs w:val="32"/>
      <w:lang w:eastAsia="zh-CN"/>
    </w:rPr>
  </w:style>
  <w:style w:type="paragraph" w:styleId="Ballongtext">
    <w:name w:val="Balloon Text"/>
    <w:basedOn w:val="Normal"/>
    <w:link w:val="BallongtextChar"/>
    <w:uiPriority w:val="99"/>
    <w:semiHidden/>
    <w:unhideWhenUsed/>
    <w:rsid w:val="004304EE"/>
    <w:rPr>
      <w:rFonts w:ascii="Tahoma" w:hAnsi="Tahoma" w:cs="Tahoma"/>
      <w:sz w:val="16"/>
      <w:szCs w:val="16"/>
    </w:rPr>
  </w:style>
  <w:style w:type="character" w:customStyle="1" w:styleId="BallongtextChar">
    <w:name w:val="Ballongtext Char"/>
    <w:basedOn w:val="Standardstycketeckensnitt"/>
    <w:link w:val="Ballongtext"/>
    <w:uiPriority w:val="99"/>
    <w:semiHidden/>
    <w:rsid w:val="004304EE"/>
    <w:rPr>
      <w:rFonts w:ascii="Tahoma" w:eastAsia="Times New Roman" w:hAnsi="Tahoma" w:cs="Tahoma"/>
      <w:sz w:val="16"/>
      <w:szCs w:val="16"/>
      <w:lang w:eastAsia="zh-CN"/>
    </w:rPr>
  </w:style>
  <w:style w:type="character" w:customStyle="1" w:styleId="Rubrik2Char">
    <w:name w:val="Rubrik 2 Char"/>
    <w:basedOn w:val="Standardstycketeckensnitt"/>
    <w:link w:val="Rubrik2"/>
    <w:uiPriority w:val="9"/>
    <w:rsid w:val="00B3025E"/>
    <w:rPr>
      <w:rFonts w:asciiTheme="majorHAnsi" w:eastAsiaTheme="majorEastAsia" w:hAnsiTheme="majorHAnsi" w:cstheme="majorBidi"/>
      <w:b/>
      <w:bCs/>
      <w:color w:val="000000" w:themeColor="text1"/>
      <w:sz w:val="26"/>
      <w:szCs w:val="26"/>
      <w:lang w:eastAsia="zh-CN"/>
    </w:rPr>
  </w:style>
  <w:style w:type="character" w:customStyle="1" w:styleId="Rubrik3Char">
    <w:name w:val="Rubrik 3 Char"/>
    <w:basedOn w:val="Standardstycketeckensnitt"/>
    <w:link w:val="Rubrik3"/>
    <w:uiPriority w:val="9"/>
    <w:rsid w:val="00B3025E"/>
    <w:rPr>
      <w:rFonts w:asciiTheme="majorHAnsi" w:eastAsiaTheme="majorEastAsia" w:hAnsiTheme="majorHAnsi" w:cstheme="majorBidi"/>
      <w:b/>
      <w:bCs/>
      <w:szCs w:val="20"/>
      <w:lang w:eastAsia="zh-CN"/>
    </w:rPr>
  </w:style>
  <w:style w:type="paragraph" w:customStyle="1" w:styleId="Beskrivning1">
    <w:name w:val="Beskrivning1"/>
    <w:basedOn w:val="Normal"/>
    <w:next w:val="Normal"/>
    <w:rsid w:val="00462A78"/>
    <w:pPr>
      <w:spacing w:before="120" w:after="120"/>
    </w:pPr>
    <w:rPr>
      <w:b/>
    </w:rPr>
  </w:style>
  <w:style w:type="paragraph" w:customStyle="1" w:styleId="Figurtext">
    <w:name w:val="Figurtext"/>
    <w:basedOn w:val="Normal"/>
    <w:rsid w:val="00502B40"/>
    <w:pPr>
      <w:numPr>
        <w:numId w:val="2"/>
      </w:numPr>
      <w:tabs>
        <w:tab w:val="left" w:pos="993"/>
      </w:tabs>
      <w:spacing w:before="200" w:after="320"/>
      <w:ind w:left="2835" w:hanging="2268"/>
    </w:pPr>
    <w:rPr>
      <w:rFonts w:ascii="Arial" w:hAnsi="Arial" w:cs="Arial"/>
      <w:i/>
      <w:color w:val="000000"/>
      <w:sz w:val="20"/>
    </w:rPr>
  </w:style>
  <w:style w:type="paragraph" w:styleId="Liststycke">
    <w:name w:val="List Paragraph"/>
    <w:basedOn w:val="Normal"/>
    <w:uiPriority w:val="34"/>
    <w:qFormat/>
    <w:rsid w:val="008B6074"/>
    <w:pPr>
      <w:ind w:left="720"/>
      <w:contextualSpacing/>
    </w:pPr>
  </w:style>
  <w:style w:type="paragraph" w:customStyle="1" w:styleId="Standard">
    <w:name w:val="Standard"/>
    <w:rsid w:val="00B91D92"/>
    <w:pPr>
      <w:suppressAutoHyphens/>
      <w:autoSpaceDN w:val="0"/>
      <w:textAlignment w:val="baseline"/>
    </w:pPr>
    <w:rPr>
      <w:rFonts w:ascii="Calibri" w:eastAsia="SimSun" w:hAnsi="Calibri" w:cs="F"/>
      <w:kern w:val="3"/>
      <w:lang w:val="en-US"/>
    </w:rPr>
  </w:style>
  <w:style w:type="paragraph" w:styleId="Ingetavstnd">
    <w:name w:val="No Spacing"/>
    <w:qFormat/>
    <w:rsid w:val="00B91D92"/>
    <w:pPr>
      <w:suppressAutoHyphens/>
      <w:spacing w:after="0" w:line="240" w:lineRule="auto"/>
    </w:pPr>
    <w:rPr>
      <w:rFonts w:ascii="Times New Roman" w:eastAsia="Times New Roman" w:hAnsi="Times New Roman" w:cs="Times New Roman"/>
      <w:szCs w:val="20"/>
      <w:lang w:eastAsia="zh-CN"/>
    </w:rPr>
  </w:style>
  <w:style w:type="table" w:styleId="Tabellrutnt">
    <w:name w:val="Table Grid"/>
    <w:basedOn w:val="Normaltabell"/>
    <w:uiPriority w:val="59"/>
    <w:rsid w:val="006164BC"/>
    <w:pPr>
      <w:spacing w:after="0" w:line="240" w:lineRule="auto"/>
    </w:pPr>
    <w:rPr>
      <w:rFonts w:eastAsiaTheme="minorEastAsia"/>
      <w:lang w:val="en-US" w:eastAsia="zh-C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etoning-fet">
    <w:name w:val="Betoning-fet"/>
    <w:rsid w:val="002F001C"/>
    <w:rPr>
      <w:b/>
    </w:rPr>
  </w:style>
  <w:style w:type="paragraph" w:customStyle="1" w:styleId="Referenstext">
    <w:name w:val="Referenstext"/>
    <w:basedOn w:val="Normal"/>
    <w:rsid w:val="002F001C"/>
    <w:pPr>
      <w:spacing w:after="120"/>
    </w:pPr>
    <w:rPr>
      <w:color w:val="000000"/>
    </w:rPr>
  </w:style>
  <w:style w:type="paragraph" w:customStyle="1" w:styleId="Rubrik1utannumrering">
    <w:name w:val="Rubrik 1 utan numrering"/>
    <w:basedOn w:val="Rubrik1"/>
    <w:rsid w:val="002F001C"/>
    <w:pPr>
      <w:spacing w:after="120"/>
    </w:pPr>
    <w:rPr>
      <w:rFonts w:eastAsia="Times New Roman" w:cs="Arial"/>
      <w:szCs w:val="20"/>
    </w:rPr>
  </w:style>
  <w:style w:type="character" w:customStyle="1" w:styleId="apple-converted-space">
    <w:name w:val="apple-converted-space"/>
    <w:basedOn w:val="Standardstycketeckensnitt"/>
    <w:rsid w:val="00834435"/>
  </w:style>
  <w:style w:type="paragraph" w:styleId="Innehllsfrteckningsrubrik">
    <w:name w:val="TOC Heading"/>
    <w:basedOn w:val="Rubrik1"/>
    <w:next w:val="Normal"/>
    <w:uiPriority w:val="39"/>
    <w:unhideWhenUsed/>
    <w:qFormat/>
    <w:rsid w:val="00B3025E"/>
    <w:pPr>
      <w:suppressAutoHyphens w:val="0"/>
      <w:spacing w:line="259" w:lineRule="auto"/>
      <w:outlineLvl w:val="9"/>
    </w:pPr>
    <w:rPr>
      <w:rFonts w:asciiTheme="majorHAnsi" w:hAnsiTheme="majorHAnsi"/>
      <w:b w:val="0"/>
      <w:color w:val="2E74B5" w:themeColor="accent1" w:themeShade="BF"/>
      <w:sz w:val="32"/>
      <w:lang w:eastAsia="sv-SE"/>
    </w:rPr>
  </w:style>
  <w:style w:type="paragraph" w:styleId="Innehll1">
    <w:name w:val="toc 1"/>
    <w:basedOn w:val="Normal"/>
    <w:next w:val="Normal"/>
    <w:autoRedefine/>
    <w:uiPriority w:val="39"/>
    <w:unhideWhenUsed/>
    <w:rsid w:val="00B3025E"/>
    <w:pPr>
      <w:spacing w:after="100"/>
    </w:pPr>
  </w:style>
  <w:style w:type="paragraph" w:styleId="Innehll2">
    <w:name w:val="toc 2"/>
    <w:basedOn w:val="Normal"/>
    <w:next w:val="Normal"/>
    <w:autoRedefine/>
    <w:uiPriority w:val="39"/>
    <w:unhideWhenUsed/>
    <w:rsid w:val="00B3025E"/>
    <w:pPr>
      <w:spacing w:after="100"/>
      <w:ind w:left="220"/>
    </w:pPr>
  </w:style>
  <w:style w:type="paragraph" w:styleId="Innehll3">
    <w:name w:val="toc 3"/>
    <w:basedOn w:val="Normal"/>
    <w:next w:val="Normal"/>
    <w:autoRedefine/>
    <w:uiPriority w:val="39"/>
    <w:unhideWhenUsed/>
    <w:rsid w:val="00B3025E"/>
    <w:pPr>
      <w:spacing w:after="100"/>
      <w:ind w:left="440"/>
    </w:pPr>
  </w:style>
  <w:style w:type="paragraph" w:styleId="Beskrivning">
    <w:name w:val="caption"/>
    <w:basedOn w:val="Normal"/>
    <w:next w:val="Normal"/>
    <w:uiPriority w:val="35"/>
    <w:semiHidden/>
    <w:unhideWhenUsed/>
    <w:qFormat/>
    <w:rsid w:val="00E247E1"/>
    <w:pPr>
      <w:spacing w:after="200"/>
    </w:pPr>
    <w:rPr>
      <w:i/>
      <w:iCs/>
      <w:color w:val="44546A" w:themeColor="text2"/>
      <w:sz w:val="18"/>
      <w:szCs w:val="18"/>
    </w:rPr>
  </w:style>
  <w:style w:type="character" w:styleId="AnvndHyperlnk">
    <w:name w:val="FollowedHyperlink"/>
    <w:basedOn w:val="Standardstycketeckensnitt"/>
    <w:uiPriority w:val="99"/>
    <w:semiHidden/>
    <w:unhideWhenUsed/>
    <w:rsid w:val="001D1AD7"/>
    <w:rPr>
      <w:color w:val="954F72" w:themeColor="followedHyperlink"/>
      <w:u w:val="single"/>
    </w:rPr>
  </w:style>
  <w:style w:type="paragraph" w:customStyle="1" w:styleId="Rubrik1nynumrering">
    <w:name w:val="Rubrik 1 ny numrering"/>
    <w:basedOn w:val="Rubrik1"/>
    <w:rsid w:val="00C22798"/>
    <w:pPr>
      <w:numPr>
        <w:numId w:val="17"/>
      </w:numPr>
      <w:tabs>
        <w:tab w:val="left" w:pos="567"/>
      </w:tabs>
      <w:spacing w:after="120"/>
    </w:pPr>
    <w:rPr>
      <w:rFonts w:eastAsia="Times New Roman" w:cs="Arial"/>
      <w:caps/>
      <w:sz w:val="3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1585709">
      <w:bodyDiv w:val="1"/>
      <w:marLeft w:val="0"/>
      <w:marRight w:val="0"/>
      <w:marTop w:val="0"/>
      <w:marBottom w:val="0"/>
      <w:divBdr>
        <w:top w:val="none" w:sz="0" w:space="0" w:color="auto"/>
        <w:left w:val="none" w:sz="0" w:space="0" w:color="auto"/>
        <w:bottom w:val="none" w:sz="0" w:space="0" w:color="auto"/>
        <w:right w:val="none" w:sz="0" w:space="0" w:color="auto"/>
      </w:divBdr>
    </w:div>
    <w:div w:id="531040725">
      <w:bodyDiv w:val="1"/>
      <w:marLeft w:val="0"/>
      <w:marRight w:val="0"/>
      <w:marTop w:val="0"/>
      <w:marBottom w:val="0"/>
      <w:divBdr>
        <w:top w:val="none" w:sz="0" w:space="0" w:color="auto"/>
        <w:left w:val="none" w:sz="0" w:space="0" w:color="auto"/>
        <w:bottom w:val="none" w:sz="0" w:space="0" w:color="auto"/>
        <w:right w:val="none" w:sz="0" w:space="0" w:color="auto"/>
      </w:divBdr>
    </w:div>
    <w:div w:id="556475576">
      <w:bodyDiv w:val="1"/>
      <w:marLeft w:val="0"/>
      <w:marRight w:val="0"/>
      <w:marTop w:val="0"/>
      <w:marBottom w:val="0"/>
      <w:divBdr>
        <w:top w:val="none" w:sz="0" w:space="0" w:color="auto"/>
        <w:left w:val="none" w:sz="0" w:space="0" w:color="auto"/>
        <w:bottom w:val="none" w:sz="0" w:space="0" w:color="auto"/>
        <w:right w:val="none" w:sz="0" w:space="0" w:color="auto"/>
      </w:divBdr>
    </w:div>
    <w:div w:id="808398322">
      <w:bodyDiv w:val="1"/>
      <w:marLeft w:val="0"/>
      <w:marRight w:val="0"/>
      <w:marTop w:val="0"/>
      <w:marBottom w:val="0"/>
      <w:divBdr>
        <w:top w:val="none" w:sz="0" w:space="0" w:color="auto"/>
        <w:left w:val="none" w:sz="0" w:space="0" w:color="auto"/>
        <w:bottom w:val="none" w:sz="0" w:space="0" w:color="auto"/>
        <w:right w:val="none" w:sz="0" w:space="0" w:color="auto"/>
      </w:divBdr>
    </w:div>
    <w:div w:id="1550846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frefs666@student.liu.se" TargetMode="External"/><Relationship Id="rId18" Type="http://schemas.openxmlformats.org/officeDocument/2006/relationships/footer" Target="footer3.xml"/><Relationship Id="rId26" Type="http://schemas.openxmlformats.org/officeDocument/2006/relationships/image" Target="media/image6.png"/><Relationship Id="rId39" Type="http://schemas.openxmlformats.org/officeDocument/2006/relationships/hyperlink" Target="https://docs.isy.liu.se/twiki/pub/VanHeden/DataSheets/reflex_sensor.pdf" TargetMode="External"/><Relationship Id="rId3" Type="http://schemas.openxmlformats.org/officeDocument/2006/relationships/styles" Target="styles.xml"/><Relationship Id="rId21" Type="http://schemas.openxmlformats.org/officeDocument/2006/relationships/image" Target="media/image2.png"/><Relationship Id="rId34" Type="http://schemas.openxmlformats.org/officeDocument/2006/relationships/image" Target="media/image14.jpeg"/><Relationship Id="rId42" Type="http://schemas.openxmlformats.org/officeDocument/2006/relationships/hyperlink" Target="https://docs.isy.liu.se/twiki/pub/VanHeden/DataSheets/MLX90609_datasheet.pdf" TargetMode="External"/><Relationship Id="rId47" Type="http://schemas.openxmlformats.org/officeDocument/2006/relationships/image" Target="media/image17.png"/><Relationship Id="rId50"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mailto:eries555@student.liu.se" TargetMode="External"/><Relationship Id="rId17" Type="http://schemas.openxmlformats.org/officeDocument/2006/relationships/footer" Target="footer2.xml"/><Relationship Id="rId25" Type="http://schemas.openxmlformats.org/officeDocument/2006/relationships/image" Target="media/image5.png"/><Relationship Id="rId33" Type="http://schemas.openxmlformats.org/officeDocument/2006/relationships/image" Target="media/image13.png"/><Relationship Id="rId38" Type="http://schemas.openxmlformats.org/officeDocument/2006/relationships/hyperlink" Target="https://docs.isy.liu.se/twiki/bin/view/VanHeden/RS232" TargetMode="External"/><Relationship Id="rId46" Type="http://schemas.openxmlformats.org/officeDocument/2006/relationships/hyperlink" Target="https://docs.isy.liu.se/twiki/pub/VanHeden/DataSheets/sir204.pdf" TargetMode="Externa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footer" Target="footer4.xml"/><Relationship Id="rId29" Type="http://schemas.openxmlformats.org/officeDocument/2006/relationships/image" Target="media/image9.png"/><Relationship Id="rId41" Type="http://schemas.openxmlformats.org/officeDocument/2006/relationships/hyperlink" Target="https://docs.isy.liu.se/twiki/pub/VanHeden/DataSheets/irm-8601s.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dords444@student.liu.se" TargetMode="External"/><Relationship Id="rId24" Type="http://schemas.openxmlformats.org/officeDocument/2006/relationships/hyperlink" Target="https://docs.isy.liu.se/twiki/bin/view/VanHeden/BlueTooth" TargetMode="External"/><Relationship Id="rId32" Type="http://schemas.openxmlformats.org/officeDocument/2006/relationships/image" Target="media/image12.png"/><Relationship Id="rId37" Type="http://schemas.openxmlformats.org/officeDocument/2006/relationships/hyperlink" Target="https://docs.isy.liu.se/twiki/pub/VanHeden/DataSheets/firefly.pdf%20%202015-10-22" TargetMode="External"/><Relationship Id="rId40" Type="http://schemas.openxmlformats.org/officeDocument/2006/relationships/hyperlink" Target="https://docs.isy.liu.se/twiki/pub/VanHeden/DataSheets/srf04.pdf" TargetMode="External"/><Relationship Id="rId45" Type="http://schemas.openxmlformats.org/officeDocument/2006/relationships/hyperlink" Target="https://docs.isy.liu.se/twiki/pub/VanHeden/DataSheets/lasermodul.pdf" TargetMode="External"/><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image" Target="media/image4.png"/><Relationship Id="rId28" Type="http://schemas.openxmlformats.org/officeDocument/2006/relationships/image" Target="media/image8.png"/><Relationship Id="rId36" Type="http://schemas.openxmlformats.org/officeDocument/2006/relationships/image" Target="media/image16.png"/><Relationship Id="rId49" Type="http://schemas.openxmlformats.org/officeDocument/2006/relationships/fontTable" Target="fontTable.xml"/><Relationship Id="rId10" Type="http://schemas.openxmlformats.org/officeDocument/2006/relationships/hyperlink" Target="mailto:eabs222@student.liu.se" TargetMode="External"/><Relationship Id="rId19" Type="http://schemas.openxmlformats.org/officeDocument/2006/relationships/header" Target="header4.xml"/><Relationship Id="rId31" Type="http://schemas.openxmlformats.org/officeDocument/2006/relationships/image" Target="media/image11.png"/><Relationship Id="rId44" Type="http://schemas.openxmlformats.org/officeDocument/2006/relationships/hyperlink" Target="https://docs.isy.liu.se/twiki/pub/VanHeden/DataSheets/terminator_prel.pdf"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mailto:tomass@isy.liu.se" TargetMode="External"/><Relationship Id="rId22" Type="http://schemas.openxmlformats.org/officeDocument/2006/relationships/image" Target="media/image3.png"/><Relationship Id="rId27" Type="http://schemas.openxmlformats.org/officeDocument/2006/relationships/image" Target="media/image7.png"/><Relationship Id="rId30" Type="http://schemas.openxmlformats.org/officeDocument/2006/relationships/image" Target="media/image10.png"/><Relationship Id="rId35" Type="http://schemas.openxmlformats.org/officeDocument/2006/relationships/image" Target="media/image15.png"/><Relationship Id="rId43" Type="http://schemas.openxmlformats.org/officeDocument/2006/relationships/hyperlink" Target="https://docs.isy.liu.se/twiki/pub/VanHeden/DataSheets/laserdetektor_modul.pdf" TargetMode="External"/><Relationship Id="rId48" Type="http://schemas.openxmlformats.org/officeDocument/2006/relationships/header" Target="header5.xml"/><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3B6312-A8EE-4FE0-B715-263F312B57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27</Pages>
  <Words>4985</Words>
  <Characters>26421</Characters>
  <Application>Microsoft Office Word</Application>
  <DocSecurity>0</DocSecurity>
  <Lines>220</Lines>
  <Paragraphs>62</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Linköpings universitet</Company>
  <LinksUpToDate>false</LinksUpToDate>
  <CharactersWithSpaces>31344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5</cp:revision>
  <cp:lastPrinted>2015-12-15T14:56:00Z</cp:lastPrinted>
  <dcterms:created xsi:type="dcterms:W3CDTF">2015-12-15T14:48:00Z</dcterms:created>
  <dcterms:modified xsi:type="dcterms:W3CDTF">2015-12-15T14:58:00Z</dcterms:modified>
</cp:coreProperties>
</file>