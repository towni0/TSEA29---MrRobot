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30888" w:rsidRDefault="000C6B02">
      <w:pPr>
        <w:spacing w:before="3600" w:after="120"/>
        <w:jc w:val="center"/>
      </w:pPr>
      <w:r>
        <w:rPr>
          <w:rFonts w:ascii="Arial" w:eastAsia="Arial" w:hAnsi="Arial" w:cs="Arial"/>
          <w:b/>
          <w:smallCaps/>
          <w:color w:val="000000"/>
          <w:sz w:val="36"/>
          <w:szCs w:val="36"/>
          <w:highlight w:val="white"/>
        </w:rPr>
        <w:t>KRAVSPECIFIKATIO</w:t>
      </w:r>
      <w:r>
        <w:rPr>
          <w:rFonts w:ascii="Arial" w:eastAsia="Arial" w:hAnsi="Arial" w:cs="Arial"/>
          <w:b/>
          <w:smallCaps/>
          <w:sz w:val="36"/>
          <w:szCs w:val="36"/>
          <w:highlight w:val="white"/>
        </w:rPr>
        <w:t>N</w:t>
      </w:r>
    </w:p>
    <w:p w:rsidR="00030888" w:rsidRDefault="000C6B02">
      <w:pPr>
        <w:tabs>
          <w:tab w:val="left" w:pos="1419"/>
        </w:tabs>
        <w:spacing w:after="120"/>
        <w:ind w:left="57" w:right="279"/>
        <w:jc w:val="center"/>
      </w:pPr>
      <w:r>
        <w:rPr>
          <w:rFonts w:ascii="Arial" w:eastAsia="Arial" w:hAnsi="Arial" w:cs="Arial"/>
          <w:highlight w:val="white"/>
        </w:rPr>
        <w:t>Johan Olin</w:t>
      </w:r>
    </w:p>
    <w:p w:rsidR="00030888" w:rsidRDefault="000C6B02">
      <w:pPr>
        <w:tabs>
          <w:tab w:val="left" w:pos="1419"/>
        </w:tabs>
        <w:spacing w:after="120"/>
        <w:ind w:left="57" w:right="279"/>
        <w:jc w:val="center"/>
      </w:pPr>
      <w:r>
        <w:rPr>
          <w:rFonts w:ascii="Arial" w:eastAsia="Arial" w:hAnsi="Arial" w:cs="Arial"/>
          <w:color w:val="000000"/>
          <w:sz w:val="24"/>
          <w:szCs w:val="24"/>
          <w:highlight w:val="white"/>
        </w:rPr>
        <w:t xml:space="preserve">Version </w:t>
      </w:r>
      <w:r w:rsidR="00111567">
        <w:rPr>
          <w:rFonts w:ascii="Arial" w:eastAsia="Arial" w:hAnsi="Arial" w:cs="Arial"/>
          <w:highlight w:val="white"/>
        </w:rPr>
        <w:t>1.0</w:t>
      </w:r>
    </w:p>
    <w:p w:rsidR="00030888" w:rsidRDefault="000C6B02">
      <w:pPr>
        <w:tabs>
          <w:tab w:val="left" w:pos="1419"/>
        </w:tabs>
        <w:spacing w:before="5400" w:after="120"/>
        <w:ind w:left="57" w:right="278"/>
        <w:jc w:val="center"/>
      </w:pPr>
      <w:r>
        <w:rPr>
          <w:rFonts w:ascii="Arial" w:eastAsia="Arial" w:hAnsi="Arial" w:cs="Arial"/>
          <w:color w:val="000000"/>
          <w:sz w:val="24"/>
          <w:szCs w:val="24"/>
          <w:highlight w:val="white"/>
        </w:rPr>
        <w:t>Status</w:t>
      </w:r>
    </w:p>
    <w:tbl>
      <w:tblPr>
        <w:tblStyle w:val="a"/>
        <w:tblW w:w="6804" w:type="dxa"/>
        <w:jc w:val="center"/>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tblGrid>
      <w:tr w:rsidR="00030888">
        <w:trPr>
          <w:trHeight w:val="320"/>
          <w:jc w:val="center"/>
        </w:trPr>
        <w:tc>
          <w:tcPr>
            <w:tcW w:w="2268" w:type="dxa"/>
            <w:vAlign w:val="center"/>
          </w:tcPr>
          <w:p w:rsidR="00030888" w:rsidRDefault="000C6B02">
            <w:r>
              <w:rPr>
                <w:rFonts w:ascii="Arial" w:eastAsia="Arial" w:hAnsi="Arial" w:cs="Arial"/>
                <w:sz w:val="18"/>
                <w:szCs w:val="18"/>
                <w:highlight w:val="white"/>
              </w:rPr>
              <w:t>Granskad</w:t>
            </w:r>
          </w:p>
        </w:tc>
        <w:tc>
          <w:tcPr>
            <w:tcW w:w="2268" w:type="dxa"/>
            <w:vAlign w:val="center"/>
          </w:tcPr>
          <w:p w:rsidR="00030888" w:rsidRDefault="00030888"/>
        </w:tc>
        <w:tc>
          <w:tcPr>
            <w:tcW w:w="2268" w:type="dxa"/>
            <w:vAlign w:val="center"/>
          </w:tcPr>
          <w:p w:rsidR="00030888" w:rsidRDefault="00030888"/>
        </w:tc>
      </w:tr>
      <w:tr w:rsidR="00030888">
        <w:trPr>
          <w:trHeight w:val="400"/>
          <w:jc w:val="center"/>
        </w:trPr>
        <w:tc>
          <w:tcPr>
            <w:tcW w:w="2268" w:type="dxa"/>
            <w:vAlign w:val="center"/>
          </w:tcPr>
          <w:p w:rsidR="00030888" w:rsidRDefault="000C6B02">
            <w:r>
              <w:rPr>
                <w:rFonts w:ascii="Arial" w:eastAsia="Arial" w:hAnsi="Arial" w:cs="Arial"/>
                <w:sz w:val="18"/>
                <w:szCs w:val="18"/>
                <w:highlight w:val="white"/>
              </w:rPr>
              <w:t>Godkänd</w:t>
            </w:r>
          </w:p>
        </w:tc>
        <w:tc>
          <w:tcPr>
            <w:tcW w:w="2268" w:type="dxa"/>
            <w:vAlign w:val="center"/>
          </w:tcPr>
          <w:p w:rsidR="00030888" w:rsidRDefault="00030888"/>
        </w:tc>
        <w:tc>
          <w:tcPr>
            <w:tcW w:w="2268" w:type="dxa"/>
            <w:vAlign w:val="center"/>
          </w:tcPr>
          <w:p w:rsidR="00030888" w:rsidRDefault="00030888"/>
        </w:tc>
      </w:tr>
    </w:tbl>
    <w:p w:rsidR="00030888" w:rsidRDefault="00030888">
      <w:pPr>
        <w:widowControl w:val="0"/>
      </w:pPr>
    </w:p>
    <w:p w:rsidR="00030888" w:rsidRPr="00033342" w:rsidRDefault="000C6B02">
      <w:pPr>
        <w:spacing w:before="120"/>
        <w:jc w:val="center"/>
        <w:rPr>
          <w:lang w:val="sv-SE"/>
        </w:rPr>
      </w:pPr>
      <w:r w:rsidRPr="00033342">
        <w:rPr>
          <w:sz w:val="18"/>
          <w:szCs w:val="18"/>
          <w:highlight w:val="white"/>
          <w:lang w:val="sv-SE"/>
        </w:rPr>
        <w:t>Grupp 15, HT 2015, Kamprobot</w:t>
      </w:r>
      <w:r w:rsidRPr="00033342">
        <w:rPr>
          <w:sz w:val="18"/>
          <w:szCs w:val="18"/>
          <w:highlight w:val="white"/>
          <w:lang w:val="sv-SE"/>
        </w:rPr>
        <w:br/>
        <w:t>Linköpings tekniska högskola, Institutionen för systemteknik</w:t>
      </w:r>
    </w:p>
    <w:p w:rsidR="00030888" w:rsidRDefault="000C6B02" w:rsidP="00033342">
      <w:pPr>
        <w:spacing w:before="3600"/>
        <w:jc w:val="center"/>
      </w:pPr>
      <w:r>
        <w:rPr>
          <w:rFonts w:ascii="Arial" w:eastAsia="Arial" w:hAnsi="Arial" w:cs="Arial"/>
          <w:b/>
          <w:color w:val="000000"/>
          <w:sz w:val="32"/>
          <w:szCs w:val="32"/>
          <w:highlight w:val="white"/>
        </w:rPr>
        <w:lastRenderedPageBreak/>
        <w:t xml:space="preserve">PROJEKTIDENTITET </w:t>
      </w:r>
    </w:p>
    <w:p w:rsidR="00030888" w:rsidRDefault="00030888">
      <w:pPr>
        <w:spacing w:before="120"/>
        <w:jc w:val="center"/>
      </w:pPr>
    </w:p>
    <w:tbl>
      <w:tblPr>
        <w:tblStyle w:val="a0"/>
        <w:tblW w:w="88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2835"/>
        <w:gridCol w:w="1843"/>
        <w:gridCol w:w="2500"/>
      </w:tblGrid>
      <w:tr w:rsidR="00030888">
        <w:tc>
          <w:tcPr>
            <w:tcW w:w="1701" w:type="dxa"/>
            <w:vAlign w:val="center"/>
          </w:tcPr>
          <w:p w:rsidR="00030888" w:rsidRDefault="000C6B02">
            <w:r>
              <w:rPr>
                <w:rFonts w:ascii="Arial" w:eastAsia="Arial" w:hAnsi="Arial" w:cs="Arial"/>
                <w:b/>
                <w:sz w:val="18"/>
                <w:szCs w:val="18"/>
                <w:highlight w:val="white"/>
              </w:rPr>
              <w:t>Namn</w:t>
            </w:r>
          </w:p>
        </w:tc>
        <w:tc>
          <w:tcPr>
            <w:tcW w:w="2835" w:type="dxa"/>
            <w:vAlign w:val="center"/>
          </w:tcPr>
          <w:p w:rsidR="00030888" w:rsidRDefault="000C6B02">
            <w:r>
              <w:rPr>
                <w:rFonts w:ascii="Arial" w:eastAsia="Arial" w:hAnsi="Arial" w:cs="Arial"/>
                <w:b/>
                <w:sz w:val="18"/>
                <w:szCs w:val="18"/>
                <w:highlight w:val="white"/>
              </w:rPr>
              <w:t>Ansvar</w:t>
            </w:r>
          </w:p>
        </w:tc>
        <w:tc>
          <w:tcPr>
            <w:tcW w:w="1843" w:type="dxa"/>
            <w:vAlign w:val="center"/>
          </w:tcPr>
          <w:p w:rsidR="00030888" w:rsidRDefault="000C6B02">
            <w:r>
              <w:rPr>
                <w:rFonts w:ascii="Arial" w:eastAsia="Arial" w:hAnsi="Arial" w:cs="Arial"/>
                <w:b/>
                <w:sz w:val="18"/>
                <w:szCs w:val="18"/>
                <w:highlight w:val="white"/>
              </w:rPr>
              <w:t>Telefon</w:t>
            </w:r>
          </w:p>
        </w:tc>
        <w:tc>
          <w:tcPr>
            <w:tcW w:w="2500" w:type="dxa"/>
            <w:vAlign w:val="center"/>
          </w:tcPr>
          <w:p w:rsidR="00030888" w:rsidRDefault="000C6B02">
            <w:r>
              <w:rPr>
                <w:rFonts w:ascii="Arial" w:eastAsia="Arial" w:hAnsi="Arial" w:cs="Arial"/>
                <w:b/>
                <w:sz w:val="18"/>
                <w:szCs w:val="18"/>
                <w:highlight w:val="white"/>
              </w:rPr>
              <w:t>E-post</w:t>
            </w:r>
          </w:p>
        </w:tc>
      </w:tr>
      <w:tr w:rsidR="00030888">
        <w:tc>
          <w:tcPr>
            <w:tcW w:w="1701" w:type="dxa"/>
            <w:vAlign w:val="center"/>
          </w:tcPr>
          <w:p w:rsidR="00030888" w:rsidRDefault="00033342">
            <w:r>
              <w:rPr>
                <w:rFonts w:ascii="Arial" w:eastAsia="Arial" w:hAnsi="Arial" w:cs="Arial"/>
                <w:sz w:val="18"/>
                <w:szCs w:val="18"/>
                <w:highlight w:val="white"/>
              </w:rPr>
              <w:t>Johan Olin</w:t>
            </w:r>
          </w:p>
        </w:tc>
        <w:tc>
          <w:tcPr>
            <w:tcW w:w="2835" w:type="dxa"/>
            <w:vAlign w:val="center"/>
          </w:tcPr>
          <w:p w:rsidR="00030888" w:rsidRDefault="00033342">
            <w:r>
              <w:rPr>
                <w:rFonts w:ascii="Arial" w:eastAsia="Arial" w:hAnsi="Arial" w:cs="Arial"/>
                <w:sz w:val="18"/>
                <w:szCs w:val="18"/>
                <w:highlight w:val="white"/>
              </w:rPr>
              <w:t>Projektledare (PL)</w:t>
            </w:r>
          </w:p>
        </w:tc>
        <w:tc>
          <w:tcPr>
            <w:tcW w:w="1843" w:type="dxa"/>
            <w:vAlign w:val="center"/>
          </w:tcPr>
          <w:p w:rsidR="00030888" w:rsidRDefault="00033342">
            <w:r>
              <w:rPr>
                <w:rFonts w:ascii="Arial" w:eastAsia="Arial" w:hAnsi="Arial" w:cs="Arial"/>
                <w:sz w:val="18"/>
                <w:szCs w:val="18"/>
                <w:highlight w:val="white"/>
              </w:rPr>
              <w:t>072-3055750</w:t>
            </w:r>
          </w:p>
        </w:tc>
        <w:tc>
          <w:tcPr>
            <w:tcW w:w="2500" w:type="dxa"/>
            <w:vAlign w:val="center"/>
          </w:tcPr>
          <w:p w:rsidR="00030888" w:rsidRDefault="00033342">
            <w:bookmarkStart w:id="0" w:name="h.gjdgxs" w:colFirst="0" w:colLast="0"/>
            <w:bookmarkEnd w:id="0"/>
            <w:r>
              <w:rPr>
                <w:rFonts w:ascii="Arial" w:eastAsia="Arial" w:hAnsi="Arial" w:cs="Arial"/>
                <w:sz w:val="18"/>
                <w:szCs w:val="18"/>
                <w:highlight w:val="white"/>
              </w:rPr>
              <w:t>j</w:t>
            </w:r>
            <w:r>
              <w:rPr>
                <w:rFonts w:ascii="Arial" w:eastAsia="Arial" w:hAnsi="Arial" w:cs="Arial"/>
                <w:color w:val="000000"/>
                <w:sz w:val="18"/>
                <w:szCs w:val="18"/>
                <w:highlight w:val="white"/>
              </w:rPr>
              <w:t>ohol009</w:t>
            </w:r>
            <w:r w:rsidR="000C6B02">
              <w:rPr>
                <w:rFonts w:ascii="Arial" w:eastAsia="Arial" w:hAnsi="Arial" w:cs="Arial"/>
                <w:color w:val="000000"/>
                <w:sz w:val="18"/>
                <w:szCs w:val="18"/>
                <w:highlight w:val="white"/>
              </w:rPr>
              <w:t>@student.liu.se</w:t>
            </w:r>
            <w:hyperlink r:id="rId9"/>
          </w:p>
        </w:tc>
      </w:tr>
      <w:tr w:rsidR="00030888">
        <w:tc>
          <w:tcPr>
            <w:tcW w:w="1701" w:type="dxa"/>
            <w:vAlign w:val="center"/>
          </w:tcPr>
          <w:p w:rsidR="00030888" w:rsidRDefault="000C6B02">
            <w:r>
              <w:rPr>
                <w:rFonts w:ascii="Arial" w:eastAsia="Arial" w:hAnsi="Arial" w:cs="Arial"/>
                <w:sz w:val="18"/>
                <w:szCs w:val="18"/>
                <w:highlight w:val="white"/>
              </w:rPr>
              <w:t>Mattias Ulmstedt</w:t>
            </w:r>
          </w:p>
        </w:tc>
        <w:tc>
          <w:tcPr>
            <w:tcW w:w="2835" w:type="dxa"/>
            <w:vAlign w:val="center"/>
          </w:tcPr>
          <w:p w:rsidR="00030888" w:rsidRDefault="00030888"/>
        </w:tc>
        <w:tc>
          <w:tcPr>
            <w:tcW w:w="1843" w:type="dxa"/>
            <w:vAlign w:val="center"/>
          </w:tcPr>
          <w:p w:rsidR="00030888" w:rsidRDefault="000C6B02">
            <w:r>
              <w:rPr>
                <w:rFonts w:ascii="Arial" w:eastAsia="Arial" w:hAnsi="Arial" w:cs="Arial"/>
                <w:sz w:val="18"/>
                <w:szCs w:val="18"/>
                <w:highlight w:val="white"/>
              </w:rPr>
              <w:t>070-1454123</w:t>
            </w:r>
          </w:p>
        </w:tc>
        <w:tc>
          <w:tcPr>
            <w:tcW w:w="2500" w:type="dxa"/>
            <w:vAlign w:val="center"/>
          </w:tcPr>
          <w:p w:rsidR="00030888" w:rsidRDefault="000C6B02">
            <w:r>
              <w:rPr>
                <w:rFonts w:ascii="Arial" w:eastAsia="Arial" w:hAnsi="Arial" w:cs="Arial"/>
                <w:sz w:val="18"/>
                <w:szCs w:val="18"/>
                <w:highlight w:val="white"/>
              </w:rPr>
              <w:t>matul773</w:t>
            </w:r>
            <w:hyperlink r:id="rId10">
              <w:r>
                <w:rPr>
                  <w:rFonts w:ascii="Arial" w:eastAsia="Arial" w:hAnsi="Arial" w:cs="Arial"/>
                  <w:color w:val="000000"/>
                  <w:sz w:val="18"/>
                  <w:szCs w:val="18"/>
                  <w:highlight w:val="white"/>
                  <w:u w:val="single"/>
                </w:rPr>
                <w:t>@student.liu.se</w:t>
              </w:r>
            </w:hyperlink>
            <w:hyperlink r:id="rId11"/>
          </w:p>
        </w:tc>
      </w:tr>
      <w:tr w:rsidR="00030888">
        <w:tc>
          <w:tcPr>
            <w:tcW w:w="1701" w:type="dxa"/>
            <w:vAlign w:val="center"/>
          </w:tcPr>
          <w:p w:rsidR="00030888" w:rsidRDefault="00033342">
            <w:r>
              <w:rPr>
                <w:rFonts w:ascii="Arial" w:eastAsia="Arial" w:hAnsi="Arial" w:cs="Arial"/>
                <w:sz w:val="18"/>
                <w:szCs w:val="18"/>
                <w:highlight w:val="white"/>
              </w:rPr>
              <w:t>Per Olin</w:t>
            </w:r>
          </w:p>
        </w:tc>
        <w:tc>
          <w:tcPr>
            <w:tcW w:w="2835" w:type="dxa"/>
            <w:vAlign w:val="center"/>
          </w:tcPr>
          <w:p w:rsidR="00030888" w:rsidRDefault="00030888"/>
        </w:tc>
        <w:tc>
          <w:tcPr>
            <w:tcW w:w="1843" w:type="dxa"/>
            <w:vAlign w:val="center"/>
          </w:tcPr>
          <w:p w:rsidR="00030888" w:rsidRDefault="00033342">
            <w:r>
              <w:rPr>
                <w:rFonts w:ascii="Arial" w:eastAsia="Arial" w:hAnsi="Arial" w:cs="Arial"/>
                <w:sz w:val="18"/>
                <w:szCs w:val="18"/>
                <w:highlight w:val="white"/>
              </w:rPr>
              <w:t>072-3055440</w:t>
            </w:r>
          </w:p>
        </w:tc>
        <w:tc>
          <w:tcPr>
            <w:tcW w:w="2500" w:type="dxa"/>
            <w:vAlign w:val="center"/>
          </w:tcPr>
          <w:p w:rsidR="00030888" w:rsidRDefault="00033342">
            <w:r>
              <w:rPr>
                <w:rFonts w:ascii="Arial" w:eastAsia="Arial" w:hAnsi="Arial" w:cs="Arial"/>
                <w:sz w:val="18"/>
                <w:szCs w:val="18"/>
                <w:highlight w:val="white"/>
              </w:rPr>
              <w:t>p</w:t>
            </w:r>
            <w:r>
              <w:rPr>
                <w:rFonts w:ascii="Arial" w:eastAsia="Arial" w:hAnsi="Arial" w:cs="Arial"/>
                <w:color w:val="000000"/>
                <w:sz w:val="18"/>
                <w:szCs w:val="18"/>
                <w:highlight w:val="white"/>
              </w:rPr>
              <w:t>erol834</w:t>
            </w:r>
            <w:r w:rsidR="000C6B02">
              <w:rPr>
                <w:rFonts w:ascii="Arial" w:eastAsia="Arial" w:hAnsi="Arial" w:cs="Arial"/>
                <w:color w:val="000000"/>
                <w:sz w:val="18"/>
                <w:szCs w:val="18"/>
                <w:highlight w:val="white"/>
              </w:rPr>
              <w:t>@student.liu.se</w:t>
            </w:r>
            <w:hyperlink r:id="rId12"/>
          </w:p>
        </w:tc>
      </w:tr>
      <w:tr w:rsidR="00030888">
        <w:tc>
          <w:tcPr>
            <w:tcW w:w="1701" w:type="dxa"/>
            <w:vAlign w:val="center"/>
          </w:tcPr>
          <w:p w:rsidR="00030888" w:rsidRDefault="000C6B02">
            <w:r>
              <w:rPr>
                <w:rFonts w:ascii="Arial" w:eastAsia="Arial" w:hAnsi="Arial" w:cs="Arial"/>
                <w:sz w:val="18"/>
                <w:szCs w:val="18"/>
                <w:highlight w:val="white"/>
              </w:rPr>
              <w:t>Hans Tchou</w:t>
            </w:r>
          </w:p>
        </w:tc>
        <w:tc>
          <w:tcPr>
            <w:tcW w:w="2835" w:type="dxa"/>
            <w:vAlign w:val="center"/>
          </w:tcPr>
          <w:p w:rsidR="00030888" w:rsidRDefault="00030888"/>
        </w:tc>
        <w:tc>
          <w:tcPr>
            <w:tcW w:w="1843" w:type="dxa"/>
            <w:vAlign w:val="center"/>
          </w:tcPr>
          <w:p w:rsidR="00030888" w:rsidRDefault="000C6B02">
            <w:r>
              <w:rPr>
                <w:rFonts w:ascii="Arial" w:eastAsia="Arial" w:hAnsi="Arial" w:cs="Arial"/>
                <w:sz w:val="18"/>
                <w:szCs w:val="18"/>
                <w:highlight w:val="white"/>
              </w:rPr>
              <w:t>070-0535246</w:t>
            </w:r>
          </w:p>
        </w:tc>
        <w:tc>
          <w:tcPr>
            <w:tcW w:w="2500" w:type="dxa"/>
            <w:vAlign w:val="center"/>
          </w:tcPr>
          <w:p w:rsidR="00030888" w:rsidRDefault="000C6B02">
            <w:r>
              <w:rPr>
                <w:rFonts w:ascii="Arial" w:eastAsia="Arial" w:hAnsi="Arial" w:cs="Arial"/>
                <w:color w:val="000000"/>
                <w:sz w:val="18"/>
                <w:szCs w:val="18"/>
                <w:highlight w:val="white"/>
              </w:rPr>
              <w:t>hantc350</w:t>
            </w:r>
            <w:hyperlink r:id="rId13">
              <w:r>
                <w:rPr>
                  <w:rFonts w:ascii="Arial" w:eastAsia="Arial" w:hAnsi="Arial" w:cs="Arial"/>
                  <w:color w:val="000000"/>
                  <w:sz w:val="18"/>
                  <w:szCs w:val="18"/>
                  <w:highlight w:val="white"/>
                  <w:u w:val="single"/>
                </w:rPr>
                <w:t>@student.liu.se</w:t>
              </w:r>
            </w:hyperlink>
            <w:hyperlink r:id="rId14"/>
          </w:p>
        </w:tc>
      </w:tr>
      <w:tr w:rsidR="00030888">
        <w:tc>
          <w:tcPr>
            <w:tcW w:w="1701" w:type="dxa"/>
            <w:vAlign w:val="center"/>
          </w:tcPr>
          <w:p w:rsidR="00030888" w:rsidRDefault="000C6B02">
            <w:r>
              <w:rPr>
                <w:rFonts w:ascii="Arial" w:eastAsia="Arial" w:hAnsi="Arial" w:cs="Arial"/>
                <w:sz w:val="18"/>
                <w:szCs w:val="18"/>
                <w:highlight w:val="white"/>
              </w:rPr>
              <w:t>Tor Utterborn</w:t>
            </w:r>
          </w:p>
        </w:tc>
        <w:tc>
          <w:tcPr>
            <w:tcW w:w="2835" w:type="dxa"/>
            <w:vAlign w:val="center"/>
          </w:tcPr>
          <w:p w:rsidR="00030888" w:rsidRDefault="00030888"/>
        </w:tc>
        <w:tc>
          <w:tcPr>
            <w:tcW w:w="1843" w:type="dxa"/>
            <w:vAlign w:val="center"/>
          </w:tcPr>
          <w:p w:rsidR="00030888" w:rsidRDefault="000C6B02">
            <w:r>
              <w:rPr>
                <w:rFonts w:ascii="Arial" w:eastAsia="Arial" w:hAnsi="Arial" w:cs="Arial"/>
                <w:sz w:val="18"/>
                <w:szCs w:val="18"/>
                <w:highlight w:val="white"/>
              </w:rPr>
              <w:t>076-8821415</w:t>
            </w:r>
          </w:p>
        </w:tc>
        <w:tc>
          <w:tcPr>
            <w:tcW w:w="2500" w:type="dxa"/>
            <w:vAlign w:val="center"/>
          </w:tcPr>
          <w:p w:rsidR="00030888" w:rsidRDefault="000C6B02">
            <w:r>
              <w:rPr>
                <w:rFonts w:ascii="Arial" w:eastAsia="Arial" w:hAnsi="Arial" w:cs="Arial"/>
                <w:color w:val="000000"/>
                <w:sz w:val="18"/>
                <w:szCs w:val="18"/>
                <w:highlight w:val="white"/>
              </w:rPr>
              <w:t>torut235</w:t>
            </w:r>
            <w:hyperlink r:id="rId15">
              <w:r>
                <w:rPr>
                  <w:rFonts w:ascii="Arial" w:eastAsia="Arial" w:hAnsi="Arial" w:cs="Arial"/>
                  <w:color w:val="000000"/>
                  <w:sz w:val="18"/>
                  <w:szCs w:val="18"/>
                  <w:highlight w:val="white"/>
                  <w:u w:val="single"/>
                </w:rPr>
                <w:t>@student.liu.se</w:t>
              </w:r>
            </w:hyperlink>
            <w:hyperlink r:id="rId16"/>
          </w:p>
        </w:tc>
      </w:tr>
      <w:tr w:rsidR="00030888">
        <w:tc>
          <w:tcPr>
            <w:tcW w:w="1701" w:type="dxa"/>
            <w:vAlign w:val="center"/>
          </w:tcPr>
          <w:p w:rsidR="00030888" w:rsidRDefault="000C6B02">
            <w:r>
              <w:rPr>
                <w:rFonts w:ascii="Arial" w:eastAsia="Arial" w:hAnsi="Arial" w:cs="Arial"/>
                <w:sz w:val="18"/>
                <w:szCs w:val="18"/>
                <w:highlight w:val="white"/>
              </w:rPr>
              <w:t>Joacim Stålberg</w:t>
            </w:r>
          </w:p>
        </w:tc>
        <w:tc>
          <w:tcPr>
            <w:tcW w:w="2835" w:type="dxa"/>
            <w:vAlign w:val="center"/>
          </w:tcPr>
          <w:p w:rsidR="00030888" w:rsidRDefault="000C6B02">
            <w:r>
              <w:rPr>
                <w:rFonts w:ascii="Arial" w:eastAsia="Arial" w:hAnsi="Arial" w:cs="Arial"/>
                <w:color w:val="000000"/>
                <w:sz w:val="18"/>
                <w:szCs w:val="18"/>
                <w:highlight w:val="white"/>
              </w:rPr>
              <w:t xml:space="preserve"> </w:t>
            </w:r>
          </w:p>
        </w:tc>
        <w:tc>
          <w:tcPr>
            <w:tcW w:w="1843" w:type="dxa"/>
            <w:vAlign w:val="center"/>
          </w:tcPr>
          <w:p w:rsidR="00030888" w:rsidRDefault="000C6B02">
            <w:r>
              <w:rPr>
                <w:rFonts w:ascii="Arial" w:eastAsia="Arial" w:hAnsi="Arial" w:cs="Arial"/>
                <w:sz w:val="18"/>
                <w:szCs w:val="18"/>
                <w:highlight w:val="white"/>
              </w:rPr>
              <w:t>073-9400950</w:t>
            </w:r>
          </w:p>
        </w:tc>
        <w:tc>
          <w:tcPr>
            <w:tcW w:w="2500" w:type="dxa"/>
            <w:vAlign w:val="center"/>
          </w:tcPr>
          <w:p w:rsidR="00030888" w:rsidRDefault="000C6B02">
            <w:r>
              <w:rPr>
                <w:rFonts w:ascii="Arial" w:eastAsia="Arial" w:hAnsi="Arial" w:cs="Arial"/>
                <w:color w:val="000000"/>
                <w:sz w:val="18"/>
                <w:szCs w:val="18"/>
                <w:highlight w:val="white"/>
              </w:rPr>
              <w:t>joast229</w:t>
            </w:r>
            <w:hyperlink r:id="rId17">
              <w:r>
                <w:rPr>
                  <w:rFonts w:ascii="Arial" w:eastAsia="Arial" w:hAnsi="Arial" w:cs="Arial"/>
                  <w:color w:val="000000"/>
                  <w:sz w:val="18"/>
                  <w:szCs w:val="18"/>
                  <w:highlight w:val="white"/>
                  <w:u w:val="single"/>
                </w:rPr>
                <w:t>@student.liu.se</w:t>
              </w:r>
            </w:hyperlink>
            <w:hyperlink r:id="rId18"/>
          </w:p>
        </w:tc>
      </w:tr>
    </w:tbl>
    <w:p w:rsidR="00030888" w:rsidRPr="00033342" w:rsidRDefault="000C6B02">
      <w:pPr>
        <w:spacing w:before="200"/>
        <w:jc w:val="center"/>
        <w:rPr>
          <w:lang w:val="sv-SE"/>
        </w:rPr>
      </w:pPr>
      <w:r w:rsidRPr="00033342">
        <w:rPr>
          <w:rFonts w:ascii="Times New Roman" w:eastAsia="Times New Roman" w:hAnsi="Times New Roman" w:cs="Times New Roman"/>
          <w:b/>
          <w:sz w:val="18"/>
          <w:szCs w:val="18"/>
          <w:highlight w:val="white"/>
          <w:lang w:val="sv-SE"/>
        </w:rPr>
        <w:t>E-postlista för hela gruppen</w:t>
      </w:r>
      <w:r w:rsidRPr="00033342">
        <w:rPr>
          <w:rFonts w:ascii="Times New Roman" w:eastAsia="Times New Roman" w:hAnsi="Times New Roman" w:cs="Times New Roman"/>
          <w:sz w:val="18"/>
          <w:szCs w:val="18"/>
          <w:highlight w:val="white"/>
          <w:lang w:val="sv-SE"/>
        </w:rPr>
        <w:t>:</w:t>
      </w:r>
      <w:r w:rsidRPr="00033342">
        <w:rPr>
          <w:rFonts w:ascii="Times New Roman" w:eastAsia="Times New Roman" w:hAnsi="Times New Roman" w:cs="Times New Roman"/>
          <w:color w:val="000000"/>
          <w:sz w:val="18"/>
          <w:szCs w:val="18"/>
          <w:highlight w:val="white"/>
          <w:lang w:val="sv-SE"/>
        </w:rPr>
        <w:t xml:space="preserve"> </w:t>
      </w:r>
      <w:r w:rsidRPr="00033342">
        <w:rPr>
          <w:sz w:val="18"/>
          <w:szCs w:val="18"/>
          <w:highlight w:val="white"/>
          <w:lang w:val="sv-SE"/>
        </w:rPr>
        <w:t>johol009@student.liu.se</w:t>
      </w:r>
    </w:p>
    <w:p w:rsidR="00030888" w:rsidRPr="00033342" w:rsidRDefault="00030888">
      <w:pPr>
        <w:rPr>
          <w:lang w:val="sv-SE"/>
        </w:rPr>
      </w:pPr>
    </w:p>
    <w:p w:rsidR="00033342" w:rsidRDefault="000C6B02" w:rsidP="00033342">
      <w:pPr>
        <w:spacing w:before="120"/>
        <w:jc w:val="center"/>
        <w:rPr>
          <w:sz w:val="18"/>
          <w:szCs w:val="18"/>
          <w:highlight w:val="white"/>
          <w:u w:val="single"/>
          <w:lang w:val="sv-SE"/>
        </w:rPr>
      </w:pPr>
      <w:r w:rsidRPr="00033342">
        <w:rPr>
          <w:rFonts w:ascii="Times New Roman" w:eastAsia="Times New Roman" w:hAnsi="Times New Roman" w:cs="Times New Roman"/>
          <w:b/>
          <w:sz w:val="18"/>
          <w:szCs w:val="18"/>
          <w:highlight w:val="white"/>
          <w:lang w:val="sv-SE"/>
        </w:rPr>
        <w:t>Kund:</w:t>
      </w:r>
      <w:r w:rsidRPr="00033342">
        <w:rPr>
          <w:rFonts w:ascii="Times New Roman" w:eastAsia="Times New Roman" w:hAnsi="Times New Roman" w:cs="Times New Roman"/>
          <w:sz w:val="18"/>
          <w:szCs w:val="18"/>
          <w:highlight w:val="white"/>
          <w:lang w:val="sv-SE"/>
        </w:rPr>
        <w:t xml:space="preserve"> </w:t>
      </w:r>
      <w:r w:rsidRPr="00033342">
        <w:rPr>
          <w:sz w:val="18"/>
          <w:szCs w:val="18"/>
          <w:highlight w:val="white"/>
          <w:lang w:val="sv-SE"/>
        </w:rPr>
        <w:t>Tomas Svensson</w:t>
      </w:r>
      <w:r w:rsidRPr="00033342">
        <w:rPr>
          <w:rFonts w:ascii="Times New Roman" w:eastAsia="Times New Roman" w:hAnsi="Times New Roman" w:cs="Times New Roman"/>
          <w:color w:val="000000"/>
          <w:sz w:val="18"/>
          <w:szCs w:val="18"/>
          <w:highlight w:val="white"/>
          <w:lang w:val="sv-SE"/>
        </w:rPr>
        <w:br/>
      </w:r>
      <w:r w:rsidRPr="00033342">
        <w:rPr>
          <w:b/>
          <w:sz w:val="18"/>
          <w:szCs w:val="18"/>
          <w:highlight w:val="white"/>
          <w:lang w:val="sv-SE"/>
        </w:rPr>
        <w:t>K</w:t>
      </w:r>
      <w:r w:rsidRPr="00033342">
        <w:rPr>
          <w:rFonts w:ascii="Times New Roman" w:eastAsia="Times New Roman" w:hAnsi="Times New Roman" w:cs="Times New Roman"/>
          <w:b/>
          <w:color w:val="000000"/>
          <w:sz w:val="18"/>
          <w:szCs w:val="18"/>
          <w:highlight w:val="white"/>
          <w:lang w:val="sv-SE"/>
        </w:rPr>
        <w:t xml:space="preserve">undtelefon </w:t>
      </w:r>
      <w:r w:rsidRPr="00033342">
        <w:rPr>
          <w:sz w:val="18"/>
          <w:szCs w:val="18"/>
          <w:highlight w:val="white"/>
          <w:lang w:val="sv-SE"/>
        </w:rPr>
        <w:t>+46 (0)13 28 1368</w:t>
      </w:r>
      <w:r w:rsidRPr="00033342">
        <w:rPr>
          <w:rFonts w:ascii="Times New Roman" w:eastAsia="Times New Roman" w:hAnsi="Times New Roman" w:cs="Times New Roman"/>
          <w:color w:val="000000"/>
          <w:sz w:val="18"/>
          <w:szCs w:val="18"/>
          <w:highlight w:val="white"/>
          <w:lang w:val="sv-SE"/>
        </w:rPr>
        <w:t xml:space="preserve">, </w:t>
      </w:r>
      <w:hyperlink r:id="rId19" w:history="1">
        <w:r w:rsidR="00033342" w:rsidRPr="00020498">
          <w:rPr>
            <w:rStyle w:val="Hyperlink"/>
            <w:sz w:val="18"/>
            <w:szCs w:val="18"/>
            <w:highlight w:val="white"/>
            <w:lang w:val="sv-SE"/>
          </w:rPr>
          <w:t>tomass@isy.liu.se</w:t>
        </w:r>
      </w:hyperlink>
    </w:p>
    <w:p w:rsidR="00030888" w:rsidRPr="00033342" w:rsidRDefault="000C6B02" w:rsidP="00033342">
      <w:pPr>
        <w:spacing w:before="120"/>
        <w:jc w:val="center"/>
        <w:rPr>
          <w:lang w:val="sv-SE"/>
        </w:rPr>
      </w:pPr>
      <w:r w:rsidRPr="00033342">
        <w:rPr>
          <w:rFonts w:ascii="Times New Roman" w:eastAsia="Times New Roman" w:hAnsi="Times New Roman" w:cs="Times New Roman"/>
          <w:sz w:val="18"/>
          <w:szCs w:val="18"/>
          <w:highlight w:val="white"/>
          <w:lang w:val="sv-SE"/>
        </w:rPr>
        <w:br/>
      </w:r>
      <w:r w:rsidRPr="00033342">
        <w:rPr>
          <w:rFonts w:ascii="Times New Roman" w:eastAsia="Times New Roman" w:hAnsi="Times New Roman" w:cs="Times New Roman"/>
          <w:b/>
          <w:sz w:val="18"/>
          <w:szCs w:val="18"/>
          <w:highlight w:val="white"/>
          <w:lang w:val="sv-SE"/>
        </w:rPr>
        <w:t>Kursansvarig</w:t>
      </w:r>
      <w:r w:rsidRPr="00033342">
        <w:rPr>
          <w:rFonts w:ascii="Times New Roman" w:eastAsia="Times New Roman" w:hAnsi="Times New Roman" w:cs="Times New Roman"/>
          <w:sz w:val="18"/>
          <w:szCs w:val="18"/>
          <w:highlight w:val="white"/>
          <w:lang w:val="sv-SE"/>
        </w:rPr>
        <w:t xml:space="preserve">: </w:t>
      </w:r>
      <w:r w:rsidRPr="00033342">
        <w:rPr>
          <w:sz w:val="18"/>
          <w:szCs w:val="18"/>
          <w:highlight w:val="white"/>
          <w:lang w:val="sv-SE"/>
        </w:rPr>
        <w:t>Tomas Svensson</w:t>
      </w:r>
      <w:r w:rsidRPr="00033342">
        <w:rPr>
          <w:rFonts w:ascii="Times New Roman" w:eastAsia="Times New Roman" w:hAnsi="Times New Roman" w:cs="Times New Roman"/>
          <w:color w:val="000000"/>
          <w:sz w:val="18"/>
          <w:szCs w:val="18"/>
          <w:highlight w:val="white"/>
          <w:lang w:val="sv-SE"/>
        </w:rPr>
        <w:t xml:space="preserve">, </w:t>
      </w:r>
      <w:r w:rsidRPr="00033342">
        <w:rPr>
          <w:sz w:val="18"/>
          <w:szCs w:val="18"/>
          <w:highlight w:val="white"/>
          <w:lang w:val="sv-SE"/>
        </w:rPr>
        <w:t>3B:528</w:t>
      </w:r>
      <w:r w:rsidRPr="00033342">
        <w:rPr>
          <w:rFonts w:ascii="Times New Roman" w:eastAsia="Times New Roman" w:hAnsi="Times New Roman" w:cs="Times New Roman"/>
          <w:color w:val="000000"/>
          <w:sz w:val="18"/>
          <w:szCs w:val="18"/>
          <w:highlight w:val="white"/>
          <w:lang w:val="sv-SE"/>
        </w:rPr>
        <w:t xml:space="preserve">, </w:t>
      </w:r>
      <w:r w:rsidRPr="00033342">
        <w:rPr>
          <w:sz w:val="18"/>
          <w:szCs w:val="18"/>
          <w:highlight w:val="white"/>
          <w:lang w:val="sv-SE"/>
        </w:rPr>
        <w:t xml:space="preserve">+46 (0)13 28 1368, </w:t>
      </w:r>
      <w:r w:rsidRPr="00033342">
        <w:rPr>
          <w:sz w:val="18"/>
          <w:szCs w:val="18"/>
          <w:highlight w:val="white"/>
          <w:u w:val="single"/>
          <w:lang w:val="sv-SE"/>
        </w:rPr>
        <w:t>tomass@isy.liu.se</w:t>
      </w:r>
      <w:r w:rsidRPr="00033342">
        <w:rPr>
          <w:rFonts w:ascii="Times New Roman" w:eastAsia="Times New Roman" w:hAnsi="Times New Roman" w:cs="Times New Roman"/>
          <w:sz w:val="18"/>
          <w:szCs w:val="18"/>
          <w:highlight w:val="white"/>
          <w:lang w:val="sv-SE"/>
        </w:rPr>
        <w:br/>
      </w:r>
      <w:r w:rsidRPr="00033342">
        <w:rPr>
          <w:rFonts w:ascii="Times New Roman" w:eastAsia="Times New Roman" w:hAnsi="Times New Roman" w:cs="Times New Roman"/>
          <w:b/>
          <w:sz w:val="18"/>
          <w:szCs w:val="18"/>
          <w:highlight w:val="white"/>
          <w:lang w:val="sv-SE"/>
        </w:rPr>
        <w:t>Handledare</w:t>
      </w:r>
      <w:r w:rsidRPr="00033342">
        <w:rPr>
          <w:rFonts w:ascii="Times New Roman" w:eastAsia="Times New Roman" w:hAnsi="Times New Roman" w:cs="Times New Roman"/>
          <w:b/>
          <w:color w:val="000000"/>
          <w:sz w:val="18"/>
          <w:szCs w:val="18"/>
          <w:highlight w:val="white"/>
          <w:lang w:val="sv-SE"/>
        </w:rPr>
        <w:t>:</w:t>
      </w:r>
      <w:r w:rsidRPr="00033342">
        <w:rPr>
          <w:rFonts w:ascii="Times New Roman" w:eastAsia="Times New Roman" w:hAnsi="Times New Roman" w:cs="Times New Roman"/>
          <w:color w:val="000000"/>
          <w:sz w:val="18"/>
          <w:szCs w:val="18"/>
          <w:highlight w:val="white"/>
          <w:lang w:val="sv-SE"/>
        </w:rPr>
        <w:t xml:space="preserve"> </w:t>
      </w:r>
      <w:r w:rsidR="00213957">
        <w:rPr>
          <w:rFonts w:ascii="Times New Roman" w:eastAsia="Times New Roman" w:hAnsi="Times New Roman" w:cs="Times New Roman"/>
          <w:color w:val="000000"/>
          <w:sz w:val="18"/>
          <w:szCs w:val="18"/>
          <w:highlight w:val="white"/>
          <w:lang w:val="sv-SE"/>
        </w:rPr>
        <w:t>tilldelas senare</w:t>
      </w:r>
      <w:r w:rsidRPr="00033342">
        <w:rPr>
          <w:sz w:val="18"/>
          <w:szCs w:val="18"/>
          <w:highlight w:val="white"/>
          <w:lang w:val="sv-SE"/>
        </w:rPr>
        <w:br/>
      </w:r>
    </w:p>
    <w:p w:rsidR="00030888" w:rsidRPr="00033342" w:rsidRDefault="00030888">
      <w:pPr>
        <w:rPr>
          <w:lang w:val="sv-SE"/>
        </w:rPr>
      </w:pPr>
    </w:p>
    <w:p w:rsidR="00033342" w:rsidRDefault="00033342">
      <w:pPr>
        <w:rPr>
          <w:lang w:val="sv-SE"/>
        </w:rPr>
      </w:pPr>
      <w:r>
        <w:rPr>
          <w:lang w:val="sv-SE"/>
        </w:rPr>
        <w:br w:type="page"/>
      </w:r>
    </w:p>
    <w:p w:rsidR="00030888" w:rsidRPr="000C6B02" w:rsidRDefault="000C6B02" w:rsidP="000C6B02">
      <w:pPr>
        <w:pStyle w:val="Heading1"/>
      </w:pPr>
      <w:bookmarkStart w:id="1" w:name="_Toc430083483"/>
      <w:r w:rsidRPr="00033342">
        <w:rPr>
          <w:highlight w:val="white"/>
        </w:rPr>
        <w:lastRenderedPageBreak/>
        <w:t>Innehåll</w:t>
      </w:r>
      <w:r w:rsidR="00033342" w:rsidRPr="00033342">
        <w:t>sförteckning</w:t>
      </w:r>
      <w:bookmarkEnd w:id="1"/>
      <w:r>
        <w:fldChar w:fldCharType="begin"/>
      </w:r>
      <w:r w:rsidRPr="00033342">
        <w:rPr>
          <w:lang w:val="sv-SE"/>
        </w:rPr>
        <w:instrText xml:space="preserve"> HYPERLINK "http://" \l "_Toc305089889" \h </w:instrText>
      </w:r>
      <w:r>
        <w:fldChar w:fldCharType="end"/>
      </w:r>
    </w:p>
    <w:bookmarkStart w:id="2" w:name="h.1fob9te" w:colFirst="0" w:colLast="0" w:displacedByCustomXml="next"/>
    <w:bookmarkEnd w:id="2" w:displacedByCustomXml="next"/>
    <w:sdt>
      <w:sdtPr>
        <w:rPr>
          <w:rFonts w:asciiTheme="minorHAnsi" w:eastAsiaTheme="minorEastAsia" w:hAnsiTheme="minorHAnsi" w:cstheme="minorBidi"/>
          <w:b w:val="0"/>
          <w:bCs w:val="0"/>
          <w:color w:val="auto"/>
          <w:sz w:val="22"/>
          <w:szCs w:val="22"/>
        </w:rPr>
        <w:id w:val="-1418867671"/>
        <w:docPartObj>
          <w:docPartGallery w:val="Table of Contents"/>
          <w:docPartUnique/>
        </w:docPartObj>
      </w:sdtPr>
      <w:sdtEndPr>
        <w:rPr>
          <w:noProof/>
        </w:rPr>
      </w:sdtEndPr>
      <w:sdtContent>
        <w:p w:rsidR="00033342" w:rsidRDefault="00033342">
          <w:pPr>
            <w:pStyle w:val="TOCHeading"/>
          </w:pPr>
        </w:p>
        <w:p w:rsidR="0012278E" w:rsidRDefault="00033342">
          <w:pPr>
            <w:pStyle w:val="TOC1"/>
            <w:tabs>
              <w:tab w:val="right" w:leader="dot" w:pos="9060"/>
            </w:tabs>
            <w:rPr>
              <w:noProof/>
            </w:rPr>
          </w:pPr>
          <w:r>
            <w:fldChar w:fldCharType="begin"/>
          </w:r>
          <w:r>
            <w:instrText xml:space="preserve"> TOC \o "1-3" \h \z \u </w:instrText>
          </w:r>
          <w:r>
            <w:fldChar w:fldCharType="separate"/>
          </w:r>
          <w:hyperlink w:anchor="_Toc430083483" w:history="1">
            <w:r w:rsidR="0012278E" w:rsidRPr="0098689D">
              <w:rPr>
                <w:rStyle w:val="Hyperlink"/>
                <w:noProof/>
                <w:highlight w:val="white"/>
              </w:rPr>
              <w:t>Innehåll</w:t>
            </w:r>
            <w:r w:rsidR="0012278E" w:rsidRPr="0098689D">
              <w:rPr>
                <w:rStyle w:val="Hyperlink"/>
                <w:noProof/>
              </w:rPr>
              <w:t>sförteckning</w:t>
            </w:r>
            <w:r w:rsidR="0012278E">
              <w:rPr>
                <w:noProof/>
                <w:webHidden/>
              </w:rPr>
              <w:tab/>
            </w:r>
            <w:r w:rsidR="0012278E">
              <w:rPr>
                <w:noProof/>
                <w:webHidden/>
              </w:rPr>
              <w:fldChar w:fldCharType="begin"/>
            </w:r>
            <w:r w:rsidR="0012278E">
              <w:rPr>
                <w:noProof/>
                <w:webHidden/>
              </w:rPr>
              <w:instrText xml:space="preserve"> PAGEREF _Toc430083483 \h </w:instrText>
            </w:r>
            <w:r w:rsidR="0012278E">
              <w:rPr>
                <w:noProof/>
                <w:webHidden/>
              </w:rPr>
            </w:r>
            <w:r w:rsidR="0012278E">
              <w:rPr>
                <w:noProof/>
                <w:webHidden/>
              </w:rPr>
              <w:fldChar w:fldCharType="separate"/>
            </w:r>
            <w:r w:rsidR="0012278E">
              <w:rPr>
                <w:noProof/>
                <w:webHidden/>
              </w:rPr>
              <w:t>2</w:t>
            </w:r>
            <w:r w:rsidR="0012278E">
              <w:rPr>
                <w:noProof/>
                <w:webHidden/>
              </w:rPr>
              <w:fldChar w:fldCharType="end"/>
            </w:r>
          </w:hyperlink>
        </w:p>
        <w:p w:rsidR="0012278E" w:rsidRDefault="003D3C69">
          <w:pPr>
            <w:pStyle w:val="TOC1"/>
            <w:tabs>
              <w:tab w:val="right" w:leader="dot" w:pos="9060"/>
            </w:tabs>
            <w:rPr>
              <w:noProof/>
            </w:rPr>
          </w:pPr>
          <w:hyperlink w:anchor="_Toc430083484" w:history="1">
            <w:r w:rsidR="0012278E" w:rsidRPr="0098689D">
              <w:rPr>
                <w:rStyle w:val="Hyperlink"/>
                <w:noProof/>
                <w:highlight w:val="white"/>
              </w:rPr>
              <w:t>Dokumenthistorik</w:t>
            </w:r>
            <w:r w:rsidR="0012278E">
              <w:rPr>
                <w:noProof/>
                <w:webHidden/>
              </w:rPr>
              <w:tab/>
            </w:r>
            <w:r w:rsidR="0012278E">
              <w:rPr>
                <w:noProof/>
                <w:webHidden/>
              </w:rPr>
              <w:fldChar w:fldCharType="begin"/>
            </w:r>
            <w:r w:rsidR="0012278E">
              <w:rPr>
                <w:noProof/>
                <w:webHidden/>
              </w:rPr>
              <w:instrText xml:space="preserve"> PAGEREF _Toc430083484 \h </w:instrText>
            </w:r>
            <w:r w:rsidR="0012278E">
              <w:rPr>
                <w:noProof/>
                <w:webHidden/>
              </w:rPr>
            </w:r>
            <w:r w:rsidR="0012278E">
              <w:rPr>
                <w:noProof/>
                <w:webHidden/>
              </w:rPr>
              <w:fldChar w:fldCharType="separate"/>
            </w:r>
            <w:r w:rsidR="0012278E">
              <w:rPr>
                <w:noProof/>
                <w:webHidden/>
              </w:rPr>
              <w:t>4</w:t>
            </w:r>
            <w:r w:rsidR="0012278E">
              <w:rPr>
                <w:noProof/>
                <w:webHidden/>
              </w:rPr>
              <w:fldChar w:fldCharType="end"/>
            </w:r>
          </w:hyperlink>
        </w:p>
        <w:p w:rsidR="0012278E" w:rsidRDefault="003D3C69">
          <w:pPr>
            <w:pStyle w:val="TOC1"/>
            <w:tabs>
              <w:tab w:val="left" w:pos="440"/>
              <w:tab w:val="right" w:leader="dot" w:pos="9060"/>
            </w:tabs>
            <w:rPr>
              <w:noProof/>
            </w:rPr>
          </w:pPr>
          <w:hyperlink w:anchor="_Toc430083485" w:history="1">
            <w:r w:rsidR="0012278E" w:rsidRPr="0098689D">
              <w:rPr>
                <w:rStyle w:val="Hyperlink"/>
                <w:noProof/>
                <w:highlight w:val="white"/>
                <w:lang w:val="sv-SE"/>
              </w:rPr>
              <w:t>1.</w:t>
            </w:r>
            <w:r w:rsidR="0012278E">
              <w:rPr>
                <w:noProof/>
              </w:rPr>
              <w:tab/>
            </w:r>
            <w:r w:rsidR="0012278E" w:rsidRPr="0098689D">
              <w:rPr>
                <w:rStyle w:val="Hyperlink"/>
                <w:noProof/>
                <w:highlight w:val="white"/>
                <w:lang w:val="sv-SE"/>
              </w:rPr>
              <w:t>Inledning</w:t>
            </w:r>
            <w:r w:rsidR="0012278E">
              <w:rPr>
                <w:noProof/>
                <w:webHidden/>
              </w:rPr>
              <w:tab/>
            </w:r>
            <w:r w:rsidR="0012278E">
              <w:rPr>
                <w:noProof/>
                <w:webHidden/>
              </w:rPr>
              <w:fldChar w:fldCharType="begin"/>
            </w:r>
            <w:r w:rsidR="0012278E">
              <w:rPr>
                <w:noProof/>
                <w:webHidden/>
              </w:rPr>
              <w:instrText xml:space="preserve"> PAGEREF _Toc430083485 \h </w:instrText>
            </w:r>
            <w:r w:rsidR="0012278E">
              <w:rPr>
                <w:noProof/>
                <w:webHidden/>
              </w:rPr>
            </w:r>
            <w:r w:rsidR="0012278E">
              <w:rPr>
                <w:noProof/>
                <w:webHidden/>
              </w:rPr>
              <w:fldChar w:fldCharType="separate"/>
            </w:r>
            <w:r w:rsidR="0012278E">
              <w:rPr>
                <w:noProof/>
                <w:webHidden/>
              </w:rPr>
              <w:t>5</w:t>
            </w:r>
            <w:r w:rsidR="0012278E">
              <w:rPr>
                <w:noProof/>
                <w:webHidden/>
              </w:rPr>
              <w:fldChar w:fldCharType="end"/>
            </w:r>
          </w:hyperlink>
        </w:p>
        <w:p w:rsidR="0012278E" w:rsidRDefault="003D3C69">
          <w:pPr>
            <w:pStyle w:val="TOC2"/>
            <w:tabs>
              <w:tab w:val="right" w:leader="dot" w:pos="9060"/>
            </w:tabs>
            <w:rPr>
              <w:noProof/>
            </w:rPr>
          </w:pPr>
          <w:hyperlink w:anchor="_Toc430083486" w:history="1">
            <w:r w:rsidR="0012278E" w:rsidRPr="0098689D">
              <w:rPr>
                <w:rStyle w:val="Hyperlink"/>
                <w:noProof/>
                <w:highlight w:val="white"/>
                <w:lang w:val="sv-SE"/>
              </w:rPr>
              <w:t>1.1 Parter</w:t>
            </w:r>
            <w:r w:rsidR="0012278E">
              <w:rPr>
                <w:noProof/>
                <w:webHidden/>
              </w:rPr>
              <w:tab/>
            </w:r>
            <w:r w:rsidR="0012278E">
              <w:rPr>
                <w:noProof/>
                <w:webHidden/>
              </w:rPr>
              <w:fldChar w:fldCharType="begin"/>
            </w:r>
            <w:r w:rsidR="0012278E">
              <w:rPr>
                <w:noProof/>
                <w:webHidden/>
              </w:rPr>
              <w:instrText xml:space="preserve"> PAGEREF _Toc430083486 \h </w:instrText>
            </w:r>
            <w:r w:rsidR="0012278E">
              <w:rPr>
                <w:noProof/>
                <w:webHidden/>
              </w:rPr>
            </w:r>
            <w:r w:rsidR="0012278E">
              <w:rPr>
                <w:noProof/>
                <w:webHidden/>
              </w:rPr>
              <w:fldChar w:fldCharType="separate"/>
            </w:r>
            <w:r w:rsidR="0012278E">
              <w:rPr>
                <w:noProof/>
                <w:webHidden/>
              </w:rPr>
              <w:t>5</w:t>
            </w:r>
            <w:r w:rsidR="0012278E">
              <w:rPr>
                <w:noProof/>
                <w:webHidden/>
              </w:rPr>
              <w:fldChar w:fldCharType="end"/>
            </w:r>
          </w:hyperlink>
        </w:p>
        <w:p w:rsidR="0012278E" w:rsidRDefault="003D3C69">
          <w:pPr>
            <w:pStyle w:val="TOC2"/>
            <w:tabs>
              <w:tab w:val="right" w:leader="dot" w:pos="9060"/>
            </w:tabs>
            <w:rPr>
              <w:noProof/>
            </w:rPr>
          </w:pPr>
          <w:hyperlink w:anchor="_Toc430083487" w:history="1">
            <w:r w:rsidR="0012278E" w:rsidRPr="0098689D">
              <w:rPr>
                <w:rStyle w:val="Hyperlink"/>
                <w:noProof/>
                <w:highlight w:val="white"/>
              </w:rPr>
              <w:t>1.2 Syfte och Mål</w:t>
            </w:r>
            <w:r w:rsidR="0012278E">
              <w:rPr>
                <w:noProof/>
                <w:webHidden/>
              </w:rPr>
              <w:tab/>
            </w:r>
            <w:r w:rsidR="0012278E">
              <w:rPr>
                <w:noProof/>
                <w:webHidden/>
              </w:rPr>
              <w:fldChar w:fldCharType="begin"/>
            </w:r>
            <w:r w:rsidR="0012278E">
              <w:rPr>
                <w:noProof/>
                <w:webHidden/>
              </w:rPr>
              <w:instrText xml:space="preserve"> PAGEREF _Toc430083487 \h </w:instrText>
            </w:r>
            <w:r w:rsidR="0012278E">
              <w:rPr>
                <w:noProof/>
                <w:webHidden/>
              </w:rPr>
            </w:r>
            <w:r w:rsidR="0012278E">
              <w:rPr>
                <w:noProof/>
                <w:webHidden/>
              </w:rPr>
              <w:fldChar w:fldCharType="separate"/>
            </w:r>
            <w:r w:rsidR="0012278E">
              <w:rPr>
                <w:noProof/>
                <w:webHidden/>
              </w:rPr>
              <w:t>5</w:t>
            </w:r>
            <w:r w:rsidR="0012278E">
              <w:rPr>
                <w:noProof/>
                <w:webHidden/>
              </w:rPr>
              <w:fldChar w:fldCharType="end"/>
            </w:r>
          </w:hyperlink>
        </w:p>
        <w:p w:rsidR="0012278E" w:rsidRDefault="003D3C69">
          <w:pPr>
            <w:pStyle w:val="TOC2"/>
            <w:tabs>
              <w:tab w:val="right" w:leader="dot" w:pos="9060"/>
            </w:tabs>
            <w:rPr>
              <w:noProof/>
            </w:rPr>
          </w:pPr>
          <w:hyperlink w:anchor="_Toc430083488" w:history="1">
            <w:r w:rsidR="0012278E" w:rsidRPr="0098689D">
              <w:rPr>
                <w:rStyle w:val="Hyperlink"/>
                <w:noProof/>
                <w:highlight w:val="white"/>
                <w:lang w:val="sv-SE"/>
              </w:rPr>
              <w:t>1.3 Användning</w:t>
            </w:r>
            <w:r w:rsidR="0012278E">
              <w:rPr>
                <w:noProof/>
                <w:webHidden/>
              </w:rPr>
              <w:tab/>
            </w:r>
            <w:r w:rsidR="0012278E">
              <w:rPr>
                <w:noProof/>
                <w:webHidden/>
              </w:rPr>
              <w:fldChar w:fldCharType="begin"/>
            </w:r>
            <w:r w:rsidR="0012278E">
              <w:rPr>
                <w:noProof/>
                <w:webHidden/>
              </w:rPr>
              <w:instrText xml:space="preserve"> PAGEREF _Toc430083488 \h </w:instrText>
            </w:r>
            <w:r w:rsidR="0012278E">
              <w:rPr>
                <w:noProof/>
                <w:webHidden/>
              </w:rPr>
            </w:r>
            <w:r w:rsidR="0012278E">
              <w:rPr>
                <w:noProof/>
                <w:webHidden/>
              </w:rPr>
              <w:fldChar w:fldCharType="separate"/>
            </w:r>
            <w:r w:rsidR="0012278E">
              <w:rPr>
                <w:noProof/>
                <w:webHidden/>
              </w:rPr>
              <w:t>5</w:t>
            </w:r>
            <w:r w:rsidR="0012278E">
              <w:rPr>
                <w:noProof/>
                <w:webHidden/>
              </w:rPr>
              <w:fldChar w:fldCharType="end"/>
            </w:r>
          </w:hyperlink>
        </w:p>
        <w:p w:rsidR="0012278E" w:rsidRDefault="003D3C69">
          <w:pPr>
            <w:pStyle w:val="TOC2"/>
            <w:tabs>
              <w:tab w:val="right" w:leader="dot" w:pos="9060"/>
            </w:tabs>
            <w:rPr>
              <w:noProof/>
            </w:rPr>
          </w:pPr>
          <w:hyperlink w:anchor="_Toc430083489" w:history="1">
            <w:r w:rsidR="0012278E" w:rsidRPr="0098689D">
              <w:rPr>
                <w:rStyle w:val="Hyperlink"/>
                <w:noProof/>
                <w:highlight w:val="white"/>
                <w:lang w:val="sv-SE"/>
              </w:rPr>
              <w:t>1.4 Bakgrundsinformation</w:t>
            </w:r>
            <w:r w:rsidR="0012278E">
              <w:rPr>
                <w:noProof/>
                <w:webHidden/>
              </w:rPr>
              <w:tab/>
            </w:r>
            <w:r w:rsidR="0012278E">
              <w:rPr>
                <w:noProof/>
                <w:webHidden/>
              </w:rPr>
              <w:fldChar w:fldCharType="begin"/>
            </w:r>
            <w:r w:rsidR="0012278E">
              <w:rPr>
                <w:noProof/>
                <w:webHidden/>
              </w:rPr>
              <w:instrText xml:space="preserve"> PAGEREF _Toc430083489 \h </w:instrText>
            </w:r>
            <w:r w:rsidR="0012278E">
              <w:rPr>
                <w:noProof/>
                <w:webHidden/>
              </w:rPr>
            </w:r>
            <w:r w:rsidR="0012278E">
              <w:rPr>
                <w:noProof/>
                <w:webHidden/>
              </w:rPr>
              <w:fldChar w:fldCharType="separate"/>
            </w:r>
            <w:r w:rsidR="0012278E">
              <w:rPr>
                <w:noProof/>
                <w:webHidden/>
              </w:rPr>
              <w:t>6</w:t>
            </w:r>
            <w:r w:rsidR="0012278E">
              <w:rPr>
                <w:noProof/>
                <w:webHidden/>
              </w:rPr>
              <w:fldChar w:fldCharType="end"/>
            </w:r>
          </w:hyperlink>
        </w:p>
        <w:p w:rsidR="0012278E" w:rsidRDefault="003D3C69">
          <w:pPr>
            <w:pStyle w:val="TOC2"/>
            <w:tabs>
              <w:tab w:val="right" w:leader="dot" w:pos="9060"/>
            </w:tabs>
            <w:rPr>
              <w:noProof/>
            </w:rPr>
          </w:pPr>
          <w:hyperlink w:anchor="_Toc430083490" w:history="1">
            <w:r w:rsidR="0012278E" w:rsidRPr="0098689D">
              <w:rPr>
                <w:rStyle w:val="Hyperlink"/>
                <w:noProof/>
                <w:highlight w:val="white"/>
                <w:lang w:val="sv-SE"/>
              </w:rPr>
              <w:t>1.5 Definitioner</w:t>
            </w:r>
            <w:r w:rsidR="0012278E">
              <w:rPr>
                <w:noProof/>
                <w:webHidden/>
              </w:rPr>
              <w:tab/>
            </w:r>
            <w:r w:rsidR="0012278E">
              <w:rPr>
                <w:noProof/>
                <w:webHidden/>
              </w:rPr>
              <w:fldChar w:fldCharType="begin"/>
            </w:r>
            <w:r w:rsidR="0012278E">
              <w:rPr>
                <w:noProof/>
                <w:webHidden/>
              </w:rPr>
              <w:instrText xml:space="preserve"> PAGEREF _Toc430083490 \h </w:instrText>
            </w:r>
            <w:r w:rsidR="0012278E">
              <w:rPr>
                <w:noProof/>
                <w:webHidden/>
              </w:rPr>
            </w:r>
            <w:r w:rsidR="0012278E">
              <w:rPr>
                <w:noProof/>
                <w:webHidden/>
              </w:rPr>
              <w:fldChar w:fldCharType="separate"/>
            </w:r>
            <w:r w:rsidR="0012278E">
              <w:rPr>
                <w:noProof/>
                <w:webHidden/>
              </w:rPr>
              <w:t>6</w:t>
            </w:r>
            <w:r w:rsidR="0012278E">
              <w:rPr>
                <w:noProof/>
                <w:webHidden/>
              </w:rPr>
              <w:fldChar w:fldCharType="end"/>
            </w:r>
          </w:hyperlink>
        </w:p>
        <w:p w:rsidR="0012278E" w:rsidRDefault="003D3C69">
          <w:pPr>
            <w:pStyle w:val="TOC1"/>
            <w:tabs>
              <w:tab w:val="left" w:pos="440"/>
              <w:tab w:val="right" w:leader="dot" w:pos="9060"/>
            </w:tabs>
            <w:rPr>
              <w:noProof/>
            </w:rPr>
          </w:pPr>
          <w:hyperlink w:anchor="_Toc430083491" w:history="1">
            <w:r w:rsidR="0012278E" w:rsidRPr="0098689D">
              <w:rPr>
                <w:rStyle w:val="Hyperlink"/>
                <w:noProof/>
              </w:rPr>
              <w:t>2.</w:t>
            </w:r>
            <w:r w:rsidR="0012278E">
              <w:rPr>
                <w:noProof/>
              </w:rPr>
              <w:tab/>
            </w:r>
            <w:r w:rsidR="0012278E" w:rsidRPr="0098689D">
              <w:rPr>
                <w:rStyle w:val="Hyperlink"/>
                <w:noProof/>
                <w:highlight w:val="white"/>
              </w:rPr>
              <w:t>Ö</w:t>
            </w:r>
            <w:r w:rsidR="0012278E" w:rsidRPr="0098689D">
              <w:rPr>
                <w:rStyle w:val="Hyperlink"/>
                <w:noProof/>
              </w:rPr>
              <w:t>versikt av systemet</w:t>
            </w:r>
            <w:r w:rsidR="0012278E">
              <w:rPr>
                <w:noProof/>
                <w:webHidden/>
              </w:rPr>
              <w:tab/>
            </w:r>
            <w:r w:rsidR="0012278E">
              <w:rPr>
                <w:noProof/>
                <w:webHidden/>
              </w:rPr>
              <w:fldChar w:fldCharType="begin"/>
            </w:r>
            <w:r w:rsidR="0012278E">
              <w:rPr>
                <w:noProof/>
                <w:webHidden/>
              </w:rPr>
              <w:instrText xml:space="preserve"> PAGEREF _Toc430083491 \h </w:instrText>
            </w:r>
            <w:r w:rsidR="0012278E">
              <w:rPr>
                <w:noProof/>
                <w:webHidden/>
              </w:rPr>
            </w:r>
            <w:r w:rsidR="0012278E">
              <w:rPr>
                <w:noProof/>
                <w:webHidden/>
              </w:rPr>
              <w:fldChar w:fldCharType="separate"/>
            </w:r>
            <w:r w:rsidR="0012278E">
              <w:rPr>
                <w:noProof/>
                <w:webHidden/>
              </w:rPr>
              <w:t>7</w:t>
            </w:r>
            <w:r w:rsidR="0012278E">
              <w:rPr>
                <w:noProof/>
                <w:webHidden/>
              </w:rPr>
              <w:fldChar w:fldCharType="end"/>
            </w:r>
          </w:hyperlink>
        </w:p>
        <w:p w:rsidR="0012278E" w:rsidRDefault="003D3C69">
          <w:pPr>
            <w:pStyle w:val="TOC2"/>
            <w:tabs>
              <w:tab w:val="right" w:leader="dot" w:pos="9060"/>
            </w:tabs>
            <w:rPr>
              <w:noProof/>
            </w:rPr>
          </w:pPr>
          <w:hyperlink w:anchor="_Toc430083492" w:history="1">
            <w:r w:rsidR="0012278E" w:rsidRPr="0098689D">
              <w:rPr>
                <w:rStyle w:val="Hyperlink"/>
                <w:noProof/>
                <w:highlight w:val="white"/>
                <w:lang w:val="sv-SE"/>
              </w:rPr>
              <w:t>2.1 Grov beskrivning av produkten</w:t>
            </w:r>
            <w:r w:rsidR="0012278E">
              <w:rPr>
                <w:noProof/>
                <w:webHidden/>
              </w:rPr>
              <w:tab/>
            </w:r>
            <w:r w:rsidR="0012278E">
              <w:rPr>
                <w:noProof/>
                <w:webHidden/>
              </w:rPr>
              <w:fldChar w:fldCharType="begin"/>
            </w:r>
            <w:r w:rsidR="0012278E">
              <w:rPr>
                <w:noProof/>
                <w:webHidden/>
              </w:rPr>
              <w:instrText xml:space="preserve"> PAGEREF _Toc430083492 \h </w:instrText>
            </w:r>
            <w:r w:rsidR="0012278E">
              <w:rPr>
                <w:noProof/>
                <w:webHidden/>
              </w:rPr>
            </w:r>
            <w:r w:rsidR="0012278E">
              <w:rPr>
                <w:noProof/>
                <w:webHidden/>
              </w:rPr>
              <w:fldChar w:fldCharType="separate"/>
            </w:r>
            <w:r w:rsidR="0012278E">
              <w:rPr>
                <w:noProof/>
                <w:webHidden/>
              </w:rPr>
              <w:t>7</w:t>
            </w:r>
            <w:r w:rsidR="0012278E">
              <w:rPr>
                <w:noProof/>
                <w:webHidden/>
              </w:rPr>
              <w:fldChar w:fldCharType="end"/>
            </w:r>
          </w:hyperlink>
        </w:p>
        <w:p w:rsidR="0012278E" w:rsidRDefault="003D3C69">
          <w:pPr>
            <w:pStyle w:val="TOC2"/>
            <w:tabs>
              <w:tab w:val="right" w:leader="dot" w:pos="9060"/>
            </w:tabs>
            <w:rPr>
              <w:noProof/>
            </w:rPr>
          </w:pPr>
          <w:hyperlink w:anchor="_Toc430083493" w:history="1">
            <w:r w:rsidR="0012278E" w:rsidRPr="0098689D">
              <w:rPr>
                <w:rStyle w:val="Hyperlink"/>
                <w:noProof/>
                <w:highlight w:val="white"/>
              </w:rPr>
              <w:t>2.2 Produktkomponenter</w:t>
            </w:r>
            <w:r w:rsidR="0012278E">
              <w:rPr>
                <w:noProof/>
                <w:webHidden/>
              </w:rPr>
              <w:tab/>
            </w:r>
            <w:r w:rsidR="0012278E">
              <w:rPr>
                <w:noProof/>
                <w:webHidden/>
              </w:rPr>
              <w:fldChar w:fldCharType="begin"/>
            </w:r>
            <w:r w:rsidR="0012278E">
              <w:rPr>
                <w:noProof/>
                <w:webHidden/>
              </w:rPr>
              <w:instrText xml:space="preserve"> PAGEREF _Toc430083493 \h </w:instrText>
            </w:r>
            <w:r w:rsidR="0012278E">
              <w:rPr>
                <w:noProof/>
                <w:webHidden/>
              </w:rPr>
            </w:r>
            <w:r w:rsidR="0012278E">
              <w:rPr>
                <w:noProof/>
                <w:webHidden/>
              </w:rPr>
              <w:fldChar w:fldCharType="separate"/>
            </w:r>
            <w:r w:rsidR="0012278E">
              <w:rPr>
                <w:noProof/>
                <w:webHidden/>
              </w:rPr>
              <w:t>7</w:t>
            </w:r>
            <w:r w:rsidR="0012278E">
              <w:rPr>
                <w:noProof/>
                <w:webHidden/>
              </w:rPr>
              <w:fldChar w:fldCharType="end"/>
            </w:r>
          </w:hyperlink>
        </w:p>
        <w:p w:rsidR="0012278E" w:rsidRDefault="003D3C69">
          <w:pPr>
            <w:pStyle w:val="TOC2"/>
            <w:tabs>
              <w:tab w:val="right" w:leader="dot" w:pos="9060"/>
            </w:tabs>
            <w:rPr>
              <w:noProof/>
            </w:rPr>
          </w:pPr>
          <w:hyperlink w:anchor="_Toc430083494" w:history="1">
            <w:r w:rsidR="0012278E" w:rsidRPr="0098689D">
              <w:rPr>
                <w:rStyle w:val="Hyperlink"/>
                <w:noProof/>
                <w:highlight w:val="white"/>
              </w:rPr>
              <w:t>2.3 Beroenden till andra system</w:t>
            </w:r>
            <w:r w:rsidR="0012278E">
              <w:rPr>
                <w:noProof/>
                <w:webHidden/>
              </w:rPr>
              <w:tab/>
            </w:r>
            <w:r w:rsidR="0012278E">
              <w:rPr>
                <w:noProof/>
                <w:webHidden/>
              </w:rPr>
              <w:fldChar w:fldCharType="begin"/>
            </w:r>
            <w:r w:rsidR="0012278E">
              <w:rPr>
                <w:noProof/>
                <w:webHidden/>
              </w:rPr>
              <w:instrText xml:space="preserve"> PAGEREF _Toc430083494 \h </w:instrText>
            </w:r>
            <w:r w:rsidR="0012278E">
              <w:rPr>
                <w:noProof/>
                <w:webHidden/>
              </w:rPr>
            </w:r>
            <w:r w:rsidR="0012278E">
              <w:rPr>
                <w:noProof/>
                <w:webHidden/>
              </w:rPr>
              <w:fldChar w:fldCharType="separate"/>
            </w:r>
            <w:r w:rsidR="0012278E">
              <w:rPr>
                <w:noProof/>
                <w:webHidden/>
              </w:rPr>
              <w:t>8</w:t>
            </w:r>
            <w:r w:rsidR="0012278E">
              <w:rPr>
                <w:noProof/>
                <w:webHidden/>
              </w:rPr>
              <w:fldChar w:fldCharType="end"/>
            </w:r>
          </w:hyperlink>
        </w:p>
        <w:p w:rsidR="0012278E" w:rsidRDefault="003D3C69">
          <w:pPr>
            <w:pStyle w:val="TOC2"/>
            <w:tabs>
              <w:tab w:val="right" w:leader="dot" w:pos="9060"/>
            </w:tabs>
            <w:rPr>
              <w:noProof/>
            </w:rPr>
          </w:pPr>
          <w:hyperlink w:anchor="_Toc430083495" w:history="1">
            <w:r w:rsidR="0012278E" w:rsidRPr="0098689D">
              <w:rPr>
                <w:rStyle w:val="Hyperlink"/>
                <w:noProof/>
                <w:highlight w:val="white"/>
                <w:lang w:val="sv-SE"/>
              </w:rPr>
              <w:t>2.4 Ingående delsystem</w:t>
            </w:r>
            <w:r w:rsidR="0012278E">
              <w:rPr>
                <w:noProof/>
                <w:webHidden/>
              </w:rPr>
              <w:tab/>
            </w:r>
            <w:r w:rsidR="0012278E">
              <w:rPr>
                <w:noProof/>
                <w:webHidden/>
              </w:rPr>
              <w:fldChar w:fldCharType="begin"/>
            </w:r>
            <w:r w:rsidR="0012278E">
              <w:rPr>
                <w:noProof/>
                <w:webHidden/>
              </w:rPr>
              <w:instrText xml:space="preserve"> PAGEREF _Toc430083495 \h </w:instrText>
            </w:r>
            <w:r w:rsidR="0012278E">
              <w:rPr>
                <w:noProof/>
                <w:webHidden/>
              </w:rPr>
            </w:r>
            <w:r w:rsidR="0012278E">
              <w:rPr>
                <w:noProof/>
                <w:webHidden/>
              </w:rPr>
              <w:fldChar w:fldCharType="separate"/>
            </w:r>
            <w:r w:rsidR="0012278E">
              <w:rPr>
                <w:noProof/>
                <w:webHidden/>
              </w:rPr>
              <w:t>8</w:t>
            </w:r>
            <w:r w:rsidR="0012278E">
              <w:rPr>
                <w:noProof/>
                <w:webHidden/>
              </w:rPr>
              <w:fldChar w:fldCharType="end"/>
            </w:r>
          </w:hyperlink>
        </w:p>
        <w:p w:rsidR="0012278E" w:rsidRDefault="003D3C69">
          <w:pPr>
            <w:pStyle w:val="TOC2"/>
            <w:tabs>
              <w:tab w:val="right" w:leader="dot" w:pos="9060"/>
            </w:tabs>
            <w:rPr>
              <w:noProof/>
            </w:rPr>
          </w:pPr>
          <w:hyperlink w:anchor="_Toc430083496" w:history="1">
            <w:r w:rsidR="0012278E" w:rsidRPr="0098689D">
              <w:rPr>
                <w:rStyle w:val="Hyperlink"/>
                <w:noProof/>
                <w:highlight w:val="white"/>
                <w:lang w:val="sv-SE"/>
              </w:rPr>
              <w:t>2.5 Designfilosofi</w:t>
            </w:r>
            <w:r w:rsidR="0012278E">
              <w:rPr>
                <w:noProof/>
                <w:webHidden/>
              </w:rPr>
              <w:tab/>
            </w:r>
            <w:r w:rsidR="0012278E">
              <w:rPr>
                <w:noProof/>
                <w:webHidden/>
              </w:rPr>
              <w:fldChar w:fldCharType="begin"/>
            </w:r>
            <w:r w:rsidR="0012278E">
              <w:rPr>
                <w:noProof/>
                <w:webHidden/>
              </w:rPr>
              <w:instrText xml:space="preserve"> PAGEREF _Toc430083496 \h </w:instrText>
            </w:r>
            <w:r w:rsidR="0012278E">
              <w:rPr>
                <w:noProof/>
                <w:webHidden/>
              </w:rPr>
            </w:r>
            <w:r w:rsidR="0012278E">
              <w:rPr>
                <w:noProof/>
                <w:webHidden/>
              </w:rPr>
              <w:fldChar w:fldCharType="separate"/>
            </w:r>
            <w:r w:rsidR="0012278E">
              <w:rPr>
                <w:noProof/>
                <w:webHidden/>
              </w:rPr>
              <w:t>8</w:t>
            </w:r>
            <w:r w:rsidR="0012278E">
              <w:rPr>
                <w:noProof/>
                <w:webHidden/>
              </w:rPr>
              <w:fldChar w:fldCharType="end"/>
            </w:r>
          </w:hyperlink>
        </w:p>
        <w:p w:rsidR="0012278E" w:rsidRDefault="003D3C69">
          <w:pPr>
            <w:pStyle w:val="TOC2"/>
            <w:tabs>
              <w:tab w:val="right" w:leader="dot" w:pos="9060"/>
            </w:tabs>
            <w:rPr>
              <w:noProof/>
            </w:rPr>
          </w:pPr>
          <w:hyperlink w:anchor="_Toc430083497" w:history="1">
            <w:r w:rsidR="0012278E" w:rsidRPr="0098689D">
              <w:rPr>
                <w:rStyle w:val="Hyperlink"/>
                <w:noProof/>
                <w:highlight w:val="white"/>
                <w:lang w:val="sv-SE"/>
              </w:rPr>
              <w:t>2.6 Generella krav på hela systemet</w:t>
            </w:r>
            <w:r w:rsidR="0012278E">
              <w:rPr>
                <w:noProof/>
                <w:webHidden/>
              </w:rPr>
              <w:tab/>
            </w:r>
            <w:r w:rsidR="0012278E">
              <w:rPr>
                <w:noProof/>
                <w:webHidden/>
              </w:rPr>
              <w:fldChar w:fldCharType="begin"/>
            </w:r>
            <w:r w:rsidR="0012278E">
              <w:rPr>
                <w:noProof/>
                <w:webHidden/>
              </w:rPr>
              <w:instrText xml:space="preserve"> PAGEREF _Toc430083497 \h </w:instrText>
            </w:r>
            <w:r w:rsidR="0012278E">
              <w:rPr>
                <w:noProof/>
                <w:webHidden/>
              </w:rPr>
            </w:r>
            <w:r w:rsidR="0012278E">
              <w:rPr>
                <w:noProof/>
                <w:webHidden/>
              </w:rPr>
              <w:fldChar w:fldCharType="separate"/>
            </w:r>
            <w:r w:rsidR="0012278E">
              <w:rPr>
                <w:noProof/>
                <w:webHidden/>
              </w:rPr>
              <w:t>9</w:t>
            </w:r>
            <w:r w:rsidR="0012278E">
              <w:rPr>
                <w:noProof/>
                <w:webHidden/>
              </w:rPr>
              <w:fldChar w:fldCharType="end"/>
            </w:r>
          </w:hyperlink>
        </w:p>
        <w:p w:rsidR="0012278E" w:rsidRDefault="003D3C69">
          <w:pPr>
            <w:pStyle w:val="TOC1"/>
            <w:tabs>
              <w:tab w:val="left" w:pos="440"/>
              <w:tab w:val="right" w:leader="dot" w:pos="9060"/>
            </w:tabs>
            <w:rPr>
              <w:noProof/>
            </w:rPr>
          </w:pPr>
          <w:hyperlink w:anchor="_Toc430083498" w:history="1">
            <w:r w:rsidR="0012278E" w:rsidRPr="0098689D">
              <w:rPr>
                <w:rStyle w:val="Hyperlink"/>
                <w:noProof/>
              </w:rPr>
              <w:t>3.</w:t>
            </w:r>
            <w:r w:rsidR="0012278E">
              <w:rPr>
                <w:noProof/>
              </w:rPr>
              <w:tab/>
            </w:r>
            <w:r w:rsidR="0012278E" w:rsidRPr="0098689D">
              <w:rPr>
                <w:rStyle w:val="Hyperlink"/>
                <w:noProof/>
              </w:rPr>
              <w:t>Delsystem</w:t>
            </w:r>
            <w:r w:rsidR="0012278E">
              <w:rPr>
                <w:noProof/>
                <w:webHidden/>
              </w:rPr>
              <w:tab/>
            </w:r>
            <w:r w:rsidR="0012278E">
              <w:rPr>
                <w:noProof/>
                <w:webHidden/>
              </w:rPr>
              <w:fldChar w:fldCharType="begin"/>
            </w:r>
            <w:r w:rsidR="0012278E">
              <w:rPr>
                <w:noProof/>
                <w:webHidden/>
              </w:rPr>
              <w:instrText xml:space="preserve"> PAGEREF _Toc430083498 \h </w:instrText>
            </w:r>
            <w:r w:rsidR="0012278E">
              <w:rPr>
                <w:noProof/>
                <w:webHidden/>
              </w:rPr>
            </w:r>
            <w:r w:rsidR="0012278E">
              <w:rPr>
                <w:noProof/>
                <w:webHidden/>
              </w:rPr>
              <w:fldChar w:fldCharType="separate"/>
            </w:r>
            <w:r w:rsidR="0012278E">
              <w:rPr>
                <w:noProof/>
                <w:webHidden/>
              </w:rPr>
              <w:t>11</w:t>
            </w:r>
            <w:r w:rsidR="0012278E">
              <w:rPr>
                <w:noProof/>
                <w:webHidden/>
              </w:rPr>
              <w:fldChar w:fldCharType="end"/>
            </w:r>
          </w:hyperlink>
        </w:p>
        <w:p w:rsidR="0012278E" w:rsidRDefault="003D3C69">
          <w:pPr>
            <w:pStyle w:val="TOC2"/>
            <w:tabs>
              <w:tab w:val="right" w:leader="dot" w:pos="9060"/>
            </w:tabs>
            <w:rPr>
              <w:noProof/>
            </w:rPr>
          </w:pPr>
          <w:hyperlink w:anchor="_Toc430083499" w:history="1">
            <w:r w:rsidR="0012278E" w:rsidRPr="0098689D">
              <w:rPr>
                <w:rStyle w:val="Hyperlink"/>
                <w:noProof/>
                <w:highlight w:val="white"/>
              </w:rPr>
              <w:t>3.1 Målsökningsenhet</w:t>
            </w:r>
            <w:r w:rsidR="0012278E">
              <w:rPr>
                <w:noProof/>
                <w:webHidden/>
              </w:rPr>
              <w:tab/>
            </w:r>
            <w:r w:rsidR="0012278E">
              <w:rPr>
                <w:noProof/>
                <w:webHidden/>
              </w:rPr>
              <w:fldChar w:fldCharType="begin"/>
            </w:r>
            <w:r w:rsidR="0012278E">
              <w:rPr>
                <w:noProof/>
                <w:webHidden/>
              </w:rPr>
              <w:instrText xml:space="preserve"> PAGEREF _Toc430083499 \h </w:instrText>
            </w:r>
            <w:r w:rsidR="0012278E">
              <w:rPr>
                <w:noProof/>
                <w:webHidden/>
              </w:rPr>
            </w:r>
            <w:r w:rsidR="0012278E">
              <w:rPr>
                <w:noProof/>
                <w:webHidden/>
              </w:rPr>
              <w:fldChar w:fldCharType="separate"/>
            </w:r>
            <w:r w:rsidR="0012278E">
              <w:rPr>
                <w:noProof/>
                <w:webHidden/>
              </w:rPr>
              <w:t>11</w:t>
            </w:r>
            <w:r w:rsidR="0012278E">
              <w:rPr>
                <w:noProof/>
                <w:webHidden/>
              </w:rPr>
              <w:fldChar w:fldCharType="end"/>
            </w:r>
          </w:hyperlink>
        </w:p>
        <w:p w:rsidR="0012278E" w:rsidRDefault="003D3C69">
          <w:pPr>
            <w:pStyle w:val="TOC3"/>
            <w:tabs>
              <w:tab w:val="right" w:leader="dot" w:pos="9060"/>
            </w:tabs>
            <w:rPr>
              <w:noProof/>
            </w:rPr>
          </w:pPr>
          <w:hyperlink w:anchor="_Toc430083500" w:history="1">
            <w:r w:rsidR="0012278E" w:rsidRPr="0098689D">
              <w:rPr>
                <w:rStyle w:val="Hyperlink"/>
                <w:noProof/>
                <w:highlight w:val="white"/>
                <w:lang w:val="sv-SE"/>
              </w:rPr>
              <w:t>3.1.1 Inledande beskrivning av målsökningssystem</w:t>
            </w:r>
            <w:r w:rsidR="0012278E">
              <w:rPr>
                <w:noProof/>
                <w:webHidden/>
              </w:rPr>
              <w:tab/>
            </w:r>
            <w:r w:rsidR="0012278E">
              <w:rPr>
                <w:noProof/>
                <w:webHidden/>
              </w:rPr>
              <w:fldChar w:fldCharType="begin"/>
            </w:r>
            <w:r w:rsidR="0012278E">
              <w:rPr>
                <w:noProof/>
                <w:webHidden/>
              </w:rPr>
              <w:instrText xml:space="preserve"> PAGEREF _Toc430083500 \h </w:instrText>
            </w:r>
            <w:r w:rsidR="0012278E">
              <w:rPr>
                <w:noProof/>
                <w:webHidden/>
              </w:rPr>
            </w:r>
            <w:r w:rsidR="0012278E">
              <w:rPr>
                <w:noProof/>
                <w:webHidden/>
              </w:rPr>
              <w:fldChar w:fldCharType="separate"/>
            </w:r>
            <w:r w:rsidR="0012278E">
              <w:rPr>
                <w:noProof/>
                <w:webHidden/>
              </w:rPr>
              <w:t>11</w:t>
            </w:r>
            <w:r w:rsidR="0012278E">
              <w:rPr>
                <w:noProof/>
                <w:webHidden/>
              </w:rPr>
              <w:fldChar w:fldCharType="end"/>
            </w:r>
          </w:hyperlink>
        </w:p>
        <w:p w:rsidR="0012278E" w:rsidRDefault="003D3C69">
          <w:pPr>
            <w:pStyle w:val="TOC2"/>
            <w:tabs>
              <w:tab w:val="left" w:pos="880"/>
              <w:tab w:val="right" w:leader="dot" w:pos="9060"/>
            </w:tabs>
            <w:rPr>
              <w:noProof/>
            </w:rPr>
          </w:pPr>
          <w:hyperlink w:anchor="_Toc430083501" w:history="1">
            <w:r w:rsidR="0012278E" w:rsidRPr="0098689D">
              <w:rPr>
                <w:rStyle w:val="Hyperlink"/>
                <w:noProof/>
              </w:rPr>
              <w:t>3.2</w:t>
            </w:r>
            <w:r w:rsidR="0012278E">
              <w:rPr>
                <w:noProof/>
              </w:rPr>
              <w:tab/>
            </w:r>
            <w:r w:rsidR="0012278E" w:rsidRPr="0098689D">
              <w:rPr>
                <w:rStyle w:val="Hyperlink"/>
                <w:noProof/>
                <w:highlight w:val="white"/>
              </w:rPr>
              <w:t>Styrenhet</w:t>
            </w:r>
            <w:r w:rsidR="0012278E">
              <w:rPr>
                <w:noProof/>
                <w:webHidden/>
              </w:rPr>
              <w:tab/>
            </w:r>
            <w:r w:rsidR="0012278E">
              <w:rPr>
                <w:noProof/>
                <w:webHidden/>
              </w:rPr>
              <w:fldChar w:fldCharType="begin"/>
            </w:r>
            <w:r w:rsidR="0012278E">
              <w:rPr>
                <w:noProof/>
                <w:webHidden/>
              </w:rPr>
              <w:instrText xml:space="preserve"> PAGEREF _Toc430083501 \h </w:instrText>
            </w:r>
            <w:r w:rsidR="0012278E">
              <w:rPr>
                <w:noProof/>
                <w:webHidden/>
              </w:rPr>
            </w:r>
            <w:r w:rsidR="0012278E">
              <w:rPr>
                <w:noProof/>
                <w:webHidden/>
              </w:rPr>
              <w:fldChar w:fldCharType="separate"/>
            </w:r>
            <w:r w:rsidR="0012278E">
              <w:rPr>
                <w:noProof/>
                <w:webHidden/>
              </w:rPr>
              <w:t>12</w:t>
            </w:r>
            <w:r w:rsidR="0012278E">
              <w:rPr>
                <w:noProof/>
                <w:webHidden/>
              </w:rPr>
              <w:fldChar w:fldCharType="end"/>
            </w:r>
          </w:hyperlink>
        </w:p>
        <w:p w:rsidR="0012278E" w:rsidRDefault="003D3C69">
          <w:pPr>
            <w:pStyle w:val="TOC3"/>
            <w:tabs>
              <w:tab w:val="right" w:leader="dot" w:pos="9060"/>
            </w:tabs>
            <w:rPr>
              <w:noProof/>
            </w:rPr>
          </w:pPr>
          <w:hyperlink w:anchor="_Toc430083502" w:history="1">
            <w:r w:rsidR="0012278E" w:rsidRPr="0098689D">
              <w:rPr>
                <w:rStyle w:val="Hyperlink"/>
                <w:noProof/>
                <w:highlight w:val="white"/>
              </w:rPr>
              <w:t>3.2.1 Inledande beskrivning av styrenhet</w:t>
            </w:r>
            <w:r w:rsidR="0012278E">
              <w:rPr>
                <w:noProof/>
                <w:webHidden/>
              </w:rPr>
              <w:tab/>
            </w:r>
            <w:r w:rsidR="0012278E">
              <w:rPr>
                <w:noProof/>
                <w:webHidden/>
              </w:rPr>
              <w:fldChar w:fldCharType="begin"/>
            </w:r>
            <w:r w:rsidR="0012278E">
              <w:rPr>
                <w:noProof/>
                <w:webHidden/>
              </w:rPr>
              <w:instrText xml:space="preserve"> PAGEREF _Toc430083502 \h </w:instrText>
            </w:r>
            <w:r w:rsidR="0012278E">
              <w:rPr>
                <w:noProof/>
                <w:webHidden/>
              </w:rPr>
            </w:r>
            <w:r w:rsidR="0012278E">
              <w:rPr>
                <w:noProof/>
                <w:webHidden/>
              </w:rPr>
              <w:fldChar w:fldCharType="separate"/>
            </w:r>
            <w:r w:rsidR="0012278E">
              <w:rPr>
                <w:noProof/>
                <w:webHidden/>
              </w:rPr>
              <w:t>12</w:t>
            </w:r>
            <w:r w:rsidR="0012278E">
              <w:rPr>
                <w:noProof/>
                <w:webHidden/>
              </w:rPr>
              <w:fldChar w:fldCharType="end"/>
            </w:r>
          </w:hyperlink>
        </w:p>
        <w:p w:rsidR="0012278E" w:rsidRDefault="003D3C69">
          <w:pPr>
            <w:pStyle w:val="TOC2"/>
            <w:tabs>
              <w:tab w:val="left" w:pos="880"/>
              <w:tab w:val="right" w:leader="dot" w:pos="9060"/>
            </w:tabs>
            <w:rPr>
              <w:noProof/>
            </w:rPr>
          </w:pPr>
          <w:hyperlink w:anchor="_Toc430083503" w:history="1">
            <w:r w:rsidR="0012278E" w:rsidRPr="0098689D">
              <w:rPr>
                <w:rStyle w:val="Hyperlink"/>
                <w:noProof/>
                <w:lang w:val="sv-SE"/>
              </w:rPr>
              <w:t>3.3</w:t>
            </w:r>
            <w:r w:rsidR="0012278E">
              <w:rPr>
                <w:noProof/>
              </w:rPr>
              <w:tab/>
            </w:r>
            <w:r w:rsidR="0012278E" w:rsidRPr="0098689D">
              <w:rPr>
                <w:rStyle w:val="Hyperlink"/>
                <w:noProof/>
                <w:lang w:val="sv-SE"/>
              </w:rPr>
              <w:t>Sensorenhet</w:t>
            </w:r>
            <w:r w:rsidR="0012278E">
              <w:rPr>
                <w:noProof/>
                <w:webHidden/>
              </w:rPr>
              <w:tab/>
            </w:r>
            <w:r w:rsidR="0012278E">
              <w:rPr>
                <w:noProof/>
                <w:webHidden/>
              </w:rPr>
              <w:fldChar w:fldCharType="begin"/>
            </w:r>
            <w:r w:rsidR="0012278E">
              <w:rPr>
                <w:noProof/>
                <w:webHidden/>
              </w:rPr>
              <w:instrText xml:space="preserve"> PAGEREF _Toc430083503 \h </w:instrText>
            </w:r>
            <w:r w:rsidR="0012278E">
              <w:rPr>
                <w:noProof/>
                <w:webHidden/>
              </w:rPr>
            </w:r>
            <w:r w:rsidR="0012278E">
              <w:rPr>
                <w:noProof/>
                <w:webHidden/>
              </w:rPr>
              <w:fldChar w:fldCharType="separate"/>
            </w:r>
            <w:r w:rsidR="0012278E">
              <w:rPr>
                <w:noProof/>
                <w:webHidden/>
              </w:rPr>
              <w:t>13</w:t>
            </w:r>
            <w:r w:rsidR="0012278E">
              <w:rPr>
                <w:noProof/>
                <w:webHidden/>
              </w:rPr>
              <w:fldChar w:fldCharType="end"/>
            </w:r>
          </w:hyperlink>
        </w:p>
        <w:p w:rsidR="0012278E" w:rsidRDefault="003D3C69">
          <w:pPr>
            <w:pStyle w:val="TOC1"/>
            <w:tabs>
              <w:tab w:val="left" w:pos="440"/>
              <w:tab w:val="right" w:leader="dot" w:pos="9060"/>
            </w:tabs>
            <w:rPr>
              <w:noProof/>
            </w:rPr>
          </w:pPr>
          <w:hyperlink w:anchor="_Toc430083504" w:history="1">
            <w:r w:rsidR="0012278E" w:rsidRPr="0098689D">
              <w:rPr>
                <w:rStyle w:val="Hyperlink"/>
                <w:noProof/>
              </w:rPr>
              <w:t>4.</w:t>
            </w:r>
            <w:r w:rsidR="0012278E">
              <w:rPr>
                <w:noProof/>
              </w:rPr>
              <w:tab/>
            </w:r>
            <w:r w:rsidR="0012278E" w:rsidRPr="0098689D">
              <w:rPr>
                <w:rStyle w:val="Hyperlink"/>
                <w:noProof/>
                <w:highlight w:val="white"/>
              </w:rPr>
              <w:t>Underhållsbarhet</w:t>
            </w:r>
            <w:r w:rsidR="0012278E">
              <w:rPr>
                <w:noProof/>
                <w:webHidden/>
              </w:rPr>
              <w:tab/>
            </w:r>
            <w:r w:rsidR="0012278E">
              <w:rPr>
                <w:noProof/>
                <w:webHidden/>
              </w:rPr>
              <w:fldChar w:fldCharType="begin"/>
            </w:r>
            <w:r w:rsidR="0012278E">
              <w:rPr>
                <w:noProof/>
                <w:webHidden/>
              </w:rPr>
              <w:instrText xml:space="preserve"> PAGEREF _Toc430083504 \h </w:instrText>
            </w:r>
            <w:r w:rsidR="0012278E">
              <w:rPr>
                <w:noProof/>
                <w:webHidden/>
              </w:rPr>
            </w:r>
            <w:r w:rsidR="0012278E">
              <w:rPr>
                <w:noProof/>
                <w:webHidden/>
              </w:rPr>
              <w:fldChar w:fldCharType="separate"/>
            </w:r>
            <w:r w:rsidR="0012278E">
              <w:rPr>
                <w:noProof/>
                <w:webHidden/>
              </w:rPr>
              <w:t>14</w:t>
            </w:r>
            <w:r w:rsidR="0012278E">
              <w:rPr>
                <w:noProof/>
                <w:webHidden/>
              </w:rPr>
              <w:fldChar w:fldCharType="end"/>
            </w:r>
          </w:hyperlink>
        </w:p>
        <w:p w:rsidR="0012278E" w:rsidRDefault="003D3C69">
          <w:pPr>
            <w:pStyle w:val="TOC1"/>
            <w:tabs>
              <w:tab w:val="left" w:pos="440"/>
              <w:tab w:val="right" w:leader="dot" w:pos="9060"/>
            </w:tabs>
            <w:rPr>
              <w:noProof/>
            </w:rPr>
          </w:pPr>
          <w:hyperlink w:anchor="_Toc430083505" w:history="1">
            <w:r w:rsidR="0012278E" w:rsidRPr="0098689D">
              <w:rPr>
                <w:rStyle w:val="Hyperlink"/>
                <w:noProof/>
              </w:rPr>
              <w:t>5.</w:t>
            </w:r>
            <w:r w:rsidR="0012278E">
              <w:rPr>
                <w:noProof/>
              </w:rPr>
              <w:tab/>
            </w:r>
            <w:r w:rsidR="0012278E" w:rsidRPr="0098689D">
              <w:rPr>
                <w:rStyle w:val="Hyperlink"/>
                <w:noProof/>
                <w:highlight w:val="white"/>
              </w:rPr>
              <w:t>Ekonomi</w:t>
            </w:r>
            <w:r w:rsidR="0012278E">
              <w:rPr>
                <w:noProof/>
                <w:webHidden/>
              </w:rPr>
              <w:tab/>
            </w:r>
            <w:r w:rsidR="0012278E">
              <w:rPr>
                <w:noProof/>
                <w:webHidden/>
              </w:rPr>
              <w:fldChar w:fldCharType="begin"/>
            </w:r>
            <w:r w:rsidR="0012278E">
              <w:rPr>
                <w:noProof/>
                <w:webHidden/>
              </w:rPr>
              <w:instrText xml:space="preserve"> PAGEREF _Toc430083505 \h </w:instrText>
            </w:r>
            <w:r w:rsidR="0012278E">
              <w:rPr>
                <w:noProof/>
                <w:webHidden/>
              </w:rPr>
            </w:r>
            <w:r w:rsidR="0012278E">
              <w:rPr>
                <w:noProof/>
                <w:webHidden/>
              </w:rPr>
              <w:fldChar w:fldCharType="separate"/>
            </w:r>
            <w:r w:rsidR="0012278E">
              <w:rPr>
                <w:noProof/>
                <w:webHidden/>
              </w:rPr>
              <w:t>14</w:t>
            </w:r>
            <w:r w:rsidR="0012278E">
              <w:rPr>
                <w:noProof/>
                <w:webHidden/>
              </w:rPr>
              <w:fldChar w:fldCharType="end"/>
            </w:r>
          </w:hyperlink>
        </w:p>
        <w:p w:rsidR="0012278E" w:rsidRDefault="003D3C69">
          <w:pPr>
            <w:pStyle w:val="TOC1"/>
            <w:tabs>
              <w:tab w:val="left" w:pos="440"/>
              <w:tab w:val="right" w:leader="dot" w:pos="9060"/>
            </w:tabs>
            <w:rPr>
              <w:noProof/>
            </w:rPr>
          </w:pPr>
          <w:hyperlink w:anchor="_Toc430083506" w:history="1">
            <w:r w:rsidR="0012278E" w:rsidRPr="0098689D">
              <w:rPr>
                <w:rStyle w:val="Hyperlink"/>
                <w:noProof/>
              </w:rPr>
              <w:t>6.</w:t>
            </w:r>
            <w:r w:rsidR="0012278E">
              <w:rPr>
                <w:noProof/>
              </w:rPr>
              <w:tab/>
            </w:r>
            <w:r w:rsidR="0012278E" w:rsidRPr="0098689D">
              <w:rPr>
                <w:rStyle w:val="Hyperlink"/>
                <w:noProof/>
                <w:highlight w:val="white"/>
              </w:rPr>
              <w:t>L</w:t>
            </w:r>
            <w:r w:rsidR="0012278E" w:rsidRPr="0098689D">
              <w:rPr>
                <w:rStyle w:val="Hyperlink"/>
                <w:noProof/>
              </w:rPr>
              <w:t>everanskrav och delleveranser</w:t>
            </w:r>
            <w:r w:rsidR="0012278E">
              <w:rPr>
                <w:noProof/>
                <w:webHidden/>
              </w:rPr>
              <w:tab/>
            </w:r>
            <w:r w:rsidR="0012278E">
              <w:rPr>
                <w:noProof/>
                <w:webHidden/>
              </w:rPr>
              <w:fldChar w:fldCharType="begin"/>
            </w:r>
            <w:r w:rsidR="0012278E">
              <w:rPr>
                <w:noProof/>
                <w:webHidden/>
              </w:rPr>
              <w:instrText xml:space="preserve"> PAGEREF _Toc430083506 \h </w:instrText>
            </w:r>
            <w:r w:rsidR="0012278E">
              <w:rPr>
                <w:noProof/>
                <w:webHidden/>
              </w:rPr>
            </w:r>
            <w:r w:rsidR="0012278E">
              <w:rPr>
                <w:noProof/>
                <w:webHidden/>
              </w:rPr>
              <w:fldChar w:fldCharType="separate"/>
            </w:r>
            <w:r w:rsidR="0012278E">
              <w:rPr>
                <w:noProof/>
                <w:webHidden/>
              </w:rPr>
              <w:t>15</w:t>
            </w:r>
            <w:r w:rsidR="0012278E">
              <w:rPr>
                <w:noProof/>
                <w:webHidden/>
              </w:rPr>
              <w:fldChar w:fldCharType="end"/>
            </w:r>
          </w:hyperlink>
        </w:p>
        <w:p w:rsidR="0012278E" w:rsidRDefault="003D3C69">
          <w:pPr>
            <w:pStyle w:val="TOC1"/>
            <w:tabs>
              <w:tab w:val="left" w:pos="440"/>
              <w:tab w:val="right" w:leader="dot" w:pos="9060"/>
            </w:tabs>
            <w:rPr>
              <w:noProof/>
            </w:rPr>
          </w:pPr>
          <w:hyperlink w:anchor="_Toc430083507" w:history="1">
            <w:r w:rsidR="0012278E" w:rsidRPr="0098689D">
              <w:rPr>
                <w:rStyle w:val="Hyperlink"/>
                <w:noProof/>
              </w:rPr>
              <w:t>7.</w:t>
            </w:r>
            <w:r w:rsidR="0012278E">
              <w:rPr>
                <w:noProof/>
              </w:rPr>
              <w:tab/>
            </w:r>
            <w:r w:rsidR="0012278E" w:rsidRPr="0098689D">
              <w:rPr>
                <w:rStyle w:val="Hyperlink"/>
                <w:noProof/>
              </w:rPr>
              <w:t>Dokumentation</w:t>
            </w:r>
            <w:r w:rsidR="0012278E">
              <w:rPr>
                <w:noProof/>
                <w:webHidden/>
              </w:rPr>
              <w:tab/>
            </w:r>
            <w:r w:rsidR="0012278E">
              <w:rPr>
                <w:noProof/>
                <w:webHidden/>
              </w:rPr>
              <w:fldChar w:fldCharType="begin"/>
            </w:r>
            <w:r w:rsidR="0012278E">
              <w:rPr>
                <w:noProof/>
                <w:webHidden/>
              </w:rPr>
              <w:instrText xml:space="preserve"> PAGEREF _Toc430083507 \h </w:instrText>
            </w:r>
            <w:r w:rsidR="0012278E">
              <w:rPr>
                <w:noProof/>
                <w:webHidden/>
              </w:rPr>
            </w:r>
            <w:r w:rsidR="0012278E">
              <w:rPr>
                <w:noProof/>
                <w:webHidden/>
              </w:rPr>
              <w:fldChar w:fldCharType="separate"/>
            </w:r>
            <w:r w:rsidR="0012278E">
              <w:rPr>
                <w:noProof/>
                <w:webHidden/>
              </w:rPr>
              <w:t>16</w:t>
            </w:r>
            <w:r w:rsidR="0012278E">
              <w:rPr>
                <w:noProof/>
                <w:webHidden/>
              </w:rPr>
              <w:fldChar w:fldCharType="end"/>
            </w:r>
          </w:hyperlink>
        </w:p>
        <w:p w:rsidR="0012278E" w:rsidRDefault="003D3C69">
          <w:pPr>
            <w:pStyle w:val="TOC1"/>
            <w:tabs>
              <w:tab w:val="left" w:pos="440"/>
              <w:tab w:val="right" w:leader="dot" w:pos="9060"/>
            </w:tabs>
            <w:rPr>
              <w:noProof/>
            </w:rPr>
          </w:pPr>
          <w:hyperlink w:anchor="_Toc430083508" w:history="1">
            <w:r w:rsidR="0012278E" w:rsidRPr="0098689D">
              <w:rPr>
                <w:rStyle w:val="Hyperlink"/>
                <w:noProof/>
              </w:rPr>
              <w:t>8.</w:t>
            </w:r>
            <w:r w:rsidR="0012278E">
              <w:rPr>
                <w:noProof/>
              </w:rPr>
              <w:tab/>
            </w:r>
            <w:r w:rsidR="0012278E" w:rsidRPr="0098689D">
              <w:rPr>
                <w:rStyle w:val="Hyperlink"/>
                <w:noProof/>
                <w:highlight w:val="white"/>
              </w:rPr>
              <w:t>R</w:t>
            </w:r>
            <w:r w:rsidR="0012278E" w:rsidRPr="0098689D">
              <w:rPr>
                <w:rStyle w:val="Hyperlink"/>
                <w:noProof/>
              </w:rPr>
              <w:t>eferenser</w:t>
            </w:r>
            <w:r w:rsidR="0012278E">
              <w:rPr>
                <w:noProof/>
                <w:webHidden/>
              </w:rPr>
              <w:tab/>
            </w:r>
            <w:r w:rsidR="0012278E">
              <w:rPr>
                <w:noProof/>
                <w:webHidden/>
              </w:rPr>
              <w:fldChar w:fldCharType="begin"/>
            </w:r>
            <w:r w:rsidR="0012278E">
              <w:rPr>
                <w:noProof/>
                <w:webHidden/>
              </w:rPr>
              <w:instrText xml:space="preserve"> PAGEREF _Toc430083508 \h </w:instrText>
            </w:r>
            <w:r w:rsidR="0012278E">
              <w:rPr>
                <w:noProof/>
                <w:webHidden/>
              </w:rPr>
            </w:r>
            <w:r w:rsidR="0012278E">
              <w:rPr>
                <w:noProof/>
                <w:webHidden/>
              </w:rPr>
              <w:fldChar w:fldCharType="separate"/>
            </w:r>
            <w:r w:rsidR="0012278E">
              <w:rPr>
                <w:noProof/>
                <w:webHidden/>
              </w:rPr>
              <w:t>17</w:t>
            </w:r>
            <w:r w:rsidR="0012278E">
              <w:rPr>
                <w:noProof/>
                <w:webHidden/>
              </w:rPr>
              <w:fldChar w:fldCharType="end"/>
            </w:r>
          </w:hyperlink>
        </w:p>
        <w:p w:rsidR="0012278E" w:rsidRDefault="003D3C69">
          <w:pPr>
            <w:pStyle w:val="TOC1"/>
            <w:tabs>
              <w:tab w:val="right" w:leader="dot" w:pos="9060"/>
            </w:tabs>
            <w:rPr>
              <w:noProof/>
            </w:rPr>
          </w:pPr>
          <w:hyperlink w:anchor="_Toc430083509" w:history="1">
            <w:r w:rsidR="0012278E" w:rsidRPr="0098689D">
              <w:rPr>
                <w:rStyle w:val="Hyperlink"/>
                <w:noProof/>
                <w:highlight w:val="white"/>
                <w:lang w:val="sv-SE"/>
              </w:rPr>
              <w:t>APPENDIX A - Allmänt</w:t>
            </w:r>
            <w:r w:rsidR="0012278E">
              <w:rPr>
                <w:noProof/>
                <w:webHidden/>
              </w:rPr>
              <w:tab/>
            </w:r>
            <w:r w:rsidR="0012278E">
              <w:rPr>
                <w:noProof/>
                <w:webHidden/>
              </w:rPr>
              <w:fldChar w:fldCharType="begin"/>
            </w:r>
            <w:r w:rsidR="0012278E">
              <w:rPr>
                <w:noProof/>
                <w:webHidden/>
              </w:rPr>
              <w:instrText xml:space="preserve"> PAGEREF _Toc430083509 \h </w:instrText>
            </w:r>
            <w:r w:rsidR="0012278E">
              <w:rPr>
                <w:noProof/>
                <w:webHidden/>
              </w:rPr>
            </w:r>
            <w:r w:rsidR="0012278E">
              <w:rPr>
                <w:noProof/>
                <w:webHidden/>
              </w:rPr>
              <w:fldChar w:fldCharType="separate"/>
            </w:r>
            <w:r w:rsidR="0012278E">
              <w:rPr>
                <w:noProof/>
                <w:webHidden/>
              </w:rPr>
              <w:t>18</w:t>
            </w:r>
            <w:r w:rsidR="0012278E">
              <w:rPr>
                <w:noProof/>
                <w:webHidden/>
              </w:rPr>
              <w:fldChar w:fldCharType="end"/>
            </w:r>
          </w:hyperlink>
        </w:p>
        <w:p w:rsidR="0012278E" w:rsidRDefault="003D3C69">
          <w:pPr>
            <w:pStyle w:val="TOC1"/>
            <w:tabs>
              <w:tab w:val="left" w:pos="440"/>
              <w:tab w:val="right" w:leader="dot" w:pos="9060"/>
            </w:tabs>
            <w:rPr>
              <w:noProof/>
            </w:rPr>
          </w:pPr>
          <w:hyperlink w:anchor="_Toc430083510" w:history="1">
            <w:r w:rsidR="0012278E" w:rsidRPr="0098689D">
              <w:rPr>
                <w:rStyle w:val="Hyperlink"/>
                <w:noProof/>
              </w:rPr>
              <w:t>1.</w:t>
            </w:r>
            <w:r w:rsidR="0012278E">
              <w:rPr>
                <w:noProof/>
              </w:rPr>
              <w:tab/>
            </w:r>
            <w:r w:rsidR="0012278E" w:rsidRPr="0098689D">
              <w:rPr>
                <w:rStyle w:val="Hyperlink"/>
                <w:noProof/>
              </w:rPr>
              <w:t>Tävlingsregler</w:t>
            </w:r>
            <w:r w:rsidR="0012278E">
              <w:rPr>
                <w:noProof/>
                <w:webHidden/>
              </w:rPr>
              <w:tab/>
            </w:r>
            <w:r w:rsidR="0012278E">
              <w:rPr>
                <w:noProof/>
                <w:webHidden/>
              </w:rPr>
              <w:fldChar w:fldCharType="begin"/>
            </w:r>
            <w:r w:rsidR="0012278E">
              <w:rPr>
                <w:noProof/>
                <w:webHidden/>
              </w:rPr>
              <w:instrText xml:space="preserve"> PAGEREF _Toc430083510 \h </w:instrText>
            </w:r>
            <w:r w:rsidR="0012278E">
              <w:rPr>
                <w:noProof/>
                <w:webHidden/>
              </w:rPr>
            </w:r>
            <w:r w:rsidR="0012278E">
              <w:rPr>
                <w:noProof/>
                <w:webHidden/>
              </w:rPr>
              <w:fldChar w:fldCharType="separate"/>
            </w:r>
            <w:r w:rsidR="0012278E">
              <w:rPr>
                <w:noProof/>
                <w:webHidden/>
              </w:rPr>
              <w:t>18</w:t>
            </w:r>
            <w:r w:rsidR="0012278E">
              <w:rPr>
                <w:noProof/>
                <w:webHidden/>
              </w:rPr>
              <w:fldChar w:fldCharType="end"/>
            </w:r>
          </w:hyperlink>
        </w:p>
        <w:p w:rsidR="0012278E" w:rsidRDefault="003D3C69">
          <w:pPr>
            <w:pStyle w:val="TOC2"/>
            <w:tabs>
              <w:tab w:val="left" w:pos="880"/>
              <w:tab w:val="right" w:leader="dot" w:pos="9060"/>
            </w:tabs>
            <w:rPr>
              <w:noProof/>
            </w:rPr>
          </w:pPr>
          <w:hyperlink w:anchor="_Toc430083511" w:history="1">
            <w:r w:rsidR="0012278E" w:rsidRPr="0098689D">
              <w:rPr>
                <w:rStyle w:val="Hyperlink"/>
                <w:noProof/>
              </w:rPr>
              <w:t>1.1.</w:t>
            </w:r>
            <w:r w:rsidR="0012278E">
              <w:rPr>
                <w:noProof/>
              </w:rPr>
              <w:tab/>
            </w:r>
            <w:r w:rsidR="0012278E" w:rsidRPr="0098689D">
              <w:rPr>
                <w:rStyle w:val="Hyperlink"/>
                <w:noProof/>
              </w:rPr>
              <w:t>Robotdesign</w:t>
            </w:r>
            <w:r w:rsidR="0012278E">
              <w:rPr>
                <w:noProof/>
                <w:webHidden/>
              </w:rPr>
              <w:tab/>
            </w:r>
            <w:r w:rsidR="0012278E">
              <w:rPr>
                <w:noProof/>
                <w:webHidden/>
              </w:rPr>
              <w:fldChar w:fldCharType="begin"/>
            </w:r>
            <w:r w:rsidR="0012278E">
              <w:rPr>
                <w:noProof/>
                <w:webHidden/>
              </w:rPr>
              <w:instrText xml:space="preserve"> PAGEREF _Toc430083511 \h </w:instrText>
            </w:r>
            <w:r w:rsidR="0012278E">
              <w:rPr>
                <w:noProof/>
                <w:webHidden/>
              </w:rPr>
            </w:r>
            <w:r w:rsidR="0012278E">
              <w:rPr>
                <w:noProof/>
                <w:webHidden/>
              </w:rPr>
              <w:fldChar w:fldCharType="separate"/>
            </w:r>
            <w:r w:rsidR="0012278E">
              <w:rPr>
                <w:noProof/>
                <w:webHidden/>
              </w:rPr>
              <w:t>18</w:t>
            </w:r>
            <w:r w:rsidR="0012278E">
              <w:rPr>
                <w:noProof/>
                <w:webHidden/>
              </w:rPr>
              <w:fldChar w:fldCharType="end"/>
            </w:r>
          </w:hyperlink>
        </w:p>
        <w:p w:rsidR="0012278E" w:rsidRDefault="003D3C69">
          <w:pPr>
            <w:pStyle w:val="TOC2"/>
            <w:tabs>
              <w:tab w:val="left" w:pos="880"/>
              <w:tab w:val="right" w:leader="dot" w:pos="9060"/>
            </w:tabs>
            <w:rPr>
              <w:noProof/>
            </w:rPr>
          </w:pPr>
          <w:hyperlink w:anchor="_Toc430083512" w:history="1">
            <w:r w:rsidR="0012278E" w:rsidRPr="0098689D">
              <w:rPr>
                <w:rStyle w:val="Hyperlink"/>
                <w:noProof/>
              </w:rPr>
              <w:t>1.2.</w:t>
            </w:r>
            <w:r w:rsidR="0012278E">
              <w:rPr>
                <w:noProof/>
              </w:rPr>
              <w:tab/>
            </w:r>
            <w:r w:rsidR="0012278E" w:rsidRPr="0098689D">
              <w:rPr>
                <w:rStyle w:val="Hyperlink"/>
                <w:noProof/>
              </w:rPr>
              <w:t>Tävlingsregler</w:t>
            </w:r>
            <w:r w:rsidR="0012278E">
              <w:rPr>
                <w:noProof/>
                <w:webHidden/>
              </w:rPr>
              <w:tab/>
            </w:r>
            <w:r w:rsidR="0012278E">
              <w:rPr>
                <w:noProof/>
                <w:webHidden/>
              </w:rPr>
              <w:fldChar w:fldCharType="begin"/>
            </w:r>
            <w:r w:rsidR="0012278E">
              <w:rPr>
                <w:noProof/>
                <w:webHidden/>
              </w:rPr>
              <w:instrText xml:space="preserve"> PAGEREF _Toc430083512 \h </w:instrText>
            </w:r>
            <w:r w:rsidR="0012278E">
              <w:rPr>
                <w:noProof/>
                <w:webHidden/>
              </w:rPr>
            </w:r>
            <w:r w:rsidR="0012278E">
              <w:rPr>
                <w:noProof/>
                <w:webHidden/>
              </w:rPr>
              <w:fldChar w:fldCharType="separate"/>
            </w:r>
            <w:r w:rsidR="0012278E">
              <w:rPr>
                <w:noProof/>
                <w:webHidden/>
              </w:rPr>
              <w:t>18</w:t>
            </w:r>
            <w:r w:rsidR="0012278E">
              <w:rPr>
                <w:noProof/>
                <w:webHidden/>
              </w:rPr>
              <w:fldChar w:fldCharType="end"/>
            </w:r>
          </w:hyperlink>
        </w:p>
        <w:p w:rsidR="0012278E" w:rsidRDefault="003D3C69">
          <w:pPr>
            <w:pStyle w:val="TOC2"/>
            <w:tabs>
              <w:tab w:val="left" w:pos="880"/>
              <w:tab w:val="right" w:leader="dot" w:pos="9060"/>
            </w:tabs>
            <w:rPr>
              <w:noProof/>
            </w:rPr>
          </w:pPr>
          <w:hyperlink w:anchor="_Toc430083513" w:history="1">
            <w:r w:rsidR="0012278E" w:rsidRPr="0098689D">
              <w:rPr>
                <w:rStyle w:val="Hyperlink"/>
                <w:noProof/>
              </w:rPr>
              <w:t>1.3.</w:t>
            </w:r>
            <w:r w:rsidR="0012278E">
              <w:rPr>
                <w:noProof/>
              </w:rPr>
              <w:tab/>
            </w:r>
            <w:r w:rsidR="0012278E" w:rsidRPr="0098689D">
              <w:rPr>
                <w:rStyle w:val="Hyperlink"/>
                <w:noProof/>
              </w:rPr>
              <w:t>Banregler</w:t>
            </w:r>
            <w:r w:rsidR="0012278E">
              <w:rPr>
                <w:noProof/>
                <w:webHidden/>
              </w:rPr>
              <w:tab/>
            </w:r>
            <w:r w:rsidR="0012278E">
              <w:rPr>
                <w:noProof/>
                <w:webHidden/>
              </w:rPr>
              <w:fldChar w:fldCharType="begin"/>
            </w:r>
            <w:r w:rsidR="0012278E">
              <w:rPr>
                <w:noProof/>
                <w:webHidden/>
              </w:rPr>
              <w:instrText xml:space="preserve"> PAGEREF _Toc430083513 \h </w:instrText>
            </w:r>
            <w:r w:rsidR="0012278E">
              <w:rPr>
                <w:noProof/>
                <w:webHidden/>
              </w:rPr>
            </w:r>
            <w:r w:rsidR="0012278E">
              <w:rPr>
                <w:noProof/>
                <w:webHidden/>
              </w:rPr>
              <w:fldChar w:fldCharType="separate"/>
            </w:r>
            <w:r w:rsidR="0012278E">
              <w:rPr>
                <w:noProof/>
                <w:webHidden/>
              </w:rPr>
              <w:t>19</w:t>
            </w:r>
            <w:r w:rsidR="0012278E">
              <w:rPr>
                <w:noProof/>
                <w:webHidden/>
              </w:rPr>
              <w:fldChar w:fldCharType="end"/>
            </w:r>
          </w:hyperlink>
        </w:p>
        <w:p w:rsidR="0012278E" w:rsidRDefault="003D3C69">
          <w:pPr>
            <w:pStyle w:val="TOC1"/>
            <w:tabs>
              <w:tab w:val="right" w:leader="dot" w:pos="9060"/>
            </w:tabs>
            <w:rPr>
              <w:noProof/>
            </w:rPr>
          </w:pPr>
          <w:hyperlink w:anchor="_Toc430083514" w:history="1">
            <w:r w:rsidR="0012278E" w:rsidRPr="0098689D">
              <w:rPr>
                <w:rStyle w:val="Hyperlink"/>
                <w:noProof/>
                <w:highlight w:val="white"/>
                <w:lang w:val="sv-SE"/>
              </w:rPr>
              <w:t>APPENDIX B - Testkörning</w:t>
            </w:r>
            <w:r w:rsidR="0012278E">
              <w:rPr>
                <w:noProof/>
                <w:webHidden/>
              </w:rPr>
              <w:tab/>
            </w:r>
            <w:r w:rsidR="0012278E">
              <w:rPr>
                <w:noProof/>
                <w:webHidden/>
              </w:rPr>
              <w:fldChar w:fldCharType="begin"/>
            </w:r>
            <w:r w:rsidR="0012278E">
              <w:rPr>
                <w:noProof/>
                <w:webHidden/>
              </w:rPr>
              <w:instrText xml:space="preserve"> PAGEREF _Toc430083514 \h </w:instrText>
            </w:r>
            <w:r w:rsidR="0012278E">
              <w:rPr>
                <w:noProof/>
                <w:webHidden/>
              </w:rPr>
            </w:r>
            <w:r w:rsidR="0012278E">
              <w:rPr>
                <w:noProof/>
                <w:webHidden/>
              </w:rPr>
              <w:fldChar w:fldCharType="separate"/>
            </w:r>
            <w:r w:rsidR="0012278E">
              <w:rPr>
                <w:noProof/>
                <w:webHidden/>
              </w:rPr>
              <w:t>20</w:t>
            </w:r>
            <w:r w:rsidR="0012278E">
              <w:rPr>
                <w:noProof/>
                <w:webHidden/>
              </w:rPr>
              <w:fldChar w:fldCharType="end"/>
            </w:r>
          </w:hyperlink>
        </w:p>
        <w:p w:rsidR="00033342" w:rsidRDefault="00033342">
          <w:r>
            <w:rPr>
              <w:b/>
              <w:bCs/>
              <w:noProof/>
            </w:rPr>
            <w:fldChar w:fldCharType="end"/>
          </w:r>
        </w:p>
      </w:sdtContent>
    </w:sdt>
    <w:p w:rsidR="00030888" w:rsidRPr="00033342" w:rsidRDefault="003D3C69">
      <w:pPr>
        <w:spacing w:after="120"/>
        <w:rPr>
          <w:lang w:val="sv-SE"/>
        </w:rPr>
      </w:pPr>
      <w:hyperlink w:anchor="_Toc305089889"/>
    </w:p>
    <w:p w:rsidR="00030888" w:rsidRPr="00033342" w:rsidRDefault="003D3C69">
      <w:pPr>
        <w:spacing w:after="120"/>
        <w:rPr>
          <w:lang w:val="sv-SE"/>
        </w:rPr>
      </w:pPr>
      <w:hyperlink w:anchor="_Toc305089889"/>
    </w:p>
    <w:p w:rsidR="00030888" w:rsidRPr="00033342" w:rsidRDefault="003D3C69">
      <w:pPr>
        <w:spacing w:after="120"/>
        <w:rPr>
          <w:lang w:val="sv-SE"/>
        </w:rPr>
      </w:pPr>
      <w:hyperlink w:anchor="_Toc305089889"/>
    </w:p>
    <w:p w:rsidR="00033342" w:rsidRDefault="003D3C69" w:rsidP="00033342">
      <w:pPr>
        <w:spacing w:after="120"/>
        <w:rPr>
          <w:lang w:val="sv-SE"/>
        </w:rPr>
      </w:pPr>
      <w:hyperlink w:anchor="_Toc305089889"/>
    </w:p>
    <w:p w:rsidR="00033342" w:rsidRDefault="00033342">
      <w:pPr>
        <w:rPr>
          <w:lang w:val="sv-SE"/>
        </w:rPr>
      </w:pPr>
      <w:r>
        <w:rPr>
          <w:lang w:val="sv-SE"/>
        </w:rPr>
        <w:br w:type="page"/>
      </w:r>
    </w:p>
    <w:p w:rsidR="00030888" w:rsidRDefault="000C6B02" w:rsidP="00227D7A">
      <w:pPr>
        <w:pStyle w:val="Heading1"/>
      </w:pPr>
      <w:bookmarkStart w:id="3" w:name="_Toc430083484"/>
      <w:r>
        <w:rPr>
          <w:highlight w:val="white"/>
        </w:rPr>
        <w:lastRenderedPageBreak/>
        <w:t>Dokumenthistorik</w:t>
      </w:r>
      <w:bookmarkEnd w:id="3"/>
    </w:p>
    <w:p w:rsidR="00033342" w:rsidRPr="00033342" w:rsidRDefault="00033342" w:rsidP="00033342"/>
    <w:tbl>
      <w:tblPr>
        <w:tblStyle w:val="a1"/>
        <w:tblW w:w="92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
        <w:gridCol w:w="1361"/>
        <w:gridCol w:w="4677"/>
        <w:gridCol w:w="1115"/>
        <w:gridCol w:w="1116"/>
      </w:tblGrid>
      <w:tr w:rsidR="00030888" w:rsidRPr="00033342">
        <w:tc>
          <w:tcPr>
            <w:tcW w:w="977" w:type="dxa"/>
            <w:vAlign w:val="center"/>
          </w:tcPr>
          <w:p w:rsidR="00030888" w:rsidRPr="00033342" w:rsidRDefault="000C6B02">
            <w:pPr>
              <w:rPr>
                <w:lang w:val="sv-SE"/>
              </w:rPr>
            </w:pPr>
            <w:r w:rsidRPr="00033342">
              <w:rPr>
                <w:rFonts w:ascii="Arial" w:eastAsia="Arial" w:hAnsi="Arial" w:cs="Arial"/>
                <w:b/>
                <w:sz w:val="18"/>
                <w:szCs w:val="18"/>
                <w:highlight w:val="white"/>
                <w:lang w:val="sv-SE"/>
              </w:rPr>
              <w:t>Version</w:t>
            </w:r>
          </w:p>
        </w:tc>
        <w:tc>
          <w:tcPr>
            <w:tcW w:w="1361" w:type="dxa"/>
            <w:vAlign w:val="center"/>
          </w:tcPr>
          <w:p w:rsidR="00030888" w:rsidRPr="00033342" w:rsidRDefault="000C6B02">
            <w:pPr>
              <w:rPr>
                <w:lang w:val="sv-SE"/>
              </w:rPr>
            </w:pPr>
            <w:r w:rsidRPr="00033342">
              <w:rPr>
                <w:rFonts w:ascii="Arial" w:eastAsia="Arial" w:hAnsi="Arial" w:cs="Arial"/>
                <w:b/>
                <w:sz w:val="18"/>
                <w:szCs w:val="18"/>
                <w:highlight w:val="white"/>
                <w:lang w:val="sv-SE"/>
              </w:rPr>
              <w:t>Datum</w:t>
            </w:r>
          </w:p>
        </w:tc>
        <w:tc>
          <w:tcPr>
            <w:tcW w:w="4677" w:type="dxa"/>
            <w:vAlign w:val="center"/>
          </w:tcPr>
          <w:p w:rsidR="00030888" w:rsidRPr="00033342" w:rsidRDefault="000C6B02">
            <w:pPr>
              <w:rPr>
                <w:lang w:val="sv-SE"/>
              </w:rPr>
            </w:pPr>
            <w:r w:rsidRPr="00033342">
              <w:rPr>
                <w:rFonts w:ascii="Arial" w:eastAsia="Arial" w:hAnsi="Arial" w:cs="Arial"/>
                <w:b/>
                <w:sz w:val="18"/>
                <w:szCs w:val="18"/>
                <w:highlight w:val="white"/>
                <w:lang w:val="sv-SE"/>
              </w:rPr>
              <w:t xml:space="preserve">Utförda förändringar </w:t>
            </w:r>
          </w:p>
        </w:tc>
        <w:tc>
          <w:tcPr>
            <w:tcW w:w="1115" w:type="dxa"/>
            <w:vAlign w:val="center"/>
          </w:tcPr>
          <w:p w:rsidR="00030888" w:rsidRPr="00033342" w:rsidRDefault="000C6B02">
            <w:pPr>
              <w:rPr>
                <w:lang w:val="sv-SE"/>
              </w:rPr>
            </w:pPr>
            <w:r w:rsidRPr="00033342">
              <w:rPr>
                <w:rFonts w:ascii="Arial" w:eastAsia="Arial" w:hAnsi="Arial" w:cs="Arial"/>
                <w:b/>
                <w:sz w:val="18"/>
                <w:szCs w:val="18"/>
                <w:highlight w:val="white"/>
                <w:lang w:val="sv-SE"/>
              </w:rPr>
              <w:t>Utförda av</w:t>
            </w:r>
          </w:p>
        </w:tc>
        <w:tc>
          <w:tcPr>
            <w:tcW w:w="1116" w:type="dxa"/>
            <w:vAlign w:val="center"/>
          </w:tcPr>
          <w:p w:rsidR="00030888" w:rsidRPr="00033342" w:rsidRDefault="000C6B02">
            <w:pPr>
              <w:rPr>
                <w:lang w:val="sv-SE"/>
              </w:rPr>
            </w:pPr>
            <w:r w:rsidRPr="00033342">
              <w:rPr>
                <w:rFonts w:ascii="Arial" w:eastAsia="Arial" w:hAnsi="Arial" w:cs="Arial"/>
                <w:b/>
                <w:sz w:val="18"/>
                <w:szCs w:val="18"/>
                <w:highlight w:val="white"/>
                <w:lang w:val="sv-SE"/>
              </w:rPr>
              <w:t>Granskad</w:t>
            </w:r>
          </w:p>
        </w:tc>
      </w:tr>
      <w:tr w:rsidR="00030888" w:rsidRPr="00033342">
        <w:tc>
          <w:tcPr>
            <w:tcW w:w="977" w:type="dxa"/>
            <w:vAlign w:val="center"/>
          </w:tcPr>
          <w:p w:rsidR="00030888" w:rsidRPr="00033342" w:rsidRDefault="000C6B02">
            <w:pPr>
              <w:rPr>
                <w:lang w:val="sv-SE"/>
              </w:rPr>
            </w:pPr>
            <w:r w:rsidRPr="00033342">
              <w:rPr>
                <w:rFonts w:ascii="Arial" w:eastAsia="Arial" w:hAnsi="Arial" w:cs="Arial"/>
                <w:sz w:val="18"/>
                <w:szCs w:val="18"/>
                <w:highlight w:val="white"/>
                <w:lang w:val="sv-SE"/>
              </w:rPr>
              <w:t>0.1</w:t>
            </w:r>
          </w:p>
        </w:tc>
        <w:tc>
          <w:tcPr>
            <w:tcW w:w="1361" w:type="dxa"/>
            <w:vAlign w:val="center"/>
          </w:tcPr>
          <w:p w:rsidR="00030888" w:rsidRPr="00033342" w:rsidRDefault="000C6B02">
            <w:pPr>
              <w:rPr>
                <w:lang w:val="sv-SE"/>
              </w:rPr>
            </w:pPr>
            <w:r w:rsidRPr="00033342">
              <w:rPr>
                <w:rFonts w:ascii="Arial" w:eastAsia="Arial" w:hAnsi="Arial" w:cs="Arial"/>
                <w:sz w:val="18"/>
                <w:szCs w:val="18"/>
                <w:highlight w:val="white"/>
                <w:lang w:val="sv-SE"/>
              </w:rPr>
              <w:t>2015-09-09</w:t>
            </w:r>
          </w:p>
        </w:tc>
        <w:tc>
          <w:tcPr>
            <w:tcW w:w="4677" w:type="dxa"/>
            <w:vAlign w:val="center"/>
          </w:tcPr>
          <w:p w:rsidR="00030888" w:rsidRPr="00033342" w:rsidRDefault="000C6B02">
            <w:pPr>
              <w:rPr>
                <w:lang w:val="sv-SE"/>
              </w:rPr>
            </w:pPr>
            <w:r w:rsidRPr="00033342">
              <w:rPr>
                <w:rFonts w:ascii="Arial" w:eastAsia="Arial" w:hAnsi="Arial" w:cs="Arial"/>
                <w:sz w:val="18"/>
                <w:szCs w:val="18"/>
                <w:highlight w:val="white"/>
                <w:lang w:val="sv-SE"/>
              </w:rPr>
              <w:t>Första versionen</w:t>
            </w:r>
          </w:p>
        </w:tc>
        <w:tc>
          <w:tcPr>
            <w:tcW w:w="1115" w:type="dxa"/>
            <w:vAlign w:val="center"/>
          </w:tcPr>
          <w:p w:rsidR="00030888" w:rsidRPr="00033342" w:rsidRDefault="008C64E0">
            <w:pPr>
              <w:rPr>
                <w:lang w:val="sv-SE"/>
              </w:rPr>
            </w:pPr>
            <w:r>
              <w:rPr>
                <w:lang w:val="sv-SE"/>
              </w:rPr>
              <w:t>Alla</w:t>
            </w:r>
          </w:p>
        </w:tc>
        <w:tc>
          <w:tcPr>
            <w:tcW w:w="1116" w:type="dxa"/>
            <w:vAlign w:val="center"/>
          </w:tcPr>
          <w:p w:rsidR="00030888" w:rsidRPr="00033342" w:rsidRDefault="008C64E0">
            <w:pPr>
              <w:rPr>
                <w:lang w:val="sv-SE"/>
              </w:rPr>
            </w:pPr>
            <w:r>
              <w:rPr>
                <w:lang w:val="sv-SE"/>
              </w:rPr>
              <w:t>Alla</w:t>
            </w:r>
          </w:p>
        </w:tc>
      </w:tr>
      <w:tr w:rsidR="008C64E0" w:rsidRPr="00590FB3">
        <w:tc>
          <w:tcPr>
            <w:tcW w:w="977" w:type="dxa"/>
            <w:vAlign w:val="center"/>
          </w:tcPr>
          <w:p w:rsidR="008C64E0" w:rsidRPr="00033342" w:rsidRDefault="008C64E0">
            <w:pPr>
              <w:rPr>
                <w:rFonts w:ascii="Arial" w:eastAsia="Arial" w:hAnsi="Arial" w:cs="Arial"/>
                <w:sz w:val="18"/>
                <w:szCs w:val="18"/>
                <w:highlight w:val="white"/>
                <w:lang w:val="sv-SE"/>
              </w:rPr>
            </w:pPr>
            <w:r>
              <w:rPr>
                <w:rFonts w:ascii="Arial" w:eastAsia="Arial" w:hAnsi="Arial" w:cs="Arial"/>
                <w:sz w:val="18"/>
                <w:szCs w:val="18"/>
                <w:highlight w:val="white"/>
                <w:lang w:val="sv-SE"/>
              </w:rPr>
              <w:t>0.2</w:t>
            </w:r>
          </w:p>
        </w:tc>
        <w:tc>
          <w:tcPr>
            <w:tcW w:w="1361" w:type="dxa"/>
            <w:vAlign w:val="center"/>
          </w:tcPr>
          <w:p w:rsidR="008C64E0" w:rsidRPr="00033342" w:rsidRDefault="008C64E0">
            <w:pPr>
              <w:rPr>
                <w:rFonts w:ascii="Arial" w:eastAsia="Arial" w:hAnsi="Arial" w:cs="Arial"/>
                <w:sz w:val="18"/>
                <w:szCs w:val="18"/>
                <w:highlight w:val="white"/>
                <w:lang w:val="sv-SE"/>
              </w:rPr>
            </w:pPr>
            <w:r>
              <w:rPr>
                <w:rFonts w:ascii="Arial" w:eastAsia="Arial" w:hAnsi="Arial" w:cs="Arial"/>
                <w:sz w:val="18"/>
                <w:szCs w:val="18"/>
                <w:highlight w:val="white"/>
                <w:lang w:val="sv-SE"/>
              </w:rPr>
              <w:t>2015-09-11</w:t>
            </w:r>
          </w:p>
        </w:tc>
        <w:tc>
          <w:tcPr>
            <w:tcW w:w="4677" w:type="dxa"/>
            <w:vAlign w:val="center"/>
          </w:tcPr>
          <w:p w:rsidR="008C64E0" w:rsidRPr="00033342" w:rsidRDefault="008C64E0">
            <w:pPr>
              <w:rPr>
                <w:rFonts w:ascii="Arial" w:eastAsia="Arial" w:hAnsi="Arial" w:cs="Arial"/>
                <w:sz w:val="18"/>
                <w:szCs w:val="18"/>
                <w:highlight w:val="white"/>
                <w:lang w:val="sv-SE"/>
              </w:rPr>
            </w:pPr>
            <w:r>
              <w:rPr>
                <w:rFonts w:ascii="Arial" w:eastAsia="Arial" w:hAnsi="Arial" w:cs="Arial"/>
                <w:sz w:val="18"/>
                <w:szCs w:val="18"/>
                <w:highlight w:val="white"/>
                <w:lang w:val="sv-SE"/>
              </w:rPr>
              <w:t>Ändrad enligt kommentarer från Tomas Svensson.</w:t>
            </w:r>
          </w:p>
        </w:tc>
        <w:tc>
          <w:tcPr>
            <w:tcW w:w="1115" w:type="dxa"/>
            <w:vAlign w:val="center"/>
          </w:tcPr>
          <w:p w:rsidR="008C64E0" w:rsidRDefault="008C64E0">
            <w:pPr>
              <w:rPr>
                <w:lang w:val="sv-SE"/>
              </w:rPr>
            </w:pPr>
            <w:r>
              <w:rPr>
                <w:lang w:val="sv-SE"/>
              </w:rPr>
              <w:t>MU, JS, TU, HT, PO</w:t>
            </w:r>
          </w:p>
        </w:tc>
        <w:tc>
          <w:tcPr>
            <w:tcW w:w="1116" w:type="dxa"/>
            <w:vAlign w:val="center"/>
          </w:tcPr>
          <w:p w:rsidR="008C64E0" w:rsidRDefault="008C64E0">
            <w:pPr>
              <w:rPr>
                <w:lang w:val="sv-SE"/>
              </w:rPr>
            </w:pPr>
            <w:r>
              <w:rPr>
                <w:lang w:val="sv-SE"/>
              </w:rPr>
              <w:t>MU, JS, TU, HT, PO</w:t>
            </w:r>
          </w:p>
        </w:tc>
      </w:tr>
      <w:tr w:rsidR="00111567" w:rsidRPr="00590FB3">
        <w:tc>
          <w:tcPr>
            <w:tcW w:w="977" w:type="dxa"/>
            <w:vAlign w:val="center"/>
          </w:tcPr>
          <w:p w:rsidR="00111567" w:rsidRDefault="00111567">
            <w:pPr>
              <w:rPr>
                <w:rFonts w:ascii="Arial" w:eastAsia="Arial" w:hAnsi="Arial" w:cs="Arial"/>
                <w:sz w:val="18"/>
                <w:szCs w:val="18"/>
                <w:highlight w:val="white"/>
                <w:lang w:val="sv-SE"/>
              </w:rPr>
            </w:pPr>
            <w:r>
              <w:rPr>
                <w:rFonts w:ascii="Arial" w:eastAsia="Arial" w:hAnsi="Arial" w:cs="Arial"/>
                <w:sz w:val="18"/>
                <w:szCs w:val="18"/>
                <w:highlight w:val="white"/>
                <w:lang w:val="sv-SE"/>
              </w:rPr>
              <w:t>1.0</w:t>
            </w:r>
          </w:p>
        </w:tc>
        <w:tc>
          <w:tcPr>
            <w:tcW w:w="1361" w:type="dxa"/>
            <w:vAlign w:val="center"/>
          </w:tcPr>
          <w:p w:rsidR="00111567" w:rsidRDefault="00111567">
            <w:pPr>
              <w:rPr>
                <w:rFonts w:ascii="Arial" w:eastAsia="Arial" w:hAnsi="Arial" w:cs="Arial"/>
                <w:sz w:val="18"/>
                <w:szCs w:val="18"/>
                <w:highlight w:val="white"/>
                <w:lang w:val="sv-SE"/>
              </w:rPr>
            </w:pPr>
            <w:r>
              <w:rPr>
                <w:rFonts w:ascii="Arial" w:eastAsia="Arial" w:hAnsi="Arial" w:cs="Arial"/>
                <w:sz w:val="18"/>
                <w:szCs w:val="18"/>
                <w:highlight w:val="white"/>
                <w:lang w:val="sv-SE"/>
              </w:rPr>
              <w:t>2015-09-15</w:t>
            </w:r>
          </w:p>
        </w:tc>
        <w:tc>
          <w:tcPr>
            <w:tcW w:w="4677" w:type="dxa"/>
            <w:vAlign w:val="center"/>
          </w:tcPr>
          <w:p w:rsidR="00111567" w:rsidRDefault="00111567">
            <w:pPr>
              <w:rPr>
                <w:rFonts w:ascii="Arial" w:eastAsia="Arial" w:hAnsi="Arial" w:cs="Arial"/>
                <w:sz w:val="18"/>
                <w:szCs w:val="18"/>
                <w:highlight w:val="white"/>
                <w:lang w:val="sv-SE"/>
              </w:rPr>
            </w:pPr>
            <w:r>
              <w:rPr>
                <w:rFonts w:ascii="Arial" w:eastAsia="Arial" w:hAnsi="Arial" w:cs="Arial"/>
                <w:sz w:val="18"/>
                <w:szCs w:val="18"/>
                <w:highlight w:val="white"/>
                <w:lang w:val="sv-SE"/>
              </w:rPr>
              <w:t>Appendix D (instruktioner till styrenheten) borttaget och tävlingsregler tillagda.</w:t>
            </w:r>
          </w:p>
        </w:tc>
        <w:tc>
          <w:tcPr>
            <w:tcW w:w="1115" w:type="dxa"/>
            <w:vAlign w:val="center"/>
          </w:tcPr>
          <w:p w:rsidR="00111567" w:rsidRDefault="00111567">
            <w:pPr>
              <w:rPr>
                <w:lang w:val="sv-SE"/>
              </w:rPr>
            </w:pPr>
            <w:r>
              <w:rPr>
                <w:lang w:val="sv-SE"/>
              </w:rPr>
              <w:t>MU, JS</w:t>
            </w:r>
          </w:p>
        </w:tc>
        <w:tc>
          <w:tcPr>
            <w:tcW w:w="1116" w:type="dxa"/>
            <w:vAlign w:val="center"/>
          </w:tcPr>
          <w:p w:rsidR="00111567" w:rsidRDefault="000623C5">
            <w:pPr>
              <w:rPr>
                <w:lang w:val="sv-SE"/>
              </w:rPr>
            </w:pPr>
            <w:r>
              <w:rPr>
                <w:lang w:val="sv-SE"/>
              </w:rPr>
              <w:t>MU, JS, TU, HT, PO</w:t>
            </w:r>
          </w:p>
        </w:tc>
      </w:tr>
    </w:tbl>
    <w:p w:rsidR="00030888" w:rsidRPr="00033342" w:rsidRDefault="000C6B02" w:rsidP="00033342">
      <w:pPr>
        <w:rPr>
          <w:lang w:val="sv-SE"/>
        </w:rPr>
      </w:pPr>
      <w:r w:rsidRPr="00033342">
        <w:rPr>
          <w:lang w:val="sv-SE"/>
        </w:rPr>
        <w:br w:type="page"/>
      </w:r>
    </w:p>
    <w:p w:rsidR="00030888" w:rsidRDefault="000C6B02" w:rsidP="00033342">
      <w:pPr>
        <w:pStyle w:val="Heading1"/>
        <w:numPr>
          <w:ilvl w:val="0"/>
          <w:numId w:val="9"/>
        </w:numPr>
        <w:rPr>
          <w:highlight w:val="white"/>
          <w:lang w:val="sv-SE"/>
        </w:rPr>
      </w:pPr>
      <w:bookmarkStart w:id="4" w:name="h.3znysh7" w:colFirst="0" w:colLast="0"/>
      <w:bookmarkStart w:id="5" w:name="_Toc430083485"/>
      <w:bookmarkEnd w:id="4"/>
      <w:r w:rsidRPr="00033342">
        <w:rPr>
          <w:highlight w:val="white"/>
          <w:lang w:val="sv-SE"/>
        </w:rPr>
        <w:lastRenderedPageBreak/>
        <w:t>I</w:t>
      </w:r>
      <w:r w:rsidR="00033342">
        <w:rPr>
          <w:highlight w:val="white"/>
          <w:lang w:val="sv-SE"/>
        </w:rPr>
        <w:t>nledning</w:t>
      </w:r>
      <w:bookmarkEnd w:id="5"/>
    </w:p>
    <w:p w:rsidR="00033342" w:rsidRPr="00033342" w:rsidRDefault="00033342" w:rsidP="00033342">
      <w:pPr>
        <w:rPr>
          <w:highlight w:val="white"/>
          <w:lang w:val="sv-SE"/>
        </w:rPr>
      </w:pPr>
    </w:p>
    <w:p w:rsidR="00030888" w:rsidRPr="00033342" w:rsidRDefault="000C6B02">
      <w:pPr>
        <w:spacing w:after="120"/>
        <w:rPr>
          <w:lang w:val="sv-SE"/>
        </w:rPr>
      </w:pPr>
      <w:r w:rsidRPr="00033342">
        <w:rPr>
          <w:i/>
          <w:highlight w:val="white"/>
          <w:lang w:val="sv-SE"/>
        </w:rPr>
        <w:t>Kursen TSEA29 ges på Linköpings universitet och omfattar ett projekt där kursdeltagare skall bilda en projektgrupp bestående av 6 personer. Detta är den inledande beskrivningen utav vårt projekt (Grupp 15).</w:t>
      </w:r>
    </w:p>
    <w:p w:rsidR="00030888" w:rsidRPr="00033342" w:rsidRDefault="00030888">
      <w:pPr>
        <w:spacing w:after="120"/>
        <w:rPr>
          <w:lang w:val="sv-SE"/>
        </w:rPr>
      </w:pPr>
    </w:p>
    <w:p w:rsidR="00030888" w:rsidRPr="00033342" w:rsidRDefault="000C6B02">
      <w:pPr>
        <w:spacing w:after="120"/>
        <w:rPr>
          <w:lang w:val="sv-SE"/>
        </w:rPr>
      </w:pPr>
      <w:r w:rsidRPr="00033342">
        <w:rPr>
          <w:highlight w:val="white"/>
          <w:lang w:val="sv-SE"/>
        </w:rPr>
        <w:t>I det här projektet ska en autonom kamprobot konstrueras. Roboten ska självständigt manövreras i en bana och skjuta på sina fiender med laser. Roboten ska vara uppbyggd av tre olika moduler. Dessa moduler skall vara oberoende utav varandra i den meningen att de kan bytas ut. Roboten ska under testkörningens gång skicka mätdata till en bärbar dator där den på ett användarvänligt sätt kan presenteras.</w:t>
      </w:r>
    </w:p>
    <w:p w:rsidR="00030888" w:rsidRPr="00033342" w:rsidRDefault="00030888">
      <w:pPr>
        <w:spacing w:after="120"/>
        <w:rPr>
          <w:lang w:val="sv-SE"/>
        </w:rPr>
      </w:pPr>
      <w:bookmarkStart w:id="6" w:name="h.danyx02kgihp" w:colFirst="0" w:colLast="0"/>
      <w:bookmarkEnd w:id="6"/>
    </w:p>
    <w:p w:rsidR="00030888" w:rsidRPr="00033342" w:rsidRDefault="00030888">
      <w:pPr>
        <w:spacing w:after="120"/>
        <w:rPr>
          <w:lang w:val="sv-SE"/>
        </w:rPr>
      </w:pPr>
      <w:bookmarkStart w:id="7" w:name="h.2et92p0" w:colFirst="0" w:colLast="0"/>
      <w:bookmarkEnd w:id="7"/>
    </w:p>
    <w:p w:rsidR="00030888" w:rsidRPr="008C64E0" w:rsidRDefault="00033342" w:rsidP="000C6B02">
      <w:pPr>
        <w:pStyle w:val="Heading2"/>
        <w:spacing w:line="360" w:lineRule="auto"/>
        <w:rPr>
          <w:highlight w:val="white"/>
          <w:lang w:val="sv-SE"/>
        </w:rPr>
      </w:pPr>
      <w:bookmarkStart w:id="8" w:name="_Toc430083486"/>
      <w:r w:rsidRPr="008C64E0">
        <w:rPr>
          <w:highlight w:val="white"/>
          <w:lang w:val="sv-SE"/>
        </w:rPr>
        <w:t xml:space="preserve">1.1 </w:t>
      </w:r>
      <w:r w:rsidR="000C6B02" w:rsidRPr="008C64E0">
        <w:rPr>
          <w:highlight w:val="white"/>
          <w:lang w:val="sv-SE"/>
        </w:rPr>
        <w:t>Parter</w:t>
      </w:r>
      <w:bookmarkEnd w:id="8"/>
    </w:p>
    <w:p w:rsidR="00030888" w:rsidRPr="00033342" w:rsidRDefault="000C6B02">
      <w:pPr>
        <w:spacing w:after="120"/>
        <w:rPr>
          <w:lang w:val="sv-SE"/>
        </w:rPr>
      </w:pPr>
      <w:bookmarkStart w:id="9" w:name="h.uumnrfw9eee0" w:colFirst="0" w:colLast="0"/>
      <w:bookmarkEnd w:id="9"/>
      <w:r w:rsidRPr="00033342">
        <w:rPr>
          <w:highlight w:val="white"/>
          <w:lang w:val="sv-SE"/>
        </w:rPr>
        <w:t>Kursen är utformad så att vi har två parter. Beställare och leverantör.</w:t>
      </w:r>
    </w:p>
    <w:p w:rsidR="00030888" w:rsidRPr="00033342" w:rsidRDefault="000C6B02" w:rsidP="008D6D11">
      <w:pPr>
        <w:rPr>
          <w:lang w:val="sv-SE"/>
        </w:rPr>
      </w:pPr>
      <w:r w:rsidRPr="00033342">
        <w:rPr>
          <w:highlight w:val="white"/>
          <w:lang w:val="sv-SE"/>
        </w:rPr>
        <w:t xml:space="preserve">Beställare:     </w:t>
      </w:r>
      <w:r w:rsidRPr="00033342">
        <w:rPr>
          <w:highlight w:val="white"/>
          <w:lang w:val="sv-SE"/>
        </w:rPr>
        <w:tab/>
        <w:t>Tomas Svensson</w:t>
      </w:r>
    </w:p>
    <w:p w:rsidR="00030888" w:rsidRPr="008D6D11" w:rsidRDefault="000C6B02" w:rsidP="008D6D11">
      <w:pPr>
        <w:rPr>
          <w:lang w:val="sv-SE"/>
        </w:rPr>
      </w:pPr>
      <w:r w:rsidRPr="00033342">
        <w:rPr>
          <w:highlight w:val="white"/>
          <w:lang w:val="sv-SE"/>
        </w:rPr>
        <w:t xml:space="preserve">Leverantör: </w:t>
      </w:r>
      <w:r w:rsidRPr="00033342">
        <w:rPr>
          <w:highlight w:val="white"/>
          <w:lang w:val="sv-SE"/>
        </w:rPr>
        <w:tab/>
        <w:t xml:space="preserve">Grupp 15 </w:t>
      </w:r>
      <w:r w:rsidRPr="008D6D11">
        <w:rPr>
          <w:highlight w:val="white"/>
          <w:lang w:val="sv-SE"/>
        </w:rPr>
        <w:t>(se sida 2 “Projektidentitet” för gruppmedlemmar)</w:t>
      </w:r>
    </w:p>
    <w:p w:rsidR="00030888" w:rsidRPr="00033342" w:rsidRDefault="00030888">
      <w:pPr>
        <w:keepNext/>
        <w:keepLines/>
        <w:spacing w:before="240" w:after="120"/>
        <w:ind w:left="-20"/>
        <w:rPr>
          <w:lang w:val="sv-SE"/>
        </w:rPr>
      </w:pPr>
    </w:p>
    <w:p w:rsidR="008D6D11" w:rsidRPr="000C74E5" w:rsidRDefault="000C74E5" w:rsidP="000C74E5">
      <w:pPr>
        <w:pStyle w:val="Heading2"/>
        <w:rPr>
          <w:highlight w:val="white"/>
        </w:rPr>
      </w:pPr>
      <w:bookmarkStart w:id="10" w:name="_Toc430083487"/>
      <w:r>
        <w:rPr>
          <w:highlight w:val="white"/>
        </w:rPr>
        <w:t xml:space="preserve">1.2 </w:t>
      </w:r>
      <w:r w:rsidR="000C6B02" w:rsidRPr="000C74E5">
        <w:rPr>
          <w:highlight w:val="white"/>
        </w:rPr>
        <w:t>Syfte och Mål</w:t>
      </w:r>
      <w:bookmarkEnd w:id="10"/>
    </w:p>
    <w:p w:rsidR="00030888" w:rsidRPr="00033342" w:rsidRDefault="000C6B02">
      <w:pPr>
        <w:numPr>
          <w:ilvl w:val="0"/>
          <w:numId w:val="6"/>
        </w:numPr>
        <w:spacing w:after="120"/>
        <w:ind w:hanging="360"/>
        <w:contextualSpacing/>
        <w:rPr>
          <w:highlight w:val="white"/>
          <w:lang w:val="sv-SE"/>
        </w:rPr>
      </w:pPr>
      <w:r w:rsidRPr="00033342">
        <w:rPr>
          <w:highlight w:val="white"/>
          <w:lang w:val="sv-SE"/>
        </w:rPr>
        <w:t>Att konstruera en autonom kamprobot.</w:t>
      </w:r>
    </w:p>
    <w:p w:rsidR="00030888" w:rsidRPr="00033342" w:rsidRDefault="000C6B02">
      <w:pPr>
        <w:numPr>
          <w:ilvl w:val="0"/>
          <w:numId w:val="6"/>
        </w:numPr>
        <w:spacing w:after="120"/>
        <w:ind w:hanging="360"/>
        <w:contextualSpacing/>
        <w:rPr>
          <w:highlight w:val="white"/>
          <w:lang w:val="sv-SE"/>
        </w:rPr>
      </w:pPr>
      <w:bookmarkStart w:id="11" w:name="h.mxq2t4pb5ype" w:colFirst="0" w:colLast="0"/>
      <w:bookmarkEnd w:id="11"/>
      <w:r w:rsidRPr="00033342">
        <w:rPr>
          <w:highlight w:val="white"/>
          <w:lang w:val="sv-SE"/>
        </w:rPr>
        <w:t>Att roboten klarar en testkörning enligt Appendix B.</w:t>
      </w:r>
    </w:p>
    <w:p w:rsidR="00030888" w:rsidRPr="00033342" w:rsidRDefault="000C6B02">
      <w:pPr>
        <w:numPr>
          <w:ilvl w:val="0"/>
          <w:numId w:val="6"/>
        </w:numPr>
        <w:spacing w:after="120"/>
        <w:ind w:hanging="360"/>
        <w:contextualSpacing/>
        <w:rPr>
          <w:highlight w:val="white"/>
          <w:lang w:val="sv-SE"/>
        </w:rPr>
      </w:pPr>
      <w:bookmarkStart w:id="12" w:name="h.3dy6vkm" w:colFirst="0" w:colLast="0"/>
      <w:bookmarkEnd w:id="12"/>
      <w:r w:rsidRPr="00033342">
        <w:rPr>
          <w:highlight w:val="white"/>
          <w:lang w:val="sv-SE"/>
        </w:rPr>
        <w:t>Att roboten ska delta i en tävling mot andra robo</w:t>
      </w:r>
      <w:r w:rsidR="006972D7">
        <w:rPr>
          <w:highlight w:val="white"/>
          <w:lang w:val="sv-SE"/>
        </w:rPr>
        <w:t>tar med regler enligt Appendix A</w:t>
      </w:r>
      <w:r w:rsidRPr="00033342">
        <w:rPr>
          <w:highlight w:val="white"/>
          <w:lang w:val="sv-SE"/>
        </w:rPr>
        <w:t>.</w:t>
      </w:r>
    </w:p>
    <w:p w:rsidR="008D6D11" w:rsidRPr="008C64E0" w:rsidRDefault="008D6D11" w:rsidP="008D6D11">
      <w:pPr>
        <w:pStyle w:val="Heading2"/>
        <w:rPr>
          <w:highlight w:val="white"/>
          <w:lang w:val="sv-SE"/>
        </w:rPr>
      </w:pPr>
    </w:p>
    <w:p w:rsidR="00030888" w:rsidRPr="008C64E0" w:rsidRDefault="008D6D11" w:rsidP="000C6B02">
      <w:pPr>
        <w:pStyle w:val="Heading2"/>
        <w:spacing w:line="360" w:lineRule="auto"/>
        <w:rPr>
          <w:highlight w:val="white"/>
          <w:lang w:val="sv-SE"/>
        </w:rPr>
      </w:pPr>
      <w:bookmarkStart w:id="13" w:name="_Toc430083488"/>
      <w:r w:rsidRPr="008C64E0">
        <w:rPr>
          <w:highlight w:val="white"/>
          <w:lang w:val="sv-SE"/>
        </w:rPr>
        <w:t xml:space="preserve">1.3 </w:t>
      </w:r>
      <w:r w:rsidR="000C6B02" w:rsidRPr="008C64E0">
        <w:rPr>
          <w:highlight w:val="white"/>
          <w:lang w:val="sv-SE"/>
        </w:rPr>
        <w:t>Användning</w:t>
      </w:r>
      <w:bookmarkEnd w:id="13"/>
    </w:p>
    <w:p w:rsidR="00030888" w:rsidRPr="00033342" w:rsidRDefault="000C6B02" w:rsidP="008D6D11">
      <w:pPr>
        <w:rPr>
          <w:lang w:val="sv-SE"/>
        </w:rPr>
      </w:pPr>
      <w:r w:rsidRPr="00033342">
        <w:rPr>
          <w:highlight w:val="white"/>
          <w:lang w:val="sv-SE"/>
        </w:rPr>
        <w:t>Roboten ska användas i en tävling mot andra autonoma kamprobotar, för vidare beskrivning av tävling och regler se Appendix.A</w:t>
      </w:r>
    </w:p>
    <w:p w:rsidR="00030888" w:rsidRPr="008C64E0" w:rsidRDefault="008D6D11" w:rsidP="000C6B02">
      <w:pPr>
        <w:pStyle w:val="Heading2"/>
        <w:spacing w:line="360" w:lineRule="auto"/>
        <w:rPr>
          <w:highlight w:val="white"/>
          <w:lang w:val="sv-SE"/>
        </w:rPr>
      </w:pPr>
      <w:bookmarkStart w:id="14" w:name="_Toc430083489"/>
      <w:r w:rsidRPr="008C64E0">
        <w:rPr>
          <w:highlight w:val="white"/>
          <w:lang w:val="sv-SE"/>
        </w:rPr>
        <w:lastRenderedPageBreak/>
        <w:t xml:space="preserve">1.4 </w:t>
      </w:r>
      <w:r w:rsidR="000C6B02" w:rsidRPr="008C64E0">
        <w:rPr>
          <w:highlight w:val="white"/>
          <w:lang w:val="sv-SE"/>
        </w:rPr>
        <w:t>Bakgrundsinformation</w:t>
      </w:r>
      <w:bookmarkEnd w:id="14"/>
    </w:p>
    <w:p w:rsidR="00030888" w:rsidRPr="00033342" w:rsidRDefault="000C6B02">
      <w:pPr>
        <w:spacing w:after="120"/>
        <w:rPr>
          <w:lang w:val="sv-SE"/>
        </w:rPr>
      </w:pPr>
      <w:bookmarkStart w:id="15" w:name="h.4d34og8" w:colFirst="0" w:colLast="0"/>
      <w:bookmarkEnd w:id="15"/>
      <w:r w:rsidRPr="00033342">
        <w:rPr>
          <w:highlight w:val="white"/>
          <w:lang w:val="sv-SE"/>
        </w:rPr>
        <w:t>Grupp 15 består av sex personer som läser tredje året på D-programmet på Linköpings Universitet. Vår gemensamma erfarenhet grundar sig i tekniska kurser inkluderade i programmet (digitalteknik, datorkonstruktion och datorteknik m.fl).</w:t>
      </w:r>
    </w:p>
    <w:p w:rsidR="00030888" w:rsidRPr="008C64E0" w:rsidRDefault="008D6D11" w:rsidP="000C6B02">
      <w:pPr>
        <w:pStyle w:val="Heading2"/>
        <w:spacing w:line="360" w:lineRule="auto"/>
        <w:rPr>
          <w:highlight w:val="white"/>
          <w:lang w:val="sv-SE"/>
        </w:rPr>
      </w:pPr>
      <w:bookmarkStart w:id="16" w:name="_Toc430083490"/>
      <w:r w:rsidRPr="008C64E0">
        <w:rPr>
          <w:highlight w:val="white"/>
          <w:lang w:val="sv-SE"/>
        </w:rPr>
        <w:t xml:space="preserve">1.5 </w:t>
      </w:r>
      <w:r w:rsidR="000C6B02" w:rsidRPr="008C64E0">
        <w:rPr>
          <w:highlight w:val="white"/>
          <w:lang w:val="sv-SE"/>
        </w:rPr>
        <w:t>Definitioner</w:t>
      </w:r>
      <w:bookmarkEnd w:id="16"/>
    </w:p>
    <w:p w:rsidR="00030888" w:rsidRPr="00033342" w:rsidRDefault="000C6B02">
      <w:pPr>
        <w:spacing w:after="120"/>
        <w:rPr>
          <w:lang w:val="sv-SE"/>
        </w:rPr>
      </w:pPr>
      <w:bookmarkStart w:id="17" w:name="h.u6fcyzot6rm5" w:colFirst="0" w:colLast="0"/>
      <w:bookmarkEnd w:id="17"/>
      <w:r w:rsidRPr="00033342">
        <w:rPr>
          <w:highlight w:val="white"/>
          <w:lang w:val="sv-SE"/>
        </w:rPr>
        <w:t>I dokumentet kommer det definieras krav på produkten i tabellform med fyra kolumner i varje rad. Första kolumnen är numreringen av kravet, andra kolumnen beskriver om kravet är av typ original (givet av kursansvarig) eller om det gjorts förändringar på kravet, den tredje kolumnen beskriver kravet och så till sist visar fjärde kolumnen prioritet för kravet.</w:t>
      </w:r>
    </w:p>
    <w:p w:rsidR="00030888" w:rsidRPr="00033342" w:rsidRDefault="000C6B02">
      <w:pPr>
        <w:spacing w:after="120"/>
        <w:rPr>
          <w:lang w:val="sv-SE"/>
        </w:rPr>
      </w:pPr>
      <w:bookmarkStart w:id="18" w:name="h.1tml0mioqlru" w:colFirst="0" w:colLast="0"/>
      <w:bookmarkEnd w:id="18"/>
      <w:r w:rsidRPr="00033342">
        <w:rPr>
          <w:highlight w:val="white"/>
          <w:lang w:val="sv-SE"/>
        </w:rPr>
        <w:t>Kraven är definierade med tre olika prioriteringar med siffror enligt följande:</w:t>
      </w:r>
    </w:p>
    <w:p w:rsidR="00030888" w:rsidRDefault="000C6B02">
      <w:pPr>
        <w:numPr>
          <w:ilvl w:val="0"/>
          <w:numId w:val="5"/>
        </w:numPr>
        <w:spacing w:after="120"/>
        <w:ind w:hanging="360"/>
        <w:contextualSpacing/>
        <w:rPr>
          <w:highlight w:val="white"/>
        </w:rPr>
      </w:pPr>
      <w:bookmarkStart w:id="19" w:name="h.n8k0p61ggli2" w:colFirst="0" w:colLast="0"/>
      <w:bookmarkEnd w:id="19"/>
      <w:r>
        <w:rPr>
          <w:highlight w:val="white"/>
        </w:rPr>
        <w:t>Måste uppfyllas</w:t>
      </w:r>
    </w:p>
    <w:p w:rsidR="00030888" w:rsidRDefault="000C6B02">
      <w:pPr>
        <w:numPr>
          <w:ilvl w:val="0"/>
          <w:numId w:val="5"/>
        </w:numPr>
        <w:spacing w:after="120"/>
        <w:ind w:hanging="360"/>
        <w:contextualSpacing/>
        <w:rPr>
          <w:highlight w:val="white"/>
        </w:rPr>
      </w:pPr>
      <w:bookmarkStart w:id="20" w:name="h.r6dymw1vl3zn" w:colFirst="0" w:colLast="0"/>
      <w:bookmarkEnd w:id="20"/>
      <w:r>
        <w:rPr>
          <w:highlight w:val="white"/>
        </w:rPr>
        <w:t>Uppfylles i mån av tid</w:t>
      </w:r>
    </w:p>
    <w:p w:rsidR="00030888" w:rsidRDefault="000C6B02">
      <w:pPr>
        <w:numPr>
          <w:ilvl w:val="0"/>
          <w:numId w:val="5"/>
        </w:numPr>
        <w:spacing w:after="120"/>
        <w:ind w:hanging="360"/>
        <w:contextualSpacing/>
        <w:rPr>
          <w:highlight w:val="white"/>
        </w:rPr>
      </w:pPr>
      <w:bookmarkStart w:id="21" w:name="h.jlxjhpp3vo6d" w:colFirst="0" w:colLast="0"/>
      <w:bookmarkEnd w:id="21"/>
      <w:r>
        <w:rPr>
          <w:highlight w:val="white"/>
        </w:rPr>
        <w:t>Vidareutvecklingar</w:t>
      </w:r>
    </w:p>
    <w:p w:rsidR="00030888" w:rsidRDefault="00030888">
      <w:pPr>
        <w:spacing w:after="120"/>
      </w:pPr>
      <w:bookmarkStart w:id="22" w:name="h.m13uux40lzje" w:colFirst="0" w:colLast="0"/>
      <w:bookmarkEnd w:id="22"/>
    </w:p>
    <w:p w:rsidR="00030888" w:rsidRDefault="00030888">
      <w:pPr>
        <w:spacing w:after="120"/>
      </w:pPr>
      <w:bookmarkStart w:id="23" w:name="h.4l2s78ovwrvt" w:colFirst="0" w:colLast="0"/>
      <w:bookmarkEnd w:id="23"/>
    </w:p>
    <w:p w:rsidR="00030888" w:rsidRDefault="00030888">
      <w:pPr>
        <w:spacing w:after="120"/>
      </w:pPr>
      <w:bookmarkStart w:id="24" w:name="h.jjj2z9ile856" w:colFirst="0" w:colLast="0"/>
      <w:bookmarkEnd w:id="24"/>
    </w:p>
    <w:p w:rsidR="00030888" w:rsidRDefault="00030888">
      <w:pPr>
        <w:spacing w:after="120"/>
      </w:pPr>
      <w:bookmarkStart w:id="25" w:name="h.ae35ind6mtqq" w:colFirst="0" w:colLast="0"/>
      <w:bookmarkEnd w:id="25"/>
    </w:p>
    <w:p w:rsidR="00030888" w:rsidRDefault="00030888">
      <w:pPr>
        <w:spacing w:after="120"/>
      </w:pPr>
      <w:bookmarkStart w:id="26" w:name="h.scx9wbo191ki" w:colFirst="0" w:colLast="0"/>
      <w:bookmarkEnd w:id="26"/>
    </w:p>
    <w:p w:rsidR="00030888" w:rsidRDefault="00030888">
      <w:pPr>
        <w:spacing w:after="120"/>
      </w:pPr>
      <w:bookmarkStart w:id="27" w:name="h.wcqr4p7dklae" w:colFirst="0" w:colLast="0"/>
      <w:bookmarkEnd w:id="27"/>
    </w:p>
    <w:p w:rsidR="00030888" w:rsidRDefault="00030888">
      <w:pPr>
        <w:spacing w:after="120"/>
      </w:pPr>
      <w:bookmarkStart w:id="28" w:name="h.k0qlgha4xuzo" w:colFirst="0" w:colLast="0"/>
      <w:bookmarkEnd w:id="28"/>
    </w:p>
    <w:p w:rsidR="00030888" w:rsidRDefault="00030888">
      <w:pPr>
        <w:spacing w:after="120"/>
      </w:pPr>
      <w:bookmarkStart w:id="29" w:name="h.tde79suqv5r9" w:colFirst="0" w:colLast="0"/>
      <w:bookmarkEnd w:id="29"/>
    </w:p>
    <w:p w:rsidR="00030888" w:rsidRDefault="00030888">
      <w:pPr>
        <w:spacing w:after="120"/>
      </w:pPr>
      <w:bookmarkStart w:id="30" w:name="h.gj3919k9k6b4" w:colFirst="0" w:colLast="0"/>
      <w:bookmarkEnd w:id="30"/>
    </w:p>
    <w:p w:rsidR="00030888" w:rsidRDefault="00030888">
      <w:pPr>
        <w:spacing w:after="120"/>
      </w:pPr>
      <w:bookmarkStart w:id="31" w:name="h.o1wjt5vmkrx4" w:colFirst="0" w:colLast="0"/>
      <w:bookmarkEnd w:id="31"/>
    </w:p>
    <w:p w:rsidR="00030888" w:rsidRDefault="00030888">
      <w:pPr>
        <w:spacing w:after="120"/>
      </w:pPr>
      <w:bookmarkStart w:id="32" w:name="h.ypnzi43blafv" w:colFirst="0" w:colLast="0"/>
      <w:bookmarkEnd w:id="32"/>
    </w:p>
    <w:p w:rsidR="00030888" w:rsidRDefault="00030888">
      <w:pPr>
        <w:spacing w:after="120"/>
      </w:pPr>
      <w:bookmarkStart w:id="33" w:name="h.2s8eyo1" w:colFirst="0" w:colLast="0"/>
      <w:bookmarkEnd w:id="33"/>
    </w:p>
    <w:p w:rsidR="00D14118" w:rsidRDefault="00D14118">
      <w:pPr>
        <w:rPr>
          <w:rFonts w:asciiTheme="majorHAnsi" w:eastAsiaTheme="majorEastAsia" w:hAnsiTheme="majorHAnsi" w:cstheme="majorBidi"/>
          <w:b/>
          <w:bCs/>
          <w:color w:val="365F91" w:themeColor="accent1" w:themeShade="BF"/>
          <w:sz w:val="28"/>
          <w:szCs w:val="28"/>
          <w:highlight w:val="white"/>
        </w:rPr>
      </w:pPr>
      <w:r>
        <w:rPr>
          <w:highlight w:val="white"/>
        </w:rPr>
        <w:br w:type="page"/>
      </w:r>
    </w:p>
    <w:p w:rsidR="00030888" w:rsidRDefault="000C6B02" w:rsidP="008D6D11">
      <w:pPr>
        <w:pStyle w:val="Heading1"/>
        <w:numPr>
          <w:ilvl w:val="0"/>
          <w:numId w:val="9"/>
        </w:numPr>
      </w:pPr>
      <w:bookmarkStart w:id="34" w:name="_Toc430083491"/>
      <w:r>
        <w:rPr>
          <w:highlight w:val="white"/>
        </w:rPr>
        <w:lastRenderedPageBreak/>
        <w:t>Ö</w:t>
      </w:r>
      <w:r w:rsidR="008D6D11">
        <w:t>versikt av systemet</w:t>
      </w:r>
      <w:bookmarkEnd w:id="34"/>
    </w:p>
    <w:p w:rsidR="008C64E0" w:rsidRPr="008C64E0" w:rsidRDefault="008C64E0" w:rsidP="008C64E0">
      <w:pPr>
        <w:rPr>
          <w:lang w:val="sv-SE"/>
        </w:rPr>
      </w:pPr>
      <w:r w:rsidRPr="008C64E0">
        <w:rPr>
          <w:lang w:val="sv-SE"/>
        </w:rPr>
        <w:t>Figur 1 nedan visar en översiktlig bild av hela systemet.</w:t>
      </w:r>
    </w:p>
    <w:p w:rsidR="00030888" w:rsidRPr="008C64E0" w:rsidRDefault="00030888">
      <w:pPr>
        <w:spacing w:after="120"/>
        <w:rPr>
          <w:lang w:val="sv-SE"/>
        </w:rPr>
      </w:pPr>
    </w:p>
    <w:p w:rsidR="00030888" w:rsidRDefault="000C6B02">
      <w:pPr>
        <w:spacing w:after="120"/>
      </w:pPr>
      <w:r>
        <w:rPr>
          <w:noProof/>
          <w:lang w:val="sv-SE" w:eastAsia="sv-SE"/>
        </w:rPr>
        <w:drawing>
          <wp:inline distT="114300" distB="114300" distL="114300" distR="114300">
            <wp:extent cx="4248150" cy="34861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a:srcRect/>
                    <a:stretch>
                      <a:fillRect/>
                    </a:stretch>
                  </pic:blipFill>
                  <pic:spPr>
                    <a:xfrm>
                      <a:off x="0" y="0"/>
                      <a:ext cx="4248150" cy="3486150"/>
                    </a:xfrm>
                    <a:prstGeom prst="rect">
                      <a:avLst/>
                    </a:prstGeom>
                    <a:ln/>
                  </pic:spPr>
                </pic:pic>
              </a:graphicData>
            </a:graphic>
          </wp:inline>
        </w:drawing>
      </w:r>
    </w:p>
    <w:p w:rsidR="00030888" w:rsidRPr="00033342" w:rsidRDefault="000C6B02">
      <w:pPr>
        <w:numPr>
          <w:ilvl w:val="0"/>
          <w:numId w:val="1"/>
        </w:numPr>
        <w:tabs>
          <w:tab w:val="left" w:pos="993"/>
        </w:tabs>
        <w:spacing w:before="200" w:after="320"/>
        <w:ind w:left="993" w:hanging="992"/>
        <w:rPr>
          <w:highlight w:val="white"/>
          <w:lang w:val="sv-SE"/>
        </w:rPr>
      </w:pPr>
      <w:bookmarkStart w:id="35" w:name="h.17dp8vu" w:colFirst="0" w:colLast="0"/>
      <w:bookmarkEnd w:id="35"/>
      <w:r w:rsidRPr="00033342">
        <w:rPr>
          <w:rFonts w:ascii="Arial" w:eastAsia="Arial" w:hAnsi="Arial" w:cs="Arial"/>
          <w:i/>
          <w:color w:val="000000"/>
          <w:sz w:val="20"/>
          <w:szCs w:val="20"/>
          <w:highlight w:val="white"/>
          <w:lang w:val="sv-SE"/>
        </w:rPr>
        <w:t>Denna bild visar en översikt av systemet, pilar</w:t>
      </w:r>
      <w:r w:rsidRPr="00033342">
        <w:rPr>
          <w:rFonts w:ascii="Arial" w:eastAsia="Arial" w:hAnsi="Arial" w:cs="Arial"/>
          <w:i/>
          <w:sz w:val="20"/>
          <w:szCs w:val="20"/>
          <w:highlight w:val="white"/>
          <w:lang w:val="sv-SE"/>
        </w:rPr>
        <w:t>na indikerar skickad data från modul</w:t>
      </w:r>
      <w:r w:rsidRPr="00033342">
        <w:rPr>
          <w:rFonts w:ascii="Arial" w:eastAsia="Arial" w:hAnsi="Arial" w:cs="Arial"/>
          <w:i/>
          <w:color w:val="000000"/>
          <w:sz w:val="20"/>
          <w:szCs w:val="20"/>
          <w:highlight w:val="white"/>
          <w:lang w:val="sv-SE"/>
        </w:rPr>
        <w:t>.</w:t>
      </w:r>
    </w:p>
    <w:p w:rsidR="00030888" w:rsidRPr="008C64E0" w:rsidRDefault="008D6D11" w:rsidP="000C6B02">
      <w:pPr>
        <w:pStyle w:val="Heading2"/>
        <w:spacing w:line="360" w:lineRule="auto"/>
        <w:rPr>
          <w:highlight w:val="white"/>
          <w:lang w:val="sv-SE"/>
        </w:rPr>
      </w:pPr>
      <w:bookmarkStart w:id="36" w:name="_Toc430083492"/>
      <w:r w:rsidRPr="008C64E0">
        <w:rPr>
          <w:highlight w:val="white"/>
          <w:lang w:val="sv-SE"/>
        </w:rPr>
        <w:t xml:space="preserve">2.1 </w:t>
      </w:r>
      <w:r w:rsidR="000C6B02" w:rsidRPr="008C64E0">
        <w:rPr>
          <w:highlight w:val="white"/>
          <w:lang w:val="sv-SE"/>
        </w:rPr>
        <w:t>Grov beskrivning av produkten</w:t>
      </w:r>
      <w:bookmarkEnd w:id="36"/>
    </w:p>
    <w:p w:rsidR="00030888" w:rsidRPr="00033342" w:rsidRDefault="000C6B02" w:rsidP="008D6D11">
      <w:pPr>
        <w:rPr>
          <w:lang w:val="sv-SE"/>
        </w:rPr>
      </w:pPr>
      <w:r w:rsidRPr="00033342">
        <w:rPr>
          <w:highlight w:val="white"/>
          <w:lang w:val="sv-SE"/>
        </w:rPr>
        <w:t>Vår produkt är en robot som autonomt åker runt i en bana och skjuter på olika mål. Till roboten tillkommer mjukvara som visar robotens mätvärden.</w:t>
      </w:r>
      <w:bookmarkStart w:id="37" w:name="h.wtrt1ivm652x" w:colFirst="0" w:colLast="0"/>
      <w:bookmarkEnd w:id="37"/>
      <w:r w:rsidR="008D6D11">
        <w:rPr>
          <w:lang w:val="sv-SE"/>
        </w:rPr>
        <w:t xml:space="preserve"> </w:t>
      </w:r>
      <w:r w:rsidRPr="00033342">
        <w:rPr>
          <w:highlight w:val="white"/>
          <w:lang w:val="sv-SE"/>
        </w:rPr>
        <w:t>Dessutom kommer roboten att ha två lägen: Testläge och Tävlingsläge.</w:t>
      </w:r>
    </w:p>
    <w:p w:rsidR="00030888" w:rsidRDefault="008D6D11" w:rsidP="000C6B02">
      <w:pPr>
        <w:pStyle w:val="Heading2"/>
        <w:spacing w:line="360" w:lineRule="auto"/>
        <w:rPr>
          <w:highlight w:val="white"/>
        </w:rPr>
      </w:pPr>
      <w:bookmarkStart w:id="38" w:name="_Toc430083493"/>
      <w:r>
        <w:rPr>
          <w:highlight w:val="white"/>
        </w:rPr>
        <w:t xml:space="preserve">2.2 </w:t>
      </w:r>
      <w:r w:rsidR="000C6B02">
        <w:rPr>
          <w:highlight w:val="white"/>
        </w:rPr>
        <w:t>Produktkomponenter</w:t>
      </w:r>
      <w:bookmarkEnd w:id="38"/>
    </w:p>
    <w:p w:rsidR="00030888" w:rsidRDefault="008D6D11" w:rsidP="008D6D11">
      <w:pPr>
        <w:pStyle w:val="ListParagraph"/>
        <w:numPr>
          <w:ilvl w:val="0"/>
          <w:numId w:val="10"/>
        </w:numPr>
        <w:spacing w:after="120"/>
      </w:pPr>
      <w:bookmarkStart w:id="39" w:name="h.nxrhe358ev7m" w:colFirst="0" w:colLast="0"/>
      <w:bookmarkEnd w:id="39"/>
      <w:r>
        <w:rPr>
          <w:highlight w:val="white"/>
        </w:rPr>
        <w:t>En Kamprobot</w:t>
      </w:r>
    </w:p>
    <w:p w:rsidR="00030888" w:rsidRDefault="000C6B02" w:rsidP="008D6D11">
      <w:pPr>
        <w:pStyle w:val="ListParagraph"/>
        <w:numPr>
          <w:ilvl w:val="0"/>
          <w:numId w:val="10"/>
        </w:numPr>
        <w:spacing w:after="120"/>
      </w:pPr>
      <w:bookmarkStart w:id="40" w:name="h.d73dn3geacyc" w:colFirst="0" w:colLast="0"/>
      <w:bookmarkEnd w:id="40"/>
      <w:r w:rsidRPr="008D6D11">
        <w:rPr>
          <w:highlight w:val="white"/>
        </w:rPr>
        <w:t>Med</w:t>
      </w:r>
      <w:r w:rsidR="008D6D11">
        <w:rPr>
          <w:highlight w:val="white"/>
        </w:rPr>
        <w:t>hörande mjukvara till kamprobot</w:t>
      </w:r>
    </w:p>
    <w:p w:rsidR="00030888" w:rsidRDefault="008D6D11" w:rsidP="008D6D11">
      <w:pPr>
        <w:pStyle w:val="ListParagraph"/>
        <w:numPr>
          <w:ilvl w:val="0"/>
          <w:numId w:val="10"/>
        </w:numPr>
        <w:spacing w:after="120"/>
      </w:pPr>
      <w:bookmarkStart w:id="41" w:name="h.5hj0v4jwlzc2" w:colFirst="0" w:colLast="0"/>
      <w:bookmarkEnd w:id="41"/>
      <w:r>
        <w:rPr>
          <w:highlight w:val="white"/>
        </w:rPr>
        <w:t>Användarmanual</w:t>
      </w:r>
    </w:p>
    <w:p w:rsidR="00030888" w:rsidRDefault="008D6D11" w:rsidP="008D6D11">
      <w:pPr>
        <w:pStyle w:val="ListParagraph"/>
        <w:numPr>
          <w:ilvl w:val="0"/>
          <w:numId w:val="10"/>
        </w:numPr>
        <w:spacing w:after="120"/>
      </w:pPr>
      <w:bookmarkStart w:id="42" w:name="h.nj5zmn4qs64a" w:colFirst="0" w:colLast="0"/>
      <w:bookmarkEnd w:id="42"/>
      <w:r>
        <w:rPr>
          <w:highlight w:val="white"/>
        </w:rPr>
        <w:t>Teknisk dokumentation</w:t>
      </w:r>
    </w:p>
    <w:p w:rsidR="00030888" w:rsidRDefault="008D6D11" w:rsidP="000C6B02">
      <w:pPr>
        <w:pStyle w:val="Heading2"/>
        <w:spacing w:line="360" w:lineRule="auto"/>
        <w:rPr>
          <w:highlight w:val="white"/>
        </w:rPr>
      </w:pPr>
      <w:bookmarkStart w:id="43" w:name="_Toc430083494"/>
      <w:r>
        <w:rPr>
          <w:highlight w:val="white"/>
        </w:rPr>
        <w:lastRenderedPageBreak/>
        <w:t xml:space="preserve">2.3 </w:t>
      </w:r>
      <w:r w:rsidR="000C6B02">
        <w:rPr>
          <w:highlight w:val="white"/>
        </w:rPr>
        <w:t>Beroenden till andra system</w:t>
      </w:r>
      <w:bookmarkEnd w:id="43"/>
    </w:p>
    <w:p w:rsidR="00030888" w:rsidRPr="00033342" w:rsidRDefault="000C6B02">
      <w:pPr>
        <w:spacing w:after="120"/>
        <w:rPr>
          <w:lang w:val="sv-SE"/>
        </w:rPr>
      </w:pPr>
      <w:bookmarkStart w:id="44" w:name="h.lnxbz9" w:colFirst="0" w:colLast="0"/>
      <w:bookmarkEnd w:id="44"/>
      <w:r w:rsidRPr="00033342">
        <w:rPr>
          <w:highlight w:val="white"/>
          <w:lang w:val="sv-SE"/>
        </w:rPr>
        <w:t>Mjukvaran är beroende utav en persondator.</w:t>
      </w:r>
    </w:p>
    <w:p w:rsidR="00030888" w:rsidRPr="008C64E0" w:rsidRDefault="008D6D11" w:rsidP="000C6B02">
      <w:pPr>
        <w:pStyle w:val="Heading2"/>
        <w:spacing w:line="360" w:lineRule="auto"/>
        <w:rPr>
          <w:highlight w:val="white"/>
          <w:lang w:val="sv-SE"/>
        </w:rPr>
      </w:pPr>
      <w:bookmarkStart w:id="45" w:name="_Toc430083495"/>
      <w:r w:rsidRPr="008C64E0">
        <w:rPr>
          <w:highlight w:val="white"/>
          <w:lang w:val="sv-SE"/>
        </w:rPr>
        <w:t xml:space="preserve">2.4 </w:t>
      </w:r>
      <w:r w:rsidR="000C6B02" w:rsidRPr="008C64E0">
        <w:rPr>
          <w:highlight w:val="white"/>
          <w:lang w:val="sv-SE"/>
        </w:rPr>
        <w:t>Ingående delsystem</w:t>
      </w:r>
      <w:bookmarkEnd w:id="45"/>
    </w:p>
    <w:p w:rsidR="00030888" w:rsidRPr="00033342" w:rsidRDefault="000C6B02">
      <w:pPr>
        <w:spacing w:after="120"/>
        <w:rPr>
          <w:lang w:val="sv-SE"/>
        </w:rPr>
      </w:pPr>
      <w:bookmarkStart w:id="46" w:name="h.8by7et2r52u1" w:colFirst="0" w:colLast="0"/>
      <w:bookmarkEnd w:id="46"/>
      <w:r w:rsidRPr="00033342">
        <w:rPr>
          <w:highlight w:val="white"/>
          <w:lang w:val="sv-SE"/>
        </w:rPr>
        <w:t>Roboten är uppbyggd av tre moduler. De tre modulerna är: målsökningsenhet-, styrenhets- och sensorenhetsmodulen.</w:t>
      </w:r>
    </w:p>
    <w:p w:rsidR="00030888" w:rsidRPr="008D6D11" w:rsidRDefault="000C6B02">
      <w:pPr>
        <w:spacing w:after="120"/>
        <w:rPr>
          <w:lang w:val="sv-SE"/>
        </w:rPr>
      </w:pPr>
      <w:bookmarkStart w:id="47" w:name="h.qin7z3uec7o5" w:colFirst="0" w:colLast="0"/>
      <w:bookmarkEnd w:id="47"/>
      <w:r w:rsidRPr="00033342">
        <w:rPr>
          <w:highlight w:val="white"/>
          <w:lang w:val="sv-SE"/>
        </w:rPr>
        <w:t xml:space="preserve">Sensorenheten tar in mätvärden med dess ingående sensorer som skickas vidare till målsökningsenheten för bearbetning av datan. Målsökningsenheten tar beslut beroende på indatan och skickar vidare instruktioner till styrenheten samt data till persondatorn. </w:t>
      </w:r>
      <w:r w:rsidRPr="008D6D11">
        <w:rPr>
          <w:highlight w:val="white"/>
          <w:lang w:val="sv-SE"/>
        </w:rPr>
        <w:t>Styrenheten utför instruktionen. Persondatorn visar önskad mätdata på skärmen.</w:t>
      </w:r>
    </w:p>
    <w:p w:rsidR="00030888" w:rsidRPr="008D6D11" w:rsidRDefault="00030888">
      <w:pPr>
        <w:spacing w:after="120"/>
        <w:rPr>
          <w:lang w:val="sv-SE"/>
        </w:rPr>
      </w:pPr>
    </w:p>
    <w:p w:rsidR="00030888" w:rsidRPr="008D6D11" w:rsidRDefault="00030888">
      <w:pPr>
        <w:spacing w:after="120"/>
        <w:rPr>
          <w:lang w:val="sv-SE"/>
        </w:rPr>
      </w:pPr>
    </w:p>
    <w:p w:rsidR="00030888" w:rsidRPr="008D6D11" w:rsidRDefault="008C64E0" w:rsidP="00227D7A">
      <w:pPr>
        <w:spacing w:after="120" w:line="360" w:lineRule="auto"/>
        <w:rPr>
          <w:lang w:val="sv-SE"/>
        </w:rPr>
      </w:pPr>
      <w:bookmarkStart w:id="48" w:name="_Toc430083496"/>
      <w:r>
        <w:rPr>
          <w:rStyle w:val="Heading2Char"/>
          <w:highlight w:val="white"/>
          <w:lang w:val="sv-SE"/>
        </w:rPr>
        <w:t>2.5</w:t>
      </w:r>
      <w:r w:rsidR="008D6D11">
        <w:rPr>
          <w:rStyle w:val="Heading2Char"/>
          <w:highlight w:val="white"/>
          <w:lang w:val="sv-SE"/>
        </w:rPr>
        <w:t xml:space="preserve"> </w:t>
      </w:r>
      <w:r w:rsidR="000C6B02" w:rsidRPr="008D6D11">
        <w:rPr>
          <w:rStyle w:val="Heading2Char"/>
          <w:highlight w:val="white"/>
          <w:lang w:val="sv-SE"/>
        </w:rPr>
        <w:t>Designfilosofi</w:t>
      </w:r>
      <w:bookmarkEnd w:id="48"/>
    </w:p>
    <w:tbl>
      <w:tblPr>
        <w:tblStyle w:val="a2"/>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740"/>
        <w:gridCol w:w="4575"/>
        <w:gridCol w:w="1470"/>
      </w:tblGrid>
      <w:tr w:rsidR="00030888" w:rsidRPr="008C64E0" w:rsidTr="008D6D11">
        <w:trPr>
          <w:trHeight w:val="685"/>
        </w:trPr>
        <w:tc>
          <w:tcPr>
            <w:tcW w:w="1275" w:type="dxa"/>
            <w:tcMar>
              <w:top w:w="100" w:type="dxa"/>
              <w:left w:w="100" w:type="dxa"/>
              <w:bottom w:w="100" w:type="dxa"/>
              <w:right w:w="100" w:type="dxa"/>
            </w:tcMar>
          </w:tcPr>
          <w:p w:rsidR="00030888" w:rsidRPr="008D6D11" w:rsidRDefault="000C6B02" w:rsidP="002411E3">
            <w:pPr>
              <w:widowControl w:val="0"/>
              <w:jc w:val="center"/>
              <w:rPr>
                <w:lang w:val="sv-SE"/>
              </w:rPr>
            </w:pPr>
            <w:r w:rsidRPr="008D6D11">
              <w:rPr>
                <w:highlight w:val="white"/>
                <w:lang w:val="sv-SE"/>
              </w:rPr>
              <w:t>Krav nr 0</w:t>
            </w:r>
          </w:p>
        </w:tc>
        <w:tc>
          <w:tcPr>
            <w:tcW w:w="1740" w:type="dxa"/>
            <w:tcMar>
              <w:top w:w="100" w:type="dxa"/>
              <w:left w:w="100" w:type="dxa"/>
              <w:bottom w:w="100" w:type="dxa"/>
              <w:right w:w="100" w:type="dxa"/>
            </w:tcMar>
          </w:tcPr>
          <w:p w:rsidR="00030888" w:rsidRPr="008D6D11" w:rsidRDefault="000C6B02" w:rsidP="002411E3">
            <w:pPr>
              <w:widowControl w:val="0"/>
              <w:jc w:val="center"/>
              <w:rPr>
                <w:lang w:val="sv-SE"/>
              </w:rPr>
            </w:pPr>
            <w:r w:rsidRPr="008D6D11">
              <w:rPr>
                <w:highlight w:val="white"/>
                <w:lang w:val="sv-SE"/>
              </w:rPr>
              <w:t>Original</w:t>
            </w:r>
          </w:p>
        </w:tc>
        <w:tc>
          <w:tcPr>
            <w:tcW w:w="4575" w:type="dxa"/>
            <w:tcMar>
              <w:top w:w="100" w:type="dxa"/>
              <w:left w:w="100" w:type="dxa"/>
              <w:bottom w:w="100" w:type="dxa"/>
              <w:right w:w="100" w:type="dxa"/>
            </w:tcMar>
          </w:tcPr>
          <w:p w:rsidR="00030888" w:rsidRPr="008D6D11" w:rsidRDefault="000C6B02" w:rsidP="002411E3">
            <w:pPr>
              <w:keepNext/>
              <w:keepLines/>
              <w:spacing w:before="240" w:after="120"/>
              <w:jc w:val="center"/>
              <w:rPr>
                <w:sz w:val="18"/>
                <w:szCs w:val="18"/>
                <w:lang w:val="sv-SE"/>
              </w:rPr>
            </w:pPr>
            <w:r w:rsidRPr="008D6D11">
              <w:rPr>
                <w:rFonts w:ascii="Arial" w:eastAsia="Arial" w:hAnsi="Arial" w:cs="Arial"/>
                <w:sz w:val="18"/>
                <w:szCs w:val="18"/>
                <w:highlight w:val="white"/>
                <w:lang w:val="sv-SE"/>
              </w:rPr>
              <w:t>Projektet ska bedrivas enligt LIPS-modellen och samtliga dokument ska utgå från LIPSmallar.</w:t>
            </w:r>
          </w:p>
        </w:tc>
        <w:tc>
          <w:tcPr>
            <w:tcW w:w="1470" w:type="dxa"/>
            <w:tcMar>
              <w:top w:w="100" w:type="dxa"/>
              <w:left w:w="100" w:type="dxa"/>
              <w:bottom w:w="100" w:type="dxa"/>
              <w:right w:w="100" w:type="dxa"/>
            </w:tcMar>
          </w:tcPr>
          <w:p w:rsidR="00030888" w:rsidRPr="008D6D11" w:rsidRDefault="000C6B02" w:rsidP="002411E3">
            <w:pPr>
              <w:widowControl w:val="0"/>
              <w:jc w:val="center"/>
              <w:rPr>
                <w:b/>
                <w:lang w:val="sv-SE"/>
              </w:rPr>
            </w:pPr>
            <w:r w:rsidRPr="008D6D11">
              <w:rPr>
                <w:b/>
                <w:highlight w:val="white"/>
                <w:lang w:val="sv-SE"/>
              </w:rPr>
              <w:t>1</w:t>
            </w:r>
          </w:p>
        </w:tc>
      </w:tr>
    </w:tbl>
    <w:p w:rsidR="00030888" w:rsidRPr="008D6D11" w:rsidRDefault="00030888">
      <w:pPr>
        <w:spacing w:after="120"/>
        <w:rPr>
          <w:lang w:val="sv-SE"/>
        </w:rPr>
      </w:pPr>
    </w:p>
    <w:p w:rsidR="00030888" w:rsidRPr="008D6D11" w:rsidRDefault="008C64E0" w:rsidP="000C6B02">
      <w:pPr>
        <w:pStyle w:val="Heading2"/>
        <w:spacing w:line="480" w:lineRule="auto"/>
        <w:rPr>
          <w:highlight w:val="white"/>
          <w:lang w:val="sv-SE"/>
        </w:rPr>
      </w:pPr>
      <w:bookmarkStart w:id="49" w:name="_Toc430083497"/>
      <w:r>
        <w:rPr>
          <w:highlight w:val="white"/>
          <w:lang w:val="sv-SE"/>
        </w:rPr>
        <w:lastRenderedPageBreak/>
        <w:t>2.6</w:t>
      </w:r>
      <w:r w:rsidR="008D6D11">
        <w:rPr>
          <w:highlight w:val="white"/>
          <w:lang w:val="sv-SE"/>
        </w:rPr>
        <w:t xml:space="preserve"> </w:t>
      </w:r>
      <w:r w:rsidR="000C6B02" w:rsidRPr="008D6D11">
        <w:rPr>
          <w:highlight w:val="white"/>
          <w:lang w:val="sv-SE"/>
        </w:rPr>
        <w:t>Generella krav på hela systemet</w:t>
      </w:r>
      <w:bookmarkEnd w:id="49"/>
    </w:p>
    <w:tbl>
      <w:tblPr>
        <w:tblStyle w:val="a3"/>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644"/>
        <w:gridCol w:w="4701"/>
        <w:gridCol w:w="1417"/>
      </w:tblGrid>
      <w:tr w:rsidR="00030888" w:rsidRPr="008C64E0">
        <w:tc>
          <w:tcPr>
            <w:tcW w:w="1418" w:type="dxa"/>
            <w:vAlign w:val="center"/>
          </w:tcPr>
          <w:p w:rsidR="00030888" w:rsidRPr="008C64E0" w:rsidRDefault="000C6B02" w:rsidP="008D6D11">
            <w:pPr>
              <w:keepNext/>
              <w:keepLines/>
              <w:jc w:val="center"/>
              <w:rPr>
                <w:lang w:val="sv-SE"/>
              </w:rPr>
            </w:pPr>
            <w:r w:rsidRPr="008C64E0">
              <w:rPr>
                <w:rFonts w:ascii="Arial" w:eastAsia="Arial" w:hAnsi="Arial" w:cs="Arial"/>
                <w:sz w:val="18"/>
                <w:szCs w:val="18"/>
                <w:highlight w:val="white"/>
                <w:lang w:val="sv-SE"/>
              </w:rPr>
              <w:t>Krav nr 1</w:t>
            </w:r>
          </w:p>
        </w:tc>
        <w:tc>
          <w:tcPr>
            <w:tcW w:w="1644" w:type="dxa"/>
            <w:vAlign w:val="center"/>
          </w:tcPr>
          <w:p w:rsidR="00030888" w:rsidRPr="008C64E0" w:rsidRDefault="000C6B02" w:rsidP="008D6D11">
            <w:pPr>
              <w:tabs>
                <w:tab w:val="center" w:pos="4395"/>
                <w:tab w:val="right" w:pos="9072"/>
              </w:tabs>
              <w:jc w:val="center"/>
              <w:rPr>
                <w:lang w:val="sv-SE"/>
              </w:rPr>
            </w:pPr>
            <w:r w:rsidRPr="008C64E0">
              <w:rPr>
                <w:rFonts w:ascii="Arial" w:eastAsia="Arial" w:hAnsi="Arial" w:cs="Arial"/>
                <w:color w:val="000000"/>
                <w:sz w:val="18"/>
                <w:szCs w:val="18"/>
                <w:highlight w:val="white"/>
                <w:lang w:val="sv-S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Roboten ska m h a sensorer kunna hålla sig inom banans gränser</w:t>
            </w:r>
          </w:p>
        </w:tc>
        <w:tc>
          <w:tcPr>
            <w:tcW w:w="1417" w:type="dxa"/>
            <w:vAlign w:val="center"/>
          </w:tcPr>
          <w:p w:rsidR="00030888" w:rsidRPr="008C64E0" w:rsidRDefault="000C6B02" w:rsidP="008D6D11">
            <w:pPr>
              <w:tabs>
                <w:tab w:val="center" w:pos="4395"/>
                <w:tab w:val="right" w:pos="9072"/>
              </w:tabs>
              <w:jc w:val="center"/>
              <w:rPr>
                <w:lang w:val="sv-SE"/>
              </w:rPr>
            </w:pPr>
            <w:r w:rsidRPr="008C64E0">
              <w:rPr>
                <w:rFonts w:ascii="Arial" w:eastAsia="Arial" w:hAnsi="Arial" w:cs="Arial"/>
                <w:b/>
                <w:sz w:val="18"/>
                <w:szCs w:val="18"/>
                <w:highlight w:val="white"/>
                <w:lang w:val="sv-SE"/>
              </w:rPr>
              <w:t>1</w:t>
            </w:r>
          </w:p>
        </w:tc>
      </w:tr>
      <w:tr w:rsidR="00030888">
        <w:tc>
          <w:tcPr>
            <w:tcW w:w="1418" w:type="dxa"/>
            <w:vAlign w:val="center"/>
          </w:tcPr>
          <w:p w:rsidR="00030888" w:rsidRPr="008C64E0" w:rsidRDefault="000C6B02" w:rsidP="008D6D11">
            <w:pPr>
              <w:keepNext/>
              <w:keepLines/>
              <w:ind w:left="357" w:hanging="357"/>
              <w:jc w:val="center"/>
              <w:rPr>
                <w:lang w:val="sv-SE"/>
              </w:rPr>
            </w:pPr>
            <w:r w:rsidRPr="008C64E0">
              <w:rPr>
                <w:rFonts w:ascii="Arial" w:eastAsia="Arial" w:hAnsi="Arial" w:cs="Arial"/>
                <w:sz w:val="18"/>
                <w:szCs w:val="18"/>
                <w:highlight w:val="white"/>
                <w:lang w:val="sv-SE"/>
              </w:rPr>
              <w:t>Krav nr 2</w:t>
            </w:r>
          </w:p>
        </w:tc>
        <w:tc>
          <w:tcPr>
            <w:tcW w:w="1644" w:type="dxa"/>
            <w:vAlign w:val="center"/>
          </w:tcPr>
          <w:p w:rsidR="00030888" w:rsidRPr="008C64E0" w:rsidRDefault="000C6B02" w:rsidP="008D6D11">
            <w:pPr>
              <w:tabs>
                <w:tab w:val="center" w:pos="4395"/>
                <w:tab w:val="right" w:pos="9072"/>
              </w:tabs>
              <w:jc w:val="center"/>
              <w:rPr>
                <w:lang w:val="sv-SE"/>
              </w:rPr>
            </w:pPr>
            <w:r w:rsidRPr="008C64E0">
              <w:rPr>
                <w:rFonts w:ascii="Arial" w:eastAsia="Arial" w:hAnsi="Arial" w:cs="Arial"/>
                <w:sz w:val="18"/>
                <w:szCs w:val="18"/>
                <w:highlight w:val="white"/>
                <w:lang w:val="sv-S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Roboten ska kunna skjuta rakt fram m h a en laser</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3</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Roboten ska ha en lysdiod som indikerar när lasern är aktiv</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4</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Maximal tidslängd för ett skott är 1 sekund</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5</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Det måste vara 3 sekunders uppehåll mellan skotten</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6</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Roboten ska själv sända ut IR ljus så att en motståndare ka</w:t>
            </w:r>
            <w:r w:rsidR="006972D7">
              <w:rPr>
                <w:rFonts w:ascii="Arial" w:eastAsia="Arial" w:hAnsi="Arial" w:cs="Arial"/>
                <w:sz w:val="18"/>
                <w:szCs w:val="18"/>
                <w:highlight w:val="white"/>
                <w:lang w:val="sv-SE"/>
              </w:rPr>
              <w:t>n upptäcka den enligt Appendix A</w:t>
            </w:r>
            <w:r w:rsidRPr="00033342">
              <w:rPr>
                <w:rFonts w:ascii="Arial" w:eastAsia="Arial" w:hAnsi="Arial" w:cs="Arial"/>
                <w:sz w:val="18"/>
                <w:szCs w:val="18"/>
                <w:highlight w:val="white"/>
                <w:lang w:val="sv-SE"/>
              </w:rPr>
              <w:t>.</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7</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Varje robot ska sända ut en unik IR-signatur</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8</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Roboten får enbart skjuta på andra robotar eller fyrar som skickar ut en signatur som skiljer sig från robotens egen signatur.</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9</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Roboten ska ha en enhet som detekterar träff</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10</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IR sändare och skottdetektering ska placeras på baksidan av roboten.</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11</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Roboten ska om den träffas, tydligt markera att den har fått en träff. Detta ska ske på samma sätt för alla robotar. OBS detta måste vara en mycket tydlig indikering så att tävlingen kan följas av publiken.</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12</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Vid träff är det tillåtet att roboten gör sig osynlig under 5 sekunder.</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lastRenderedPageBreak/>
              <w:t>Krav nr 13</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8C64E0" w:rsidP="008D6D11">
            <w:pPr>
              <w:jc w:val="center"/>
              <w:rPr>
                <w:lang w:val="sv-SE"/>
              </w:rPr>
            </w:pPr>
            <w:r>
              <w:rPr>
                <w:rFonts w:ascii="Arial" w:eastAsia="Arial" w:hAnsi="Arial" w:cs="Arial"/>
                <w:sz w:val="18"/>
                <w:szCs w:val="18"/>
                <w:highlight w:val="white"/>
                <w:lang w:val="sv-SE"/>
              </w:rPr>
              <w:t>Roboten ska kunna</w:t>
            </w:r>
            <w:r w:rsidR="000C6B02" w:rsidRPr="00033342">
              <w:rPr>
                <w:rFonts w:ascii="Arial" w:eastAsia="Arial" w:hAnsi="Arial" w:cs="Arial"/>
                <w:sz w:val="18"/>
                <w:szCs w:val="18"/>
                <w:highlight w:val="white"/>
                <w:lang w:val="sv-SE"/>
              </w:rPr>
              <w:t xml:space="preserve"> skjuta trots att den är osynlig</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14</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Roboten ska hålla reda på, och tydligt visa, hur många gånger den blivit träffad</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15</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Efter 3 träffar ska roboten vara oskadliggjord</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16</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Kalibrering av bangränssensorer ska kunna beordras</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17</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Det ska finnas en knapp med vilken man startar roboten i tävlingen.</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18</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Roboten ska ha en brytare med vilken man väljer testkörning eller tävling.</w:t>
            </w:r>
          </w:p>
        </w:tc>
        <w:tc>
          <w:tcPr>
            <w:tcW w:w="1417" w:type="dxa"/>
            <w:vAlign w:val="center"/>
          </w:tcPr>
          <w:p w:rsidR="00030888" w:rsidRDefault="000C6B02" w:rsidP="008D6D11">
            <w:pPr>
              <w:tabs>
                <w:tab w:val="center" w:pos="4395"/>
                <w:tab w:val="right" w:pos="9072"/>
              </w:tabs>
              <w:jc w:val="center"/>
            </w:pPr>
            <w:r>
              <w:rPr>
                <w:rFonts w:ascii="Arial" w:eastAsia="Arial" w:hAnsi="Arial" w:cs="Arial"/>
                <w:b/>
                <w:sz w:val="18"/>
                <w:szCs w:val="18"/>
                <w:highlight w:val="white"/>
              </w:rPr>
              <w:t>1</w:t>
            </w:r>
          </w:p>
        </w:tc>
      </w:tr>
      <w:tr w:rsidR="00030888" w:rsidRPr="008C64E0" w:rsidTr="008D6D11">
        <w:trPr>
          <w:trHeight w:val="664"/>
        </w:trPr>
        <w:tc>
          <w:tcPr>
            <w:tcW w:w="1418" w:type="dxa"/>
            <w:vAlign w:val="center"/>
          </w:tcPr>
          <w:p w:rsidR="00030888" w:rsidRDefault="000C6B02" w:rsidP="008D6D11">
            <w:pPr>
              <w:keepNext/>
              <w:keepLines/>
              <w:jc w:val="center"/>
            </w:pPr>
            <w:r>
              <w:rPr>
                <w:rFonts w:ascii="Arial" w:eastAsia="Arial" w:hAnsi="Arial" w:cs="Arial"/>
                <w:sz w:val="18"/>
                <w:szCs w:val="18"/>
                <w:highlight w:val="white"/>
              </w:rPr>
              <w:t>Krav nr 19</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8C64E0" w:rsidRDefault="000C6B02" w:rsidP="008D6D11">
            <w:pPr>
              <w:jc w:val="center"/>
              <w:rPr>
                <w:lang w:val="sv-SE"/>
              </w:rPr>
            </w:pPr>
            <w:r w:rsidRPr="008C64E0">
              <w:rPr>
                <w:rFonts w:ascii="Arial" w:eastAsia="Arial" w:hAnsi="Arial" w:cs="Arial"/>
                <w:sz w:val="18"/>
                <w:szCs w:val="18"/>
                <w:highlight w:val="white"/>
                <w:lang w:val="sv-SE"/>
              </w:rPr>
              <w:t>Roboten måste vara moduluppbyggd</w:t>
            </w:r>
            <w:r w:rsidR="008C64E0" w:rsidRPr="008C64E0">
              <w:rPr>
                <w:rFonts w:ascii="Arial" w:eastAsia="Arial" w:hAnsi="Arial" w:cs="Arial"/>
                <w:sz w:val="18"/>
                <w:szCs w:val="18"/>
                <w:lang w:val="sv-SE"/>
              </w:rPr>
              <w:t xml:space="preserve">. </w:t>
            </w:r>
            <w:r w:rsidR="008C64E0">
              <w:rPr>
                <w:rFonts w:ascii="Arial" w:eastAsia="Arial" w:hAnsi="Arial" w:cs="Arial"/>
                <w:sz w:val="18"/>
                <w:szCs w:val="18"/>
                <w:lang w:val="sv-SE"/>
              </w:rPr>
              <w:t>De ingående modulerna ska vara sensorenhet, målsökningsenhet och styrenhet.</w:t>
            </w:r>
          </w:p>
        </w:tc>
        <w:tc>
          <w:tcPr>
            <w:tcW w:w="1417" w:type="dxa"/>
            <w:vAlign w:val="center"/>
          </w:tcPr>
          <w:p w:rsidR="00030888" w:rsidRPr="008C64E0" w:rsidRDefault="000C6B02" w:rsidP="008D6D11">
            <w:pPr>
              <w:tabs>
                <w:tab w:val="center" w:pos="4395"/>
                <w:tab w:val="right" w:pos="9072"/>
              </w:tabs>
              <w:jc w:val="center"/>
              <w:rPr>
                <w:lang w:val="sv-SE"/>
              </w:rPr>
            </w:pPr>
            <w:r w:rsidRPr="008C64E0">
              <w:rPr>
                <w:rFonts w:ascii="Arial" w:eastAsia="Arial" w:hAnsi="Arial" w:cs="Arial"/>
                <w:b/>
                <w:sz w:val="18"/>
                <w:szCs w:val="18"/>
                <w:highlight w:val="white"/>
                <w:lang w:val="sv-SE"/>
              </w:rPr>
              <w:t>1</w:t>
            </w:r>
          </w:p>
        </w:tc>
      </w:tr>
      <w:tr w:rsidR="00030888" w:rsidRPr="008C64E0">
        <w:tc>
          <w:tcPr>
            <w:tcW w:w="1418" w:type="dxa"/>
            <w:vAlign w:val="center"/>
          </w:tcPr>
          <w:p w:rsidR="00030888" w:rsidRPr="008C64E0" w:rsidRDefault="000C6B02" w:rsidP="008D6D11">
            <w:pPr>
              <w:keepNext/>
              <w:keepLines/>
              <w:jc w:val="center"/>
              <w:rPr>
                <w:lang w:val="sv-SE"/>
              </w:rPr>
            </w:pPr>
            <w:r w:rsidRPr="008C64E0">
              <w:rPr>
                <w:rFonts w:ascii="Arial" w:eastAsia="Arial" w:hAnsi="Arial" w:cs="Arial"/>
                <w:sz w:val="18"/>
                <w:szCs w:val="18"/>
                <w:highlight w:val="white"/>
                <w:lang w:val="sv-SE"/>
              </w:rPr>
              <w:t>Krav nr 20</w:t>
            </w:r>
          </w:p>
        </w:tc>
        <w:tc>
          <w:tcPr>
            <w:tcW w:w="1644" w:type="dxa"/>
            <w:vAlign w:val="center"/>
          </w:tcPr>
          <w:p w:rsidR="00030888" w:rsidRPr="008C64E0" w:rsidRDefault="000C6B02" w:rsidP="008D6D11">
            <w:pPr>
              <w:tabs>
                <w:tab w:val="center" w:pos="4395"/>
                <w:tab w:val="right" w:pos="9072"/>
              </w:tabs>
              <w:jc w:val="center"/>
              <w:rPr>
                <w:lang w:val="sv-SE"/>
              </w:rPr>
            </w:pPr>
            <w:r w:rsidRPr="008C64E0">
              <w:rPr>
                <w:rFonts w:ascii="Arial" w:eastAsia="Arial" w:hAnsi="Arial" w:cs="Arial"/>
                <w:sz w:val="18"/>
                <w:szCs w:val="18"/>
                <w:highlight w:val="white"/>
                <w:lang w:val="sv-S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Alla moduler i roboten ska minst innehålla en processor</w:t>
            </w:r>
          </w:p>
        </w:tc>
        <w:tc>
          <w:tcPr>
            <w:tcW w:w="1417" w:type="dxa"/>
            <w:vAlign w:val="center"/>
          </w:tcPr>
          <w:p w:rsidR="00030888" w:rsidRPr="008C64E0" w:rsidRDefault="000C6B02" w:rsidP="008D6D11">
            <w:pPr>
              <w:tabs>
                <w:tab w:val="center" w:pos="4395"/>
                <w:tab w:val="right" w:pos="9072"/>
              </w:tabs>
              <w:jc w:val="center"/>
              <w:rPr>
                <w:lang w:val="sv-SE"/>
              </w:rPr>
            </w:pPr>
            <w:r w:rsidRPr="008C64E0">
              <w:rPr>
                <w:rFonts w:ascii="Arial" w:eastAsia="Arial" w:hAnsi="Arial" w:cs="Arial"/>
                <w:b/>
                <w:sz w:val="18"/>
                <w:szCs w:val="18"/>
                <w:highlight w:val="white"/>
                <w:lang w:val="sv-SE"/>
              </w:rPr>
              <w:t>1</w:t>
            </w:r>
          </w:p>
        </w:tc>
      </w:tr>
      <w:tr w:rsidR="00030888">
        <w:tc>
          <w:tcPr>
            <w:tcW w:w="1418" w:type="dxa"/>
            <w:vAlign w:val="center"/>
          </w:tcPr>
          <w:p w:rsidR="00030888" w:rsidRPr="008C64E0" w:rsidRDefault="000C6B02" w:rsidP="008D6D11">
            <w:pPr>
              <w:keepNext/>
              <w:keepLines/>
              <w:jc w:val="center"/>
              <w:rPr>
                <w:lang w:val="sv-SE"/>
              </w:rPr>
            </w:pPr>
            <w:r w:rsidRPr="008C64E0">
              <w:rPr>
                <w:rFonts w:ascii="Arial" w:eastAsia="Arial" w:hAnsi="Arial" w:cs="Arial"/>
                <w:sz w:val="18"/>
                <w:szCs w:val="18"/>
                <w:highlight w:val="white"/>
                <w:lang w:val="sv-SE"/>
              </w:rPr>
              <w:t>Krav nr 21</w:t>
            </w:r>
          </w:p>
        </w:tc>
        <w:tc>
          <w:tcPr>
            <w:tcW w:w="1644" w:type="dxa"/>
            <w:vAlign w:val="center"/>
          </w:tcPr>
          <w:p w:rsidR="00030888" w:rsidRPr="008C64E0" w:rsidRDefault="000C6B02" w:rsidP="008D6D11">
            <w:pPr>
              <w:tabs>
                <w:tab w:val="center" w:pos="4395"/>
                <w:tab w:val="right" w:pos="9072"/>
              </w:tabs>
              <w:jc w:val="center"/>
              <w:rPr>
                <w:lang w:val="sv-SE"/>
              </w:rPr>
            </w:pPr>
            <w:r w:rsidRPr="008C64E0">
              <w:rPr>
                <w:rFonts w:ascii="Arial" w:eastAsia="Arial" w:hAnsi="Arial" w:cs="Arial"/>
                <w:sz w:val="18"/>
                <w:szCs w:val="18"/>
                <w:highlight w:val="white"/>
                <w:lang w:val="sv-S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Vid körtid i testläge ska mätdata skickas till en bärbar PC på ett användarvänligt sätt.</w:t>
            </w:r>
          </w:p>
        </w:tc>
        <w:tc>
          <w:tcPr>
            <w:tcW w:w="1417" w:type="dxa"/>
            <w:vAlign w:val="center"/>
          </w:tcPr>
          <w:p w:rsidR="00030888" w:rsidRPr="008D6D11" w:rsidRDefault="000C6B02" w:rsidP="008D6D11">
            <w:pPr>
              <w:tabs>
                <w:tab w:val="center" w:pos="4395"/>
                <w:tab w:val="right" w:pos="9072"/>
              </w:tabs>
              <w:jc w:val="center"/>
              <w:rPr>
                <w:b/>
              </w:rPr>
            </w:pPr>
            <w:r w:rsidRPr="008D6D11">
              <w:rPr>
                <w:rFonts w:ascii="Arial" w:eastAsia="Arial" w:hAnsi="Arial" w:cs="Arial"/>
                <w:b/>
                <w:sz w:val="18"/>
                <w:szCs w:val="18"/>
                <w:highlight w:val="white"/>
              </w:rPr>
              <w:t>1</w:t>
            </w:r>
          </w:p>
        </w:tc>
      </w:tr>
      <w:tr w:rsidR="00030888">
        <w:tc>
          <w:tcPr>
            <w:tcW w:w="1418" w:type="dxa"/>
            <w:vAlign w:val="center"/>
          </w:tcPr>
          <w:p w:rsidR="00030888" w:rsidRDefault="008D6D11" w:rsidP="008D6D11">
            <w:pPr>
              <w:keepNext/>
              <w:keepLines/>
              <w:contextualSpacing/>
              <w:jc w:val="center"/>
              <w:rPr>
                <w:highlight w:val="white"/>
              </w:rPr>
            </w:pPr>
            <w:r>
              <w:rPr>
                <w:highlight w:val="white"/>
              </w:rPr>
              <w:t>Krav nr 22</w:t>
            </w:r>
          </w:p>
        </w:tc>
        <w:tc>
          <w:tcPr>
            <w:tcW w:w="1644" w:type="dxa"/>
            <w:vAlign w:val="center"/>
          </w:tcPr>
          <w:p w:rsidR="00030888" w:rsidRDefault="000C6B02" w:rsidP="008D6D11">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8D6D11">
            <w:pPr>
              <w:jc w:val="center"/>
              <w:rPr>
                <w:lang w:val="sv-SE"/>
              </w:rPr>
            </w:pPr>
            <w:r w:rsidRPr="00033342">
              <w:rPr>
                <w:rFonts w:ascii="Arial" w:eastAsia="Arial" w:hAnsi="Arial" w:cs="Arial"/>
                <w:sz w:val="18"/>
                <w:szCs w:val="18"/>
                <w:highlight w:val="white"/>
                <w:lang w:val="sv-SE"/>
              </w:rPr>
              <w:t>Roboten ska kunna styras från persondatorn</w:t>
            </w:r>
          </w:p>
        </w:tc>
        <w:tc>
          <w:tcPr>
            <w:tcW w:w="1417" w:type="dxa"/>
            <w:vAlign w:val="center"/>
          </w:tcPr>
          <w:p w:rsidR="00030888" w:rsidRPr="008D6D11" w:rsidRDefault="000C6B02" w:rsidP="008D6D11">
            <w:pPr>
              <w:tabs>
                <w:tab w:val="center" w:pos="4395"/>
                <w:tab w:val="right" w:pos="9072"/>
              </w:tabs>
              <w:jc w:val="center"/>
              <w:rPr>
                <w:b/>
              </w:rPr>
            </w:pPr>
            <w:r w:rsidRPr="008D6D11">
              <w:rPr>
                <w:rFonts w:ascii="Arial" w:eastAsia="Arial" w:hAnsi="Arial" w:cs="Arial"/>
                <w:b/>
                <w:sz w:val="18"/>
                <w:szCs w:val="18"/>
                <w:highlight w:val="white"/>
              </w:rPr>
              <w:t>2</w:t>
            </w:r>
          </w:p>
        </w:tc>
      </w:tr>
      <w:tr w:rsidR="008C64E0" w:rsidRPr="008C64E0">
        <w:tc>
          <w:tcPr>
            <w:tcW w:w="1418" w:type="dxa"/>
            <w:vAlign w:val="center"/>
          </w:tcPr>
          <w:p w:rsidR="008C64E0" w:rsidRDefault="008C64E0" w:rsidP="008D6D11">
            <w:pPr>
              <w:keepNext/>
              <w:keepLines/>
              <w:contextualSpacing/>
              <w:jc w:val="center"/>
              <w:rPr>
                <w:highlight w:val="white"/>
              </w:rPr>
            </w:pPr>
            <w:r>
              <w:rPr>
                <w:highlight w:val="white"/>
              </w:rPr>
              <w:t>Krav nr 23</w:t>
            </w:r>
          </w:p>
        </w:tc>
        <w:tc>
          <w:tcPr>
            <w:tcW w:w="1644" w:type="dxa"/>
            <w:vAlign w:val="center"/>
          </w:tcPr>
          <w:p w:rsidR="008C64E0" w:rsidRDefault="008C64E0" w:rsidP="008D6D11">
            <w:pPr>
              <w:tabs>
                <w:tab w:val="center" w:pos="4395"/>
                <w:tab w:val="right" w:pos="9072"/>
              </w:tabs>
              <w:jc w:val="center"/>
              <w:rPr>
                <w:rFonts w:ascii="Arial" w:eastAsia="Arial" w:hAnsi="Arial" w:cs="Arial"/>
                <w:sz w:val="18"/>
                <w:szCs w:val="18"/>
                <w:highlight w:val="white"/>
              </w:rPr>
            </w:pPr>
            <w:r>
              <w:rPr>
                <w:rFonts w:ascii="Arial" w:eastAsia="Arial" w:hAnsi="Arial" w:cs="Arial"/>
                <w:sz w:val="18"/>
                <w:szCs w:val="18"/>
                <w:highlight w:val="white"/>
              </w:rPr>
              <w:t>Original</w:t>
            </w:r>
          </w:p>
        </w:tc>
        <w:tc>
          <w:tcPr>
            <w:tcW w:w="4701" w:type="dxa"/>
            <w:vAlign w:val="center"/>
          </w:tcPr>
          <w:p w:rsidR="008C64E0" w:rsidRPr="00033342" w:rsidRDefault="008C64E0" w:rsidP="008D6D11">
            <w:pPr>
              <w:jc w:val="center"/>
              <w:rPr>
                <w:rFonts w:ascii="Arial" w:eastAsia="Arial" w:hAnsi="Arial" w:cs="Arial"/>
                <w:sz w:val="18"/>
                <w:szCs w:val="18"/>
                <w:highlight w:val="white"/>
                <w:lang w:val="sv-SE"/>
              </w:rPr>
            </w:pPr>
            <w:r>
              <w:rPr>
                <w:rFonts w:ascii="Arial" w:eastAsia="Arial" w:hAnsi="Arial" w:cs="Arial"/>
                <w:sz w:val="18"/>
                <w:szCs w:val="18"/>
                <w:highlight w:val="white"/>
                <w:lang w:val="sv-SE"/>
              </w:rPr>
              <w:t>Gränssnitten mellan modulerna ska vara noggrant specificerade i den tekniska dokumentationen.</w:t>
            </w:r>
          </w:p>
        </w:tc>
        <w:tc>
          <w:tcPr>
            <w:tcW w:w="1417" w:type="dxa"/>
            <w:vAlign w:val="center"/>
          </w:tcPr>
          <w:p w:rsidR="008C64E0" w:rsidRPr="008C64E0" w:rsidRDefault="008C64E0" w:rsidP="008D6D11">
            <w:pPr>
              <w:tabs>
                <w:tab w:val="center" w:pos="4395"/>
                <w:tab w:val="right" w:pos="9072"/>
              </w:tabs>
              <w:jc w:val="center"/>
              <w:rPr>
                <w:rFonts w:ascii="Arial" w:eastAsia="Arial" w:hAnsi="Arial" w:cs="Arial"/>
                <w:b/>
                <w:sz w:val="18"/>
                <w:szCs w:val="18"/>
                <w:highlight w:val="white"/>
                <w:lang w:val="sv-SE"/>
              </w:rPr>
            </w:pPr>
            <w:r>
              <w:rPr>
                <w:rFonts w:ascii="Arial" w:eastAsia="Arial" w:hAnsi="Arial" w:cs="Arial"/>
                <w:b/>
                <w:sz w:val="18"/>
                <w:szCs w:val="18"/>
                <w:highlight w:val="white"/>
                <w:lang w:val="sv-SE"/>
              </w:rPr>
              <w:t>1</w:t>
            </w:r>
          </w:p>
        </w:tc>
      </w:tr>
      <w:tr w:rsidR="008C64E0" w:rsidRPr="008C64E0">
        <w:tc>
          <w:tcPr>
            <w:tcW w:w="1418" w:type="dxa"/>
            <w:vAlign w:val="center"/>
          </w:tcPr>
          <w:p w:rsidR="008C64E0" w:rsidRDefault="008C64E0" w:rsidP="008D6D11">
            <w:pPr>
              <w:keepNext/>
              <w:keepLines/>
              <w:contextualSpacing/>
              <w:jc w:val="center"/>
              <w:rPr>
                <w:highlight w:val="white"/>
              </w:rPr>
            </w:pPr>
            <w:r>
              <w:rPr>
                <w:highlight w:val="white"/>
              </w:rPr>
              <w:t>Krav nr 24</w:t>
            </w:r>
          </w:p>
        </w:tc>
        <w:tc>
          <w:tcPr>
            <w:tcW w:w="1644" w:type="dxa"/>
            <w:vAlign w:val="center"/>
          </w:tcPr>
          <w:p w:rsidR="008C64E0" w:rsidRDefault="008C64E0" w:rsidP="008D6D11">
            <w:pPr>
              <w:tabs>
                <w:tab w:val="center" w:pos="4395"/>
                <w:tab w:val="right" w:pos="9072"/>
              </w:tabs>
              <w:jc w:val="center"/>
              <w:rPr>
                <w:rFonts w:ascii="Arial" w:eastAsia="Arial" w:hAnsi="Arial" w:cs="Arial"/>
                <w:sz w:val="18"/>
                <w:szCs w:val="18"/>
                <w:highlight w:val="white"/>
              </w:rPr>
            </w:pPr>
            <w:r>
              <w:rPr>
                <w:rFonts w:ascii="Arial" w:eastAsia="Arial" w:hAnsi="Arial" w:cs="Arial"/>
                <w:sz w:val="18"/>
                <w:szCs w:val="18"/>
                <w:highlight w:val="white"/>
              </w:rPr>
              <w:t>Original</w:t>
            </w:r>
          </w:p>
        </w:tc>
        <w:tc>
          <w:tcPr>
            <w:tcW w:w="4701" w:type="dxa"/>
            <w:vAlign w:val="center"/>
          </w:tcPr>
          <w:p w:rsidR="008C64E0" w:rsidRDefault="008C64E0" w:rsidP="008C64E0">
            <w:pPr>
              <w:jc w:val="center"/>
              <w:rPr>
                <w:rFonts w:ascii="Arial" w:eastAsia="Arial" w:hAnsi="Arial" w:cs="Arial"/>
                <w:sz w:val="18"/>
                <w:szCs w:val="18"/>
                <w:highlight w:val="white"/>
                <w:lang w:val="sv-SE"/>
              </w:rPr>
            </w:pPr>
            <w:r>
              <w:rPr>
                <w:rFonts w:ascii="Arial" w:eastAsia="Arial" w:hAnsi="Arial" w:cs="Arial"/>
                <w:sz w:val="18"/>
                <w:szCs w:val="18"/>
                <w:highlight w:val="white"/>
                <w:lang w:val="sv-SE"/>
              </w:rPr>
              <w:t>En modul ska enkelt kunna bytas ut mot en annan.</w:t>
            </w:r>
          </w:p>
        </w:tc>
        <w:tc>
          <w:tcPr>
            <w:tcW w:w="1417" w:type="dxa"/>
            <w:vAlign w:val="center"/>
          </w:tcPr>
          <w:p w:rsidR="008C64E0" w:rsidRDefault="008C64E0" w:rsidP="008D6D11">
            <w:pPr>
              <w:tabs>
                <w:tab w:val="center" w:pos="4395"/>
                <w:tab w:val="right" w:pos="9072"/>
              </w:tabs>
              <w:jc w:val="center"/>
              <w:rPr>
                <w:rFonts w:ascii="Arial" w:eastAsia="Arial" w:hAnsi="Arial" w:cs="Arial"/>
                <w:b/>
                <w:sz w:val="18"/>
                <w:szCs w:val="18"/>
                <w:highlight w:val="white"/>
                <w:lang w:val="sv-SE"/>
              </w:rPr>
            </w:pPr>
            <w:r>
              <w:rPr>
                <w:rFonts w:ascii="Arial" w:eastAsia="Arial" w:hAnsi="Arial" w:cs="Arial"/>
                <w:b/>
                <w:sz w:val="18"/>
                <w:szCs w:val="18"/>
                <w:highlight w:val="white"/>
                <w:lang w:val="sv-SE"/>
              </w:rPr>
              <w:t>1</w:t>
            </w:r>
          </w:p>
        </w:tc>
      </w:tr>
    </w:tbl>
    <w:p w:rsidR="00030888" w:rsidRPr="008C64E0" w:rsidRDefault="00030888">
      <w:pPr>
        <w:rPr>
          <w:lang w:val="sv-SE"/>
        </w:rPr>
      </w:pPr>
      <w:bookmarkStart w:id="50" w:name="h.2jxsxqh" w:colFirst="0" w:colLast="0"/>
      <w:bookmarkEnd w:id="50"/>
    </w:p>
    <w:p w:rsidR="00030888" w:rsidRPr="008C64E0" w:rsidRDefault="00030888">
      <w:pPr>
        <w:rPr>
          <w:lang w:val="sv-SE"/>
        </w:rPr>
      </w:pPr>
    </w:p>
    <w:p w:rsidR="00030888" w:rsidRDefault="008D6D11" w:rsidP="008D6D11">
      <w:pPr>
        <w:pStyle w:val="Heading1"/>
        <w:numPr>
          <w:ilvl w:val="0"/>
          <w:numId w:val="9"/>
        </w:numPr>
      </w:pPr>
      <w:bookmarkStart w:id="51" w:name="_Toc430083498"/>
      <w:r>
        <w:lastRenderedPageBreak/>
        <w:t>Delsystem</w:t>
      </w:r>
      <w:bookmarkEnd w:id="51"/>
    </w:p>
    <w:p w:rsidR="00213957" w:rsidRPr="00213957" w:rsidRDefault="00213957" w:rsidP="00213957">
      <w:pPr>
        <w:rPr>
          <w:lang w:val="sv-SE"/>
        </w:rPr>
      </w:pPr>
      <w:r w:rsidRPr="00213957">
        <w:rPr>
          <w:lang w:val="sv-SE"/>
        </w:rPr>
        <w:t>Detta kapitel beskriver de olika delsystemen</w:t>
      </w:r>
      <w:r>
        <w:rPr>
          <w:lang w:val="sv-SE"/>
        </w:rPr>
        <w:t xml:space="preserve"> (modulerna)</w:t>
      </w:r>
      <w:r w:rsidRPr="00213957">
        <w:rPr>
          <w:lang w:val="sv-SE"/>
        </w:rPr>
        <w:t xml:space="preserve"> i roboten.</w:t>
      </w:r>
    </w:p>
    <w:p w:rsidR="00030888" w:rsidRDefault="008D6D11" w:rsidP="008D6D11">
      <w:pPr>
        <w:pStyle w:val="Heading2"/>
      </w:pPr>
      <w:bookmarkStart w:id="52" w:name="_Toc430083499"/>
      <w:r>
        <w:rPr>
          <w:highlight w:val="white"/>
        </w:rPr>
        <w:t xml:space="preserve">3.1 </w:t>
      </w:r>
      <w:r w:rsidR="000C6B02">
        <w:rPr>
          <w:highlight w:val="white"/>
        </w:rPr>
        <w:t>Målsökningsenhet</w:t>
      </w:r>
      <w:bookmarkEnd w:id="52"/>
    </w:p>
    <w:tbl>
      <w:tblPr>
        <w:tblStyle w:val="a4"/>
        <w:tblW w:w="9060" w:type="dxa"/>
        <w:tblInd w:w="-108" w:type="dxa"/>
        <w:tblLayout w:type="fixed"/>
        <w:tblLook w:val="0000" w:firstRow="0" w:lastRow="0" w:firstColumn="0" w:lastColumn="0" w:noHBand="0" w:noVBand="0"/>
      </w:tblPr>
      <w:tblGrid>
        <w:gridCol w:w="9060"/>
      </w:tblGrid>
      <w:tr w:rsidR="00030888">
        <w:tc>
          <w:tcPr>
            <w:tcW w:w="1400" w:type="dxa"/>
            <w:vAlign w:val="center"/>
          </w:tcPr>
          <w:p w:rsidR="00030888" w:rsidRDefault="008C64E0">
            <w:r>
              <w:t>Figur 2 nedan visar målsökningsenheten.</w:t>
            </w:r>
          </w:p>
        </w:tc>
      </w:tr>
    </w:tbl>
    <w:p w:rsidR="00030888" w:rsidRDefault="00030888">
      <w:pPr>
        <w:spacing w:after="120"/>
      </w:pPr>
    </w:p>
    <w:p w:rsidR="00030888" w:rsidRDefault="000C6B02">
      <w:pPr>
        <w:spacing w:after="120"/>
      </w:pPr>
      <w:r>
        <w:rPr>
          <w:noProof/>
          <w:lang w:val="sv-SE" w:eastAsia="sv-SE"/>
        </w:rPr>
        <w:drawing>
          <wp:inline distT="114300" distB="114300" distL="114300" distR="114300">
            <wp:extent cx="4019550" cy="240982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1"/>
                    <a:srcRect/>
                    <a:stretch>
                      <a:fillRect/>
                    </a:stretch>
                  </pic:blipFill>
                  <pic:spPr>
                    <a:xfrm>
                      <a:off x="0" y="0"/>
                      <a:ext cx="4019550" cy="2409825"/>
                    </a:xfrm>
                    <a:prstGeom prst="rect">
                      <a:avLst/>
                    </a:prstGeom>
                    <a:ln/>
                  </pic:spPr>
                </pic:pic>
              </a:graphicData>
            </a:graphic>
          </wp:inline>
        </w:drawing>
      </w:r>
    </w:p>
    <w:p w:rsidR="00030888" w:rsidRDefault="000C6B02">
      <w:pPr>
        <w:numPr>
          <w:ilvl w:val="0"/>
          <w:numId w:val="1"/>
        </w:numPr>
        <w:tabs>
          <w:tab w:val="left" w:pos="993"/>
        </w:tabs>
        <w:spacing w:before="200" w:after="320"/>
        <w:ind w:left="993" w:hanging="992"/>
        <w:rPr>
          <w:highlight w:val="white"/>
        </w:rPr>
      </w:pPr>
      <w:bookmarkStart w:id="53" w:name="h.kwnns76cyzzs" w:colFirst="0" w:colLast="0"/>
      <w:bookmarkEnd w:id="53"/>
      <w:r>
        <w:rPr>
          <w:rFonts w:ascii="Arial" w:eastAsia="Arial" w:hAnsi="Arial" w:cs="Arial"/>
          <w:i/>
          <w:color w:val="000000"/>
          <w:sz w:val="20"/>
          <w:szCs w:val="20"/>
          <w:highlight w:val="white"/>
        </w:rPr>
        <w:t xml:space="preserve"> Bild a</w:t>
      </w:r>
      <w:r>
        <w:rPr>
          <w:rFonts w:ascii="Arial" w:eastAsia="Arial" w:hAnsi="Arial" w:cs="Arial"/>
          <w:i/>
          <w:sz w:val="20"/>
          <w:szCs w:val="20"/>
          <w:highlight w:val="white"/>
        </w:rPr>
        <w:t>v Målsökningsenheten</w:t>
      </w:r>
      <w:r>
        <w:rPr>
          <w:rFonts w:ascii="Arial" w:eastAsia="Arial" w:hAnsi="Arial" w:cs="Arial"/>
          <w:i/>
          <w:color w:val="000000"/>
          <w:sz w:val="20"/>
          <w:szCs w:val="20"/>
          <w:highlight w:val="white"/>
        </w:rPr>
        <w:t>.</w:t>
      </w:r>
    </w:p>
    <w:p w:rsidR="00030888" w:rsidRDefault="00030888">
      <w:pPr>
        <w:tabs>
          <w:tab w:val="left" w:pos="993"/>
        </w:tabs>
        <w:spacing w:before="200" w:after="320"/>
      </w:pPr>
    </w:p>
    <w:p w:rsidR="00030888" w:rsidRPr="008D6D11" w:rsidRDefault="008D6D11" w:rsidP="008D6D11">
      <w:pPr>
        <w:pStyle w:val="Heading3"/>
        <w:rPr>
          <w:rStyle w:val="Heading3Char"/>
          <w:highlight w:val="white"/>
          <w:lang w:val="sv-SE"/>
        </w:rPr>
      </w:pPr>
      <w:bookmarkStart w:id="54" w:name="_Toc430083500"/>
      <w:r w:rsidRPr="008D6D11">
        <w:rPr>
          <w:b w:val="0"/>
          <w:highlight w:val="white"/>
          <w:lang w:val="sv-SE"/>
        </w:rPr>
        <w:t>3.1.1</w:t>
      </w:r>
      <w:r w:rsidRPr="008D6D11">
        <w:rPr>
          <w:highlight w:val="white"/>
          <w:lang w:val="sv-SE"/>
        </w:rPr>
        <w:t xml:space="preserve"> </w:t>
      </w:r>
      <w:r w:rsidR="000C6B02" w:rsidRPr="008D6D11">
        <w:rPr>
          <w:rStyle w:val="Heading3Char"/>
          <w:highlight w:val="white"/>
          <w:lang w:val="sv-SE"/>
        </w:rPr>
        <w:t>Inledande beskrivning av målsökningssystem</w:t>
      </w:r>
      <w:bookmarkEnd w:id="54"/>
    </w:p>
    <w:p w:rsidR="00030888" w:rsidRDefault="000C6B02" w:rsidP="00D14118">
      <w:pPr>
        <w:tabs>
          <w:tab w:val="left" w:pos="993"/>
        </w:tabs>
        <w:spacing w:before="200" w:after="320"/>
      </w:pPr>
      <w:bookmarkStart w:id="55" w:name="h.zgd34voe5uav" w:colFirst="0" w:colLast="0"/>
      <w:bookmarkEnd w:id="55"/>
      <w:r w:rsidRPr="00033342">
        <w:rPr>
          <w:rFonts w:ascii="Arial" w:eastAsia="Arial" w:hAnsi="Arial" w:cs="Arial"/>
          <w:sz w:val="20"/>
          <w:szCs w:val="20"/>
          <w:highlight w:val="white"/>
          <w:lang w:val="sv-SE"/>
        </w:rPr>
        <w:t xml:space="preserve">Bland våra moduler är det målsökningenheten som ska agera som “hjärnan” i roboten. Data som samlas in behandlas och analyseras. Utifrån den behandlade datan ges instruktioner (“order”) till styrenheten. </w:t>
      </w:r>
      <w:r>
        <w:rPr>
          <w:rFonts w:ascii="Arial" w:eastAsia="Arial" w:hAnsi="Arial" w:cs="Arial"/>
          <w:sz w:val="20"/>
          <w:szCs w:val="20"/>
          <w:highlight w:val="white"/>
        </w:rPr>
        <w:t>Relevant data skickas även till persondatorn.</w:t>
      </w:r>
      <w:bookmarkStart w:id="56" w:name="h.2xcytpi" w:colFirst="0" w:colLast="0"/>
      <w:bookmarkEnd w:id="56"/>
    </w:p>
    <w:p w:rsidR="00D14118" w:rsidRDefault="00D14118">
      <w:pPr>
        <w:rPr>
          <w:rFonts w:asciiTheme="majorHAnsi" w:eastAsiaTheme="majorEastAsia" w:hAnsiTheme="majorHAnsi" w:cstheme="majorBidi"/>
          <w:b/>
          <w:bCs/>
          <w:color w:val="4F81BD" w:themeColor="accent1"/>
          <w:sz w:val="26"/>
          <w:szCs w:val="26"/>
          <w:highlight w:val="white"/>
        </w:rPr>
      </w:pPr>
      <w:r>
        <w:rPr>
          <w:highlight w:val="white"/>
        </w:rPr>
        <w:br w:type="page"/>
      </w:r>
    </w:p>
    <w:p w:rsidR="00030888" w:rsidRDefault="000C6B02" w:rsidP="00D14118">
      <w:pPr>
        <w:pStyle w:val="Heading2"/>
        <w:numPr>
          <w:ilvl w:val="1"/>
          <w:numId w:val="9"/>
        </w:numPr>
      </w:pPr>
      <w:bookmarkStart w:id="57" w:name="_Toc430083501"/>
      <w:r>
        <w:rPr>
          <w:highlight w:val="white"/>
        </w:rPr>
        <w:lastRenderedPageBreak/>
        <w:t>Styrenhet</w:t>
      </w:r>
      <w:bookmarkEnd w:id="57"/>
    </w:p>
    <w:p w:rsidR="00D14118" w:rsidRPr="00D14118" w:rsidRDefault="00D14118" w:rsidP="00D14118">
      <w:pPr>
        <w:rPr>
          <w:lang w:val="sv-SE"/>
        </w:rPr>
      </w:pPr>
      <w:r w:rsidRPr="00D14118">
        <w:rPr>
          <w:lang w:val="sv-SE"/>
        </w:rPr>
        <w:t>Figur 3 nedan visar en överblick av styrenheten.</w:t>
      </w:r>
    </w:p>
    <w:p w:rsidR="00030888" w:rsidRDefault="000C6B02">
      <w:pPr>
        <w:keepNext/>
        <w:keepLines/>
        <w:spacing w:before="240" w:after="120"/>
      </w:pPr>
      <w:r>
        <w:rPr>
          <w:noProof/>
          <w:lang w:val="sv-SE" w:eastAsia="sv-SE"/>
        </w:rPr>
        <w:drawing>
          <wp:inline distT="114300" distB="114300" distL="114300" distR="114300">
            <wp:extent cx="3343275" cy="17240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2"/>
                    <a:srcRect/>
                    <a:stretch>
                      <a:fillRect/>
                    </a:stretch>
                  </pic:blipFill>
                  <pic:spPr>
                    <a:xfrm>
                      <a:off x="0" y="0"/>
                      <a:ext cx="3343275" cy="1724025"/>
                    </a:xfrm>
                    <a:prstGeom prst="rect">
                      <a:avLst/>
                    </a:prstGeom>
                    <a:ln/>
                  </pic:spPr>
                </pic:pic>
              </a:graphicData>
            </a:graphic>
          </wp:inline>
        </w:drawing>
      </w:r>
    </w:p>
    <w:p w:rsidR="00030888" w:rsidRDefault="000C6B02">
      <w:pPr>
        <w:numPr>
          <w:ilvl w:val="0"/>
          <w:numId w:val="1"/>
        </w:numPr>
        <w:tabs>
          <w:tab w:val="left" w:pos="993"/>
        </w:tabs>
        <w:spacing w:before="200" w:after="320"/>
        <w:ind w:left="993" w:hanging="992"/>
        <w:rPr>
          <w:highlight w:val="white"/>
        </w:rPr>
      </w:pPr>
      <w:bookmarkStart w:id="58" w:name="h.cht3mznyxpcg" w:colFirst="0" w:colLast="0"/>
      <w:bookmarkEnd w:id="58"/>
      <w:r>
        <w:rPr>
          <w:rFonts w:ascii="Arial" w:eastAsia="Arial" w:hAnsi="Arial" w:cs="Arial"/>
          <w:i/>
          <w:color w:val="000000"/>
          <w:sz w:val="20"/>
          <w:szCs w:val="20"/>
          <w:highlight w:val="white"/>
        </w:rPr>
        <w:t>Denna bild visar</w:t>
      </w:r>
      <w:r>
        <w:rPr>
          <w:rFonts w:ascii="Arial" w:eastAsia="Arial" w:hAnsi="Arial" w:cs="Arial"/>
          <w:i/>
          <w:sz w:val="20"/>
          <w:szCs w:val="20"/>
          <w:highlight w:val="white"/>
        </w:rPr>
        <w:t xml:space="preserve"> styrenheten</w:t>
      </w:r>
    </w:p>
    <w:p w:rsidR="00030888" w:rsidRDefault="000C6B02" w:rsidP="000C6B02">
      <w:pPr>
        <w:pStyle w:val="Heading3"/>
        <w:rPr>
          <w:highlight w:val="white"/>
        </w:rPr>
      </w:pPr>
      <w:bookmarkStart w:id="59" w:name="_Toc430083502"/>
      <w:r>
        <w:rPr>
          <w:highlight w:val="white"/>
        </w:rPr>
        <w:t>3.2.1 Inledande beskrivning av styrenhet</w:t>
      </w:r>
      <w:bookmarkEnd w:id="59"/>
    </w:p>
    <w:p w:rsidR="00030888" w:rsidRPr="00033342" w:rsidRDefault="000C6B02">
      <w:pPr>
        <w:tabs>
          <w:tab w:val="left" w:pos="993"/>
        </w:tabs>
        <w:spacing w:before="200" w:after="320"/>
        <w:rPr>
          <w:lang w:val="sv-SE"/>
        </w:rPr>
      </w:pPr>
      <w:bookmarkStart w:id="60" w:name="h.1ci93xb" w:colFirst="0" w:colLast="0"/>
      <w:bookmarkEnd w:id="60"/>
      <w:r w:rsidRPr="00033342">
        <w:rPr>
          <w:rFonts w:ascii="Arial" w:eastAsia="Arial" w:hAnsi="Arial" w:cs="Arial"/>
          <w:sz w:val="20"/>
          <w:szCs w:val="20"/>
          <w:highlight w:val="white"/>
          <w:lang w:val="sv-SE"/>
        </w:rPr>
        <w:t>Styrenheten tar in data från målsökningsenheten och tolkar sedan hur modulens olika styrbara komponenter (t.ex. motorer, dioder, laser) ska användas.</w:t>
      </w:r>
    </w:p>
    <w:p w:rsidR="00030888" w:rsidRPr="00033342" w:rsidRDefault="00030888">
      <w:pPr>
        <w:spacing w:after="120"/>
        <w:rPr>
          <w:lang w:val="sv-SE"/>
        </w:rPr>
      </w:pPr>
    </w:p>
    <w:tbl>
      <w:tblPr>
        <w:tblStyle w:val="a5"/>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644"/>
        <w:gridCol w:w="4701"/>
        <w:gridCol w:w="1417"/>
      </w:tblGrid>
      <w:tr w:rsidR="00030888" w:rsidRPr="006972D7">
        <w:tc>
          <w:tcPr>
            <w:tcW w:w="1418" w:type="dxa"/>
            <w:vAlign w:val="center"/>
          </w:tcPr>
          <w:p w:rsidR="00030888" w:rsidRDefault="000C6B02" w:rsidP="008C64E0">
            <w:pPr>
              <w:keepNext/>
              <w:keepLines/>
              <w:jc w:val="center"/>
            </w:pPr>
            <w:r>
              <w:rPr>
                <w:rFonts w:ascii="Arial" w:eastAsia="Arial" w:hAnsi="Arial" w:cs="Arial"/>
                <w:sz w:val="18"/>
                <w:szCs w:val="18"/>
                <w:highlight w:val="white"/>
              </w:rPr>
              <w:t>Krav nr 2</w:t>
            </w:r>
            <w:r w:rsidR="008C64E0">
              <w:rPr>
                <w:rFonts w:ascii="Arial" w:eastAsia="Arial" w:hAnsi="Arial" w:cs="Arial"/>
                <w:sz w:val="18"/>
                <w:szCs w:val="18"/>
              </w:rPr>
              <w:t>5</w:t>
            </w:r>
          </w:p>
        </w:tc>
        <w:tc>
          <w:tcPr>
            <w:tcW w:w="1644" w:type="dxa"/>
            <w:vAlign w:val="center"/>
          </w:tcPr>
          <w:p w:rsidR="00030888" w:rsidRDefault="000C6B02" w:rsidP="00227D7A">
            <w:pPr>
              <w:tabs>
                <w:tab w:val="center" w:pos="4395"/>
                <w:tab w:val="right" w:pos="9072"/>
              </w:tabs>
              <w:jc w:val="center"/>
            </w:pPr>
            <w:r>
              <w:rPr>
                <w:rFonts w:ascii="Arial" w:eastAsia="Arial" w:hAnsi="Arial" w:cs="Arial"/>
                <w:sz w:val="18"/>
                <w:szCs w:val="18"/>
                <w:highlight w:val="white"/>
              </w:rPr>
              <w:t>Original</w:t>
            </w:r>
          </w:p>
        </w:tc>
        <w:tc>
          <w:tcPr>
            <w:tcW w:w="4701" w:type="dxa"/>
            <w:vAlign w:val="center"/>
          </w:tcPr>
          <w:p w:rsidR="00030888" w:rsidRPr="00033342" w:rsidRDefault="000C6B02" w:rsidP="00111567">
            <w:pPr>
              <w:jc w:val="center"/>
              <w:rPr>
                <w:lang w:val="sv-SE"/>
              </w:rPr>
            </w:pPr>
            <w:r w:rsidRPr="00033342">
              <w:rPr>
                <w:rFonts w:ascii="Arial" w:eastAsia="Arial" w:hAnsi="Arial" w:cs="Arial"/>
                <w:sz w:val="18"/>
                <w:szCs w:val="18"/>
                <w:highlight w:val="white"/>
                <w:lang w:val="sv-SE"/>
              </w:rPr>
              <w:t xml:space="preserve">Styrenheten ska ta emot order </w:t>
            </w:r>
            <w:r w:rsidR="00111567">
              <w:rPr>
                <w:rFonts w:ascii="Arial" w:eastAsia="Arial" w:hAnsi="Arial" w:cs="Arial"/>
                <w:sz w:val="18"/>
                <w:szCs w:val="18"/>
                <w:highlight w:val="white"/>
                <w:lang w:val="sv-SE"/>
              </w:rPr>
              <w:t xml:space="preserve">från målsökningsenheten </w:t>
            </w:r>
            <w:r w:rsidRPr="00033342">
              <w:rPr>
                <w:rFonts w:ascii="Arial" w:eastAsia="Arial" w:hAnsi="Arial" w:cs="Arial"/>
                <w:sz w:val="18"/>
                <w:szCs w:val="18"/>
                <w:highlight w:val="white"/>
                <w:lang w:val="sv-SE"/>
              </w:rPr>
              <w:t>och utföra de</w:t>
            </w:r>
            <w:r w:rsidR="006972D7">
              <w:rPr>
                <w:rFonts w:ascii="Arial" w:eastAsia="Arial" w:hAnsi="Arial" w:cs="Arial"/>
                <w:sz w:val="18"/>
                <w:szCs w:val="18"/>
                <w:highlight w:val="white"/>
                <w:lang w:val="sv-SE"/>
              </w:rPr>
              <w:t>m.</w:t>
            </w:r>
          </w:p>
        </w:tc>
        <w:tc>
          <w:tcPr>
            <w:tcW w:w="1417" w:type="dxa"/>
            <w:vAlign w:val="center"/>
          </w:tcPr>
          <w:p w:rsidR="00030888" w:rsidRPr="006972D7" w:rsidRDefault="000C6B02" w:rsidP="00227D7A">
            <w:pPr>
              <w:tabs>
                <w:tab w:val="center" w:pos="4395"/>
                <w:tab w:val="right" w:pos="9072"/>
              </w:tabs>
              <w:jc w:val="center"/>
              <w:rPr>
                <w:lang w:val="sv-SE"/>
              </w:rPr>
            </w:pPr>
            <w:r w:rsidRPr="006972D7">
              <w:rPr>
                <w:rFonts w:ascii="Arial" w:eastAsia="Arial" w:hAnsi="Arial" w:cs="Arial"/>
                <w:sz w:val="18"/>
                <w:szCs w:val="18"/>
                <w:highlight w:val="white"/>
                <w:lang w:val="sv-SE"/>
              </w:rPr>
              <w:t>1</w:t>
            </w:r>
          </w:p>
        </w:tc>
      </w:tr>
    </w:tbl>
    <w:p w:rsidR="00030888" w:rsidRPr="006972D7" w:rsidRDefault="00030888">
      <w:pPr>
        <w:spacing w:after="120"/>
        <w:rPr>
          <w:lang w:val="sv-SE"/>
        </w:rPr>
      </w:pPr>
      <w:bookmarkStart w:id="61" w:name="h.3whwml4" w:colFirst="0" w:colLast="0"/>
      <w:bookmarkEnd w:id="61"/>
    </w:p>
    <w:p w:rsidR="000C6B02" w:rsidRPr="006972D7" w:rsidRDefault="000C6B02" w:rsidP="000C6B02">
      <w:pPr>
        <w:pStyle w:val="Heading2"/>
        <w:rPr>
          <w:highlight w:val="white"/>
          <w:lang w:val="sv-SE"/>
        </w:rPr>
      </w:pPr>
      <w:bookmarkStart w:id="62" w:name="h.e1ndi270k0xq" w:colFirst="0" w:colLast="0"/>
      <w:bookmarkEnd w:id="62"/>
      <w:r w:rsidRPr="006972D7">
        <w:rPr>
          <w:highlight w:val="white"/>
          <w:lang w:val="sv-SE"/>
        </w:rPr>
        <w:t xml:space="preserve"> </w:t>
      </w:r>
    </w:p>
    <w:p w:rsidR="000C6B02" w:rsidRPr="006972D7" w:rsidRDefault="000C6B02">
      <w:pPr>
        <w:rPr>
          <w:rFonts w:asciiTheme="majorHAnsi" w:eastAsiaTheme="majorEastAsia" w:hAnsiTheme="majorHAnsi" w:cstheme="majorBidi"/>
          <w:b/>
          <w:bCs/>
          <w:color w:val="4F81BD" w:themeColor="accent1"/>
          <w:sz w:val="26"/>
          <w:szCs w:val="26"/>
          <w:highlight w:val="white"/>
          <w:lang w:val="sv-SE"/>
        </w:rPr>
      </w:pPr>
      <w:r w:rsidRPr="006972D7">
        <w:rPr>
          <w:highlight w:val="white"/>
          <w:lang w:val="sv-SE"/>
        </w:rPr>
        <w:br w:type="page"/>
      </w:r>
    </w:p>
    <w:p w:rsidR="00030888" w:rsidRPr="006972D7" w:rsidRDefault="000C6B02" w:rsidP="00D14118">
      <w:pPr>
        <w:pStyle w:val="Heading2"/>
        <w:numPr>
          <w:ilvl w:val="1"/>
          <w:numId w:val="9"/>
        </w:numPr>
        <w:rPr>
          <w:lang w:val="sv-SE"/>
        </w:rPr>
      </w:pPr>
      <w:bookmarkStart w:id="63" w:name="_Toc430083503"/>
      <w:r w:rsidRPr="006972D7">
        <w:rPr>
          <w:lang w:val="sv-SE"/>
        </w:rPr>
        <w:lastRenderedPageBreak/>
        <w:t>Sensorenhet</w:t>
      </w:r>
      <w:bookmarkEnd w:id="63"/>
    </w:p>
    <w:p w:rsidR="00D14118" w:rsidRPr="00D14118" w:rsidRDefault="00D14118" w:rsidP="00D14118">
      <w:pPr>
        <w:rPr>
          <w:lang w:val="sv-SE"/>
        </w:rPr>
      </w:pPr>
      <w:r>
        <w:rPr>
          <w:lang w:val="sv-SE"/>
        </w:rPr>
        <w:t>Figur 4</w:t>
      </w:r>
      <w:r w:rsidRPr="00D14118">
        <w:rPr>
          <w:lang w:val="sv-SE"/>
        </w:rPr>
        <w:t xml:space="preserve"> nedan visar en överblick av </w:t>
      </w:r>
      <w:r>
        <w:rPr>
          <w:lang w:val="sv-SE"/>
        </w:rPr>
        <w:t>sensorenheten</w:t>
      </w:r>
      <w:r w:rsidRPr="00D14118">
        <w:rPr>
          <w:lang w:val="sv-SE"/>
        </w:rPr>
        <w:t>.</w:t>
      </w:r>
    </w:p>
    <w:p w:rsidR="00030888" w:rsidRPr="006972D7" w:rsidRDefault="000C6B02">
      <w:pPr>
        <w:spacing w:after="120"/>
        <w:rPr>
          <w:lang w:val="sv-SE"/>
        </w:rPr>
      </w:pPr>
      <w:r>
        <w:rPr>
          <w:noProof/>
          <w:lang w:val="sv-SE" w:eastAsia="sv-SE"/>
        </w:rPr>
        <w:drawing>
          <wp:inline distT="114300" distB="114300" distL="114300" distR="114300">
            <wp:extent cx="4162425" cy="17907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162425" cy="1790700"/>
                    </a:xfrm>
                    <a:prstGeom prst="rect">
                      <a:avLst/>
                    </a:prstGeom>
                    <a:ln/>
                  </pic:spPr>
                </pic:pic>
              </a:graphicData>
            </a:graphic>
          </wp:inline>
        </w:drawing>
      </w:r>
    </w:p>
    <w:p w:rsidR="00030888" w:rsidRPr="00033342" w:rsidRDefault="00D14118">
      <w:pPr>
        <w:spacing w:after="120"/>
        <w:rPr>
          <w:lang w:val="sv-SE"/>
        </w:rPr>
      </w:pPr>
      <w:r>
        <w:rPr>
          <w:highlight w:val="white"/>
          <w:lang w:val="sv-SE"/>
        </w:rPr>
        <w:t>Figur 4</w:t>
      </w:r>
      <w:r w:rsidR="000C6B02" w:rsidRPr="00033342">
        <w:rPr>
          <w:highlight w:val="white"/>
          <w:lang w:val="sv-SE"/>
        </w:rPr>
        <w:t xml:space="preserve">. </w:t>
      </w:r>
      <w:r w:rsidR="000C6B02" w:rsidRPr="00033342">
        <w:rPr>
          <w:i/>
          <w:highlight w:val="white"/>
          <w:lang w:val="sv-SE"/>
        </w:rPr>
        <w:t>Denna bild visar sensorenheten.</w:t>
      </w:r>
    </w:p>
    <w:tbl>
      <w:tblPr>
        <w:tblStyle w:val="a6"/>
        <w:tblW w:w="9060" w:type="dxa"/>
        <w:tblInd w:w="-108" w:type="dxa"/>
        <w:tblLayout w:type="fixed"/>
        <w:tblLook w:val="0000" w:firstRow="0" w:lastRow="0" w:firstColumn="0" w:lastColumn="0" w:noHBand="0" w:noVBand="0"/>
      </w:tblPr>
      <w:tblGrid>
        <w:gridCol w:w="1400"/>
        <w:gridCol w:w="1620"/>
        <w:gridCol w:w="4640"/>
        <w:gridCol w:w="1400"/>
      </w:tblGrid>
      <w:tr w:rsidR="00030888" w:rsidRPr="00590FB3">
        <w:tc>
          <w:tcPr>
            <w:tcW w:w="1400" w:type="dxa"/>
            <w:vAlign w:val="center"/>
          </w:tcPr>
          <w:p w:rsidR="00030888" w:rsidRPr="00033342" w:rsidRDefault="00030888">
            <w:pPr>
              <w:keepNext/>
              <w:keepLines/>
              <w:ind w:left="357"/>
              <w:rPr>
                <w:lang w:val="sv-SE"/>
              </w:rPr>
            </w:pPr>
          </w:p>
        </w:tc>
        <w:tc>
          <w:tcPr>
            <w:tcW w:w="1620" w:type="dxa"/>
            <w:vAlign w:val="center"/>
          </w:tcPr>
          <w:p w:rsidR="00030888" w:rsidRPr="00033342" w:rsidRDefault="00030888">
            <w:pPr>
              <w:tabs>
                <w:tab w:val="center" w:pos="4395"/>
                <w:tab w:val="right" w:pos="9072"/>
              </w:tabs>
              <w:rPr>
                <w:lang w:val="sv-SE"/>
              </w:rPr>
            </w:pPr>
          </w:p>
        </w:tc>
        <w:tc>
          <w:tcPr>
            <w:tcW w:w="4640" w:type="dxa"/>
            <w:vAlign w:val="center"/>
          </w:tcPr>
          <w:p w:rsidR="00030888" w:rsidRPr="00033342" w:rsidRDefault="00030888">
            <w:pPr>
              <w:rPr>
                <w:lang w:val="sv-SE"/>
              </w:rPr>
            </w:pPr>
          </w:p>
        </w:tc>
        <w:tc>
          <w:tcPr>
            <w:tcW w:w="1400" w:type="dxa"/>
            <w:vAlign w:val="center"/>
          </w:tcPr>
          <w:p w:rsidR="00030888" w:rsidRPr="00033342" w:rsidRDefault="00030888">
            <w:pPr>
              <w:tabs>
                <w:tab w:val="center" w:pos="4395"/>
                <w:tab w:val="right" w:pos="9072"/>
              </w:tabs>
              <w:rPr>
                <w:lang w:val="sv-SE"/>
              </w:rPr>
            </w:pPr>
          </w:p>
        </w:tc>
      </w:tr>
    </w:tbl>
    <w:p w:rsidR="00030888" w:rsidRDefault="000C6B02">
      <w:pPr>
        <w:spacing w:after="120"/>
      </w:pPr>
      <w:r w:rsidRPr="00033342">
        <w:rPr>
          <w:highlight w:val="white"/>
          <w:lang w:val="sv-SE"/>
        </w:rPr>
        <w:t xml:space="preserve">Sensorenheten består av sensorer t.ex. ultraljudsensor och tejpsensor. </w:t>
      </w:r>
      <w:r>
        <w:rPr>
          <w:highlight w:val="white"/>
        </w:rPr>
        <w:t>Enheten skickar vidare datan till en annan modul.</w:t>
      </w:r>
    </w:p>
    <w:tbl>
      <w:tblPr>
        <w:tblStyle w:val="a7"/>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605"/>
        <w:gridCol w:w="4740"/>
        <w:gridCol w:w="1185"/>
      </w:tblGrid>
      <w:tr w:rsidR="00030888">
        <w:tc>
          <w:tcPr>
            <w:tcW w:w="1530" w:type="dxa"/>
            <w:vAlign w:val="center"/>
          </w:tcPr>
          <w:p w:rsidR="00030888" w:rsidRDefault="008C64E0" w:rsidP="00227D7A">
            <w:pPr>
              <w:keepNext/>
              <w:keepLines/>
              <w:jc w:val="center"/>
            </w:pPr>
            <w:r>
              <w:rPr>
                <w:rFonts w:ascii="Arial" w:eastAsia="Arial" w:hAnsi="Arial" w:cs="Arial"/>
                <w:sz w:val="18"/>
                <w:szCs w:val="18"/>
                <w:highlight w:val="white"/>
              </w:rPr>
              <w:t>Krav nr 2</w:t>
            </w:r>
            <w:r>
              <w:rPr>
                <w:rFonts w:ascii="Arial" w:eastAsia="Arial" w:hAnsi="Arial" w:cs="Arial"/>
                <w:sz w:val="18"/>
                <w:szCs w:val="18"/>
              </w:rPr>
              <w:t>6</w:t>
            </w:r>
          </w:p>
        </w:tc>
        <w:tc>
          <w:tcPr>
            <w:tcW w:w="1605" w:type="dxa"/>
            <w:vAlign w:val="center"/>
          </w:tcPr>
          <w:p w:rsidR="00030888" w:rsidRDefault="000C6B02" w:rsidP="00227D7A">
            <w:pPr>
              <w:tabs>
                <w:tab w:val="center" w:pos="4395"/>
                <w:tab w:val="right" w:pos="9072"/>
              </w:tabs>
              <w:jc w:val="center"/>
            </w:pPr>
            <w:r>
              <w:rPr>
                <w:rFonts w:ascii="Arial" w:eastAsia="Arial" w:hAnsi="Arial" w:cs="Arial"/>
                <w:sz w:val="18"/>
                <w:szCs w:val="18"/>
                <w:highlight w:val="white"/>
              </w:rPr>
              <w:t>Original</w:t>
            </w:r>
          </w:p>
        </w:tc>
        <w:tc>
          <w:tcPr>
            <w:tcW w:w="4740" w:type="dxa"/>
            <w:vAlign w:val="center"/>
          </w:tcPr>
          <w:p w:rsidR="00030888" w:rsidRPr="00033342" w:rsidRDefault="000C6B02" w:rsidP="00227D7A">
            <w:pPr>
              <w:jc w:val="center"/>
              <w:rPr>
                <w:lang w:val="sv-SE"/>
              </w:rPr>
            </w:pPr>
            <w:r w:rsidRPr="00033342">
              <w:rPr>
                <w:rFonts w:ascii="Arial" w:eastAsia="Arial" w:hAnsi="Arial" w:cs="Arial"/>
                <w:sz w:val="18"/>
                <w:szCs w:val="18"/>
                <w:highlight w:val="white"/>
                <w:lang w:val="sv-SE"/>
              </w:rPr>
              <w:t>Avståndssensorn måste vara av ultraljudstyp</w:t>
            </w:r>
          </w:p>
        </w:tc>
        <w:tc>
          <w:tcPr>
            <w:tcW w:w="1185" w:type="dxa"/>
            <w:vAlign w:val="center"/>
          </w:tcPr>
          <w:p w:rsidR="00030888" w:rsidRDefault="000C6B02" w:rsidP="00227D7A">
            <w:pPr>
              <w:tabs>
                <w:tab w:val="center" w:pos="4395"/>
                <w:tab w:val="right" w:pos="9072"/>
              </w:tabs>
              <w:jc w:val="center"/>
            </w:pPr>
            <w:r>
              <w:rPr>
                <w:rFonts w:ascii="Arial" w:eastAsia="Arial" w:hAnsi="Arial" w:cs="Arial"/>
                <w:sz w:val="18"/>
                <w:szCs w:val="18"/>
                <w:highlight w:val="white"/>
              </w:rPr>
              <w:t>1</w:t>
            </w:r>
          </w:p>
        </w:tc>
      </w:tr>
      <w:tr w:rsidR="00030888">
        <w:tc>
          <w:tcPr>
            <w:tcW w:w="1530" w:type="dxa"/>
            <w:vAlign w:val="center"/>
          </w:tcPr>
          <w:p w:rsidR="00030888" w:rsidRDefault="008C64E0" w:rsidP="00227D7A">
            <w:pPr>
              <w:keepNext/>
              <w:keepLines/>
              <w:jc w:val="center"/>
            </w:pPr>
            <w:r>
              <w:rPr>
                <w:rFonts w:ascii="Arial" w:eastAsia="Arial" w:hAnsi="Arial" w:cs="Arial"/>
                <w:sz w:val="18"/>
                <w:szCs w:val="18"/>
                <w:highlight w:val="white"/>
              </w:rPr>
              <w:t>Krav nr 2</w:t>
            </w:r>
            <w:r>
              <w:rPr>
                <w:rFonts w:ascii="Arial" w:eastAsia="Arial" w:hAnsi="Arial" w:cs="Arial"/>
                <w:sz w:val="18"/>
                <w:szCs w:val="18"/>
              </w:rPr>
              <w:t>7</w:t>
            </w:r>
          </w:p>
        </w:tc>
        <w:tc>
          <w:tcPr>
            <w:tcW w:w="1605" w:type="dxa"/>
            <w:vAlign w:val="center"/>
          </w:tcPr>
          <w:p w:rsidR="00030888" w:rsidRDefault="000C6B02" w:rsidP="00227D7A">
            <w:pPr>
              <w:tabs>
                <w:tab w:val="center" w:pos="4395"/>
                <w:tab w:val="right" w:pos="9072"/>
              </w:tabs>
              <w:jc w:val="center"/>
            </w:pPr>
            <w:r>
              <w:rPr>
                <w:rFonts w:ascii="Arial" w:eastAsia="Arial" w:hAnsi="Arial" w:cs="Arial"/>
                <w:sz w:val="18"/>
                <w:szCs w:val="18"/>
                <w:highlight w:val="white"/>
              </w:rPr>
              <w:t>Original</w:t>
            </w:r>
          </w:p>
        </w:tc>
        <w:tc>
          <w:tcPr>
            <w:tcW w:w="4740" w:type="dxa"/>
            <w:vAlign w:val="center"/>
          </w:tcPr>
          <w:p w:rsidR="00030888" w:rsidRPr="00033342" w:rsidRDefault="000C6B02" w:rsidP="00227D7A">
            <w:pPr>
              <w:jc w:val="center"/>
              <w:rPr>
                <w:lang w:val="sv-SE"/>
              </w:rPr>
            </w:pPr>
            <w:r w:rsidRPr="00033342">
              <w:rPr>
                <w:rFonts w:ascii="Arial" w:eastAsia="Arial" w:hAnsi="Arial" w:cs="Arial"/>
                <w:sz w:val="18"/>
                <w:szCs w:val="18"/>
                <w:highlight w:val="white"/>
                <w:lang w:val="sv-SE"/>
              </w:rPr>
              <w:t>Det får inte finnas fler än ett förbestämt antal avståndssensorer på roboten enligt Appendix A</w:t>
            </w:r>
          </w:p>
        </w:tc>
        <w:tc>
          <w:tcPr>
            <w:tcW w:w="1185" w:type="dxa"/>
            <w:vAlign w:val="center"/>
          </w:tcPr>
          <w:p w:rsidR="00030888" w:rsidRDefault="000C6B02" w:rsidP="00227D7A">
            <w:pPr>
              <w:tabs>
                <w:tab w:val="center" w:pos="4395"/>
                <w:tab w:val="right" w:pos="9072"/>
              </w:tabs>
              <w:jc w:val="center"/>
            </w:pPr>
            <w:r>
              <w:rPr>
                <w:rFonts w:ascii="Arial" w:eastAsia="Arial" w:hAnsi="Arial" w:cs="Arial"/>
                <w:sz w:val="18"/>
                <w:szCs w:val="18"/>
                <w:highlight w:val="white"/>
              </w:rPr>
              <w:t>1</w:t>
            </w:r>
          </w:p>
        </w:tc>
      </w:tr>
      <w:tr w:rsidR="008C64E0">
        <w:tc>
          <w:tcPr>
            <w:tcW w:w="1530" w:type="dxa"/>
            <w:vAlign w:val="center"/>
          </w:tcPr>
          <w:p w:rsidR="008C64E0" w:rsidRDefault="008C64E0" w:rsidP="00227D7A">
            <w:pPr>
              <w:keepNext/>
              <w:keepLines/>
              <w:jc w:val="center"/>
              <w:rPr>
                <w:rFonts w:ascii="Arial" w:eastAsia="Arial" w:hAnsi="Arial" w:cs="Arial"/>
                <w:sz w:val="18"/>
                <w:szCs w:val="18"/>
                <w:highlight w:val="white"/>
              </w:rPr>
            </w:pPr>
            <w:r>
              <w:rPr>
                <w:rFonts w:ascii="Arial" w:eastAsia="Arial" w:hAnsi="Arial" w:cs="Arial"/>
                <w:sz w:val="18"/>
                <w:szCs w:val="18"/>
                <w:highlight w:val="white"/>
              </w:rPr>
              <w:t>Krav nr 28</w:t>
            </w:r>
          </w:p>
        </w:tc>
        <w:tc>
          <w:tcPr>
            <w:tcW w:w="1605" w:type="dxa"/>
            <w:vAlign w:val="center"/>
          </w:tcPr>
          <w:p w:rsidR="008C64E0" w:rsidRDefault="008C64E0" w:rsidP="00227D7A">
            <w:pPr>
              <w:tabs>
                <w:tab w:val="center" w:pos="4395"/>
                <w:tab w:val="right" w:pos="9072"/>
              </w:tabs>
              <w:jc w:val="center"/>
              <w:rPr>
                <w:rFonts w:ascii="Arial" w:eastAsia="Arial" w:hAnsi="Arial" w:cs="Arial"/>
                <w:sz w:val="18"/>
                <w:szCs w:val="18"/>
                <w:highlight w:val="white"/>
              </w:rPr>
            </w:pPr>
            <w:r>
              <w:rPr>
                <w:rFonts w:ascii="Arial" w:eastAsia="Arial" w:hAnsi="Arial" w:cs="Arial"/>
                <w:sz w:val="18"/>
                <w:szCs w:val="18"/>
                <w:highlight w:val="white"/>
              </w:rPr>
              <w:t>Original</w:t>
            </w:r>
          </w:p>
        </w:tc>
        <w:tc>
          <w:tcPr>
            <w:tcW w:w="4740" w:type="dxa"/>
            <w:vAlign w:val="center"/>
          </w:tcPr>
          <w:p w:rsidR="008C64E0" w:rsidRPr="00033342" w:rsidRDefault="008C64E0" w:rsidP="00227D7A">
            <w:pPr>
              <w:jc w:val="center"/>
              <w:rPr>
                <w:rFonts w:ascii="Arial" w:eastAsia="Arial" w:hAnsi="Arial" w:cs="Arial"/>
                <w:sz w:val="18"/>
                <w:szCs w:val="18"/>
                <w:highlight w:val="white"/>
                <w:lang w:val="sv-SE"/>
              </w:rPr>
            </w:pPr>
            <w:r>
              <w:rPr>
                <w:rFonts w:ascii="Arial" w:eastAsia="Arial" w:hAnsi="Arial" w:cs="Arial"/>
                <w:sz w:val="18"/>
                <w:szCs w:val="18"/>
                <w:highlight w:val="white"/>
                <w:lang w:val="sv-SE"/>
              </w:rPr>
              <w:t>Sensorenheten ska innehålla tejpsensorer.</w:t>
            </w:r>
          </w:p>
        </w:tc>
        <w:tc>
          <w:tcPr>
            <w:tcW w:w="1185" w:type="dxa"/>
            <w:vAlign w:val="center"/>
          </w:tcPr>
          <w:p w:rsidR="008C64E0" w:rsidRDefault="008C64E0" w:rsidP="00227D7A">
            <w:pPr>
              <w:tabs>
                <w:tab w:val="center" w:pos="4395"/>
                <w:tab w:val="right" w:pos="9072"/>
              </w:tabs>
              <w:jc w:val="center"/>
              <w:rPr>
                <w:rFonts w:ascii="Arial" w:eastAsia="Arial" w:hAnsi="Arial" w:cs="Arial"/>
                <w:sz w:val="18"/>
                <w:szCs w:val="18"/>
                <w:highlight w:val="white"/>
              </w:rPr>
            </w:pPr>
            <w:r>
              <w:rPr>
                <w:rFonts w:ascii="Arial" w:eastAsia="Arial" w:hAnsi="Arial" w:cs="Arial"/>
                <w:sz w:val="18"/>
                <w:szCs w:val="18"/>
                <w:highlight w:val="white"/>
              </w:rPr>
              <w:t>1</w:t>
            </w:r>
          </w:p>
        </w:tc>
      </w:tr>
      <w:tr w:rsidR="008C64E0" w:rsidRPr="008C64E0">
        <w:tc>
          <w:tcPr>
            <w:tcW w:w="1530" w:type="dxa"/>
            <w:vAlign w:val="center"/>
          </w:tcPr>
          <w:p w:rsidR="008C64E0" w:rsidRDefault="008C64E0" w:rsidP="00227D7A">
            <w:pPr>
              <w:keepNext/>
              <w:keepLines/>
              <w:jc w:val="center"/>
              <w:rPr>
                <w:rFonts w:ascii="Arial" w:eastAsia="Arial" w:hAnsi="Arial" w:cs="Arial"/>
                <w:sz w:val="18"/>
                <w:szCs w:val="18"/>
                <w:highlight w:val="white"/>
              </w:rPr>
            </w:pPr>
            <w:r>
              <w:rPr>
                <w:rFonts w:ascii="Arial" w:eastAsia="Arial" w:hAnsi="Arial" w:cs="Arial"/>
                <w:sz w:val="18"/>
                <w:szCs w:val="18"/>
                <w:highlight w:val="white"/>
              </w:rPr>
              <w:t>Krav nr 29</w:t>
            </w:r>
          </w:p>
        </w:tc>
        <w:tc>
          <w:tcPr>
            <w:tcW w:w="1605" w:type="dxa"/>
            <w:vAlign w:val="center"/>
          </w:tcPr>
          <w:p w:rsidR="008C64E0" w:rsidRDefault="008C64E0" w:rsidP="00227D7A">
            <w:pPr>
              <w:tabs>
                <w:tab w:val="center" w:pos="4395"/>
                <w:tab w:val="right" w:pos="9072"/>
              </w:tabs>
              <w:jc w:val="center"/>
              <w:rPr>
                <w:rFonts w:ascii="Arial" w:eastAsia="Arial" w:hAnsi="Arial" w:cs="Arial"/>
                <w:sz w:val="18"/>
                <w:szCs w:val="18"/>
                <w:highlight w:val="white"/>
              </w:rPr>
            </w:pPr>
            <w:r>
              <w:rPr>
                <w:rFonts w:ascii="Arial" w:eastAsia="Arial" w:hAnsi="Arial" w:cs="Arial"/>
                <w:sz w:val="18"/>
                <w:szCs w:val="18"/>
                <w:highlight w:val="white"/>
              </w:rPr>
              <w:t>Original</w:t>
            </w:r>
          </w:p>
        </w:tc>
        <w:tc>
          <w:tcPr>
            <w:tcW w:w="4740" w:type="dxa"/>
            <w:vAlign w:val="center"/>
          </w:tcPr>
          <w:p w:rsidR="008C64E0" w:rsidRDefault="008C64E0" w:rsidP="00227D7A">
            <w:pPr>
              <w:jc w:val="center"/>
              <w:rPr>
                <w:rFonts w:ascii="Arial" w:eastAsia="Arial" w:hAnsi="Arial" w:cs="Arial"/>
                <w:sz w:val="18"/>
                <w:szCs w:val="18"/>
                <w:highlight w:val="white"/>
                <w:lang w:val="sv-SE"/>
              </w:rPr>
            </w:pPr>
            <w:r>
              <w:rPr>
                <w:rFonts w:ascii="Arial" w:eastAsia="Arial" w:hAnsi="Arial" w:cs="Arial"/>
                <w:sz w:val="18"/>
                <w:szCs w:val="18"/>
                <w:highlight w:val="white"/>
                <w:lang w:val="sv-SE"/>
              </w:rPr>
              <w:t>Sensorenheten ska innehålla sensorer för att upptäcka en motståndare.</w:t>
            </w:r>
          </w:p>
        </w:tc>
        <w:tc>
          <w:tcPr>
            <w:tcW w:w="1185" w:type="dxa"/>
            <w:vAlign w:val="center"/>
          </w:tcPr>
          <w:p w:rsidR="008C64E0" w:rsidRPr="008C64E0" w:rsidRDefault="008C64E0" w:rsidP="00227D7A">
            <w:pPr>
              <w:tabs>
                <w:tab w:val="center" w:pos="4395"/>
                <w:tab w:val="right" w:pos="9072"/>
              </w:tabs>
              <w:jc w:val="center"/>
              <w:rPr>
                <w:rFonts w:ascii="Arial" w:eastAsia="Arial" w:hAnsi="Arial" w:cs="Arial"/>
                <w:sz w:val="18"/>
                <w:szCs w:val="18"/>
                <w:highlight w:val="white"/>
                <w:lang w:val="sv-SE"/>
              </w:rPr>
            </w:pPr>
            <w:r>
              <w:rPr>
                <w:rFonts w:ascii="Arial" w:eastAsia="Arial" w:hAnsi="Arial" w:cs="Arial"/>
                <w:sz w:val="18"/>
                <w:szCs w:val="18"/>
                <w:highlight w:val="white"/>
                <w:lang w:val="sv-SE"/>
              </w:rPr>
              <w:t>1</w:t>
            </w:r>
          </w:p>
        </w:tc>
      </w:tr>
    </w:tbl>
    <w:p w:rsidR="00030888" w:rsidRPr="008C64E0" w:rsidRDefault="00030888">
      <w:pPr>
        <w:spacing w:after="120"/>
        <w:rPr>
          <w:lang w:val="sv-SE"/>
        </w:rPr>
      </w:pPr>
    </w:p>
    <w:p w:rsidR="00D14118" w:rsidRDefault="00D14118">
      <w:r>
        <w:br w:type="page"/>
      </w:r>
    </w:p>
    <w:tbl>
      <w:tblPr>
        <w:tblStyle w:val="a8"/>
        <w:tblW w:w="9060" w:type="dxa"/>
        <w:tblInd w:w="-108" w:type="dxa"/>
        <w:tblLayout w:type="fixed"/>
        <w:tblLook w:val="0000" w:firstRow="0" w:lastRow="0" w:firstColumn="0" w:lastColumn="0" w:noHBand="0" w:noVBand="0"/>
      </w:tblPr>
      <w:tblGrid>
        <w:gridCol w:w="1400"/>
        <w:gridCol w:w="1620"/>
        <w:gridCol w:w="4640"/>
        <w:gridCol w:w="1400"/>
      </w:tblGrid>
      <w:tr w:rsidR="00030888" w:rsidRPr="008C64E0">
        <w:tc>
          <w:tcPr>
            <w:tcW w:w="1400" w:type="dxa"/>
            <w:vAlign w:val="center"/>
          </w:tcPr>
          <w:p w:rsidR="00030888" w:rsidRPr="008C64E0" w:rsidRDefault="00030888">
            <w:pPr>
              <w:keepNext/>
              <w:keepLines/>
              <w:ind w:left="357"/>
              <w:rPr>
                <w:lang w:val="sv-SE"/>
              </w:rPr>
            </w:pPr>
          </w:p>
        </w:tc>
        <w:tc>
          <w:tcPr>
            <w:tcW w:w="1620" w:type="dxa"/>
            <w:vAlign w:val="center"/>
          </w:tcPr>
          <w:p w:rsidR="00030888" w:rsidRPr="008C64E0" w:rsidRDefault="00030888">
            <w:pPr>
              <w:tabs>
                <w:tab w:val="center" w:pos="4395"/>
                <w:tab w:val="right" w:pos="9072"/>
              </w:tabs>
              <w:rPr>
                <w:lang w:val="sv-SE"/>
              </w:rPr>
            </w:pPr>
          </w:p>
        </w:tc>
        <w:tc>
          <w:tcPr>
            <w:tcW w:w="4640" w:type="dxa"/>
            <w:vAlign w:val="center"/>
          </w:tcPr>
          <w:p w:rsidR="00030888" w:rsidRPr="008C64E0" w:rsidRDefault="00030888">
            <w:pPr>
              <w:rPr>
                <w:lang w:val="sv-SE"/>
              </w:rPr>
            </w:pPr>
          </w:p>
        </w:tc>
        <w:tc>
          <w:tcPr>
            <w:tcW w:w="1400" w:type="dxa"/>
            <w:vAlign w:val="center"/>
          </w:tcPr>
          <w:p w:rsidR="00030888" w:rsidRPr="008C64E0" w:rsidRDefault="00030888">
            <w:pPr>
              <w:tabs>
                <w:tab w:val="center" w:pos="4395"/>
                <w:tab w:val="right" w:pos="9072"/>
              </w:tabs>
              <w:rPr>
                <w:lang w:val="sv-SE"/>
              </w:rPr>
            </w:pPr>
          </w:p>
        </w:tc>
      </w:tr>
    </w:tbl>
    <w:p w:rsidR="00030888" w:rsidRDefault="000C6B02" w:rsidP="000C6B02">
      <w:pPr>
        <w:pStyle w:val="Heading1"/>
        <w:numPr>
          <w:ilvl w:val="0"/>
          <w:numId w:val="9"/>
        </w:numPr>
      </w:pPr>
      <w:bookmarkStart w:id="64" w:name="_Toc430083504"/>
      <w:r>
        <w:rPr>
          <w:highlight w:val="white"/>
        </w:rPr>
        <w:t>Underhållsbarhet</w:t>
      </w:r>
      <w:bookmarkEnd w:id="64"/>
    </w:p>
    <w:p w:rsidR="000C6B02" w:rsidRPr="000C6B02" w:rsidRDefault="000C6B02" w:rsidP="000C6B02"/>
    <w:tbl>
      <w:tblPr>
        <w:tblStyle w:val="a9"/>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2"/>
        <w:gridCol w:w="1469"/>
        <w:gridCol w:w="5417"/>
        <w:gridCol w:w="1022"/>
      </w:tblGrid>
      <w:tr w:rsidR="00030888">
        <w:tc>
          <w:tcPr>
            <w:tcW w:w="1272" w:type="dxa"/>
            <w:vAlign w:val="center"/>
          </w:tcPr>
          <w:p w:rsidR="00030888" w:rsidRDefault="008C64E0" w:rsidP="00227D7A">
            <w:pPr>
              <w:keepNext/>
              <w:keepLines/>
              <w:jc w:val="center"/>
            </w:pPr>
            <w:r>
              <w:rPr>
                <w:rFonts w:ascii="Arial" w:eastAsia="Arial" w:hAnsi="Arial" w:cs="Arial"/>
                <w:sz w:val="18"/>
                <w:szCs w:val="18"/>
                <w:highlight w:val="white"/>
              </w:rPr>
              <w:t xml:space="preserve">Krav nr </w:t>
            </w:r>
            <w:r>
              <w:rPr>
                <w:rFonts w:ascii="Arial" w:eastAsia="Arial" w:hAnsi="Arial" w:cs="Arial"/>
                <w:sz w:val="18"/>
                <w:szCs w:val="18"/>
              </w:rPr>
              <w:t>30</w:t>
            </w:r>
          </w:p>
        </w:tc>
        <w:tc>
          <w:tcPr>
            <w:tcW w:w="1469" w:type="dxa"/>
            <w:vAlign w:val="center"/>
          </w:tcPr>
          <w:p w:rsidR="00030888" w:rsidRDefault="000C6B02" w:rsidP="00227D7A">
            <w:pPr>
              <w:tabs>
                <w:tab w:val="center" w:pos="4395"/>
                <w:tab w:val="right" w:pos="9072"/>
              </w:tabs>
              <w:jc w:val="center"/>
            </w:pPr>
            <w:r>
              <w:rPr>
                <w:rFonts w:ascii="Arial" w:eastAsia="Arial" w:hAnsi="Arial" w:cs="Arial"/>
                <w:sz w:val="18"/>
                <w:szCs w:val="18"/>
                <w:highlight w:val="white"/>
              </w:rPr>
              <w:t>Original</w:t>
            </w:r>
          </w:p>
        </w:tc>
        <w:tc>
          <w:tcPr>
            <w:tcW w:w="5417" w:type="dxa"/>
            <w:vAlign w:val="center"/>
          </w:tcPr>
          <w:p w:rsidR="00030888" w:rsidRPr="00033342" w:rsidRDefault="000C6B02" w:rsidP="00227D7A">
            <w:pPr>
              <w:jc w:val="center"/>
              <w:rPr>
                <w:lang w:val="sv-SE"/>
              </w:rPr>
            </w:pPr>
            <w:r w:rsidRPr="00033342">
              <w:rPr>
                <w:rFonts w:ascii="Arial" w:eastAsia="Arial" w:hAnsi="Arial" w:cs="Arial"/>
                <w:sz w:val="18"/>
                <w:szCs w:val="18"/>
                <w:highlight w:val="white"/>
                <w:lang w:val="sv-SE"/>
              </w:rPr>
              <w:t>Programkod ska vara dokumenterad för att underlätta vidareutveckling</w:t>
            </w:r>
            <w:r w:rsidR="00D14118">
              <w:rPr>
                <w:rFonts w:ascii="Arial" w:eastAsia="Arial" w:hAnsi="Arial" w:cs="Arial"/>
                <w:sz w:val="18"/>
                <w:szCs w:val="18"/>
                <w:lang w:val="sv-SE"/>
              </w:rPr>
              <w:t>.</w:t>
            </w:r>
          </w:p>
        </w:tc>
        <w:tc>
          <w:tcPr>
            <w:tcW w:w="1022" w:type="dxa"/>
            <w:vAlign w:val="center"/>
          </w:tcPr>
          <w:p w:rsidR="00030888" w:rsidRDefault="000C6B02" w:rsidP="00227D7A">
            <w:pPr>
              <w:tabs>
                <w:tab w:val="center" w:pos="4395"/>
                <w:tab w:val="right" w:pos="9072"/>
              </w:tabs>
              <w:jc w:val="center"/>
            </w:pPr>
            <w:r>
              <w:rPr>
                <w:rFonts w:ascii="Arial" w:eastAsia="Arial" w:hAnsi="Arial" w:cs="Arial"/>
                <w:sz w:val="18"/>
                <w:szCs w:val="18"/>
                <w:highlight w:val="white"/>
              </w:rPr>
              <w:t>1</w:t>
            </w:r>
          </w:p>
        </w:tc>
      </w:tr>
    </w:tbl>
    <w:p w:rsidR="00030888" w:rsidRDefault="00030888">
      <w:pPr>
        <w:spacing w:after="120"/>
      </w:pPr>
    </w:p>
    <w:p w:rsidR="00030888" w:rsidRDefault="000C6B02" w:rsidP="000C6B02">
      <w:pPr>
        <w:pStyle w:val="Heading1"/>
        <w:numPr>
          <w:ilvl w:val="0"/>
          <w:numId w:val="9"/>
        </w:numPr>
        <w:spacing w:line="480" w:lineRule="auto"/>
      </w:pPr>
      <w:bookmarkStart w:id="65" w:name="_Toc430083505"/>
      <w:r>
        <w:rPr>
          <w:highlight w:val="white"/>
        </w:rPr>
        <w:t>Ekonomi</w:t>
      </w:r>
      <w:bookmarkEnd w:id="65"/>
      <w:r>
        <w:rPr>
          <w:highlight w:val="white"/>
        </w:rPr>
        <w:t xml:space="preserve"> </w:t>
      </w:r>
    </w:p>
    <w:tbl>
      <w:tblPr>
        <w:tblStyle w:val="aa"/>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2"/>
        <w:gridCol w:w="1469"/>
        <w:gridCol w:w="5417"/>
        <w:gridCol w:w="1022"/>
      </w:tblGrid>
      <w:tr w:rsidR="00030888">
        <w:tc>
          <w:tcPr>
            <w:tcW w:w="1272" w:type="dxa"/>
            <w:vAlign w:val="center"/>
          </w:tcPr>
          <w:p w:rsidR="00030888" w:rsidRDefault="008C64E0" w:rsidP="00227D7A">
            <w:pPr>
              <w:keepNext/>
              <w:keepLines/>
              <w:jc w:val="center"/>
            </w:pPr>
            <w:r>
              <w:rPr>
                <w:rFonts w:ascii="Arial" w:eastAsia="Arial" w:hAnsi="Arial" w:cs="Arial"/>
                <w:sz w:val="18"/>
                <w:szCs w:val="18"/>
                <w:highlight w:val="white"/>
              </w:rPr>
              <w:t xml:space="preserve">Krav nr </w:t>
            </w:r>
            <w:r>
              <w:rPr>
                <w:rFonts w:ascii="Arial" w:eastAsia="Arial" w:hAnsi="Arial" w:cs="Arial"/>
                <w:sz w:val="18"/>
                <w:szCs w:val="18"/>
              </w:rPr>
              <w:t>31</w:t>
            </w:r>
          </w:p>
        </w:tc>
        <w:tc>
          <w:tcPr>
            <w:tcW w:w="1469" w:type="dxa"/>
            <w:vAlign w:val="center"/>
          </w:tcPr>
          <w:p w:rsidR="00030888" w:rsidRDefault="000C6B02" w:rsidP="00227D7A">
            <w:pPr>
              <w:tabs>
                <w:tab w:val="center" w:pos="4395"/>
                <w:tab w:val="right" w:pos="9072"/>
              </w:tabs>
              <w:jc w:val="center"/>
            </w:pPr>
            <w:r>
              <w:rPr>
                <w:rFonts w:ascii="Arial" w:eastAsia="Arial" w:hAnsi="Arial" w:cs="Arial"/>
                <w:sz w:val="18"/>
                <w:szCs w:val="18"/>
                <w:highlight w:val="white"/>
              </w:rPr>
              <w:t>Original</w:t>
            </w:r>
          </w:p>
        </w:tc>
        <w:tc>
          <w:tcPr>
            <w:tcW w:w="5417" w:type="dxa"/>
            <w:vAlign w:val="center"/>
          </w:tcPr>
          <w:p w:rsidR="00030888" w:rsidRPr="00033342" w:rsidRDefault="00D14118" w:rsidP="00D14118">
            <w:pPr>
              <w:jc w:val="center"/>
              <w:rPr>
                <w:lang w:val="sv-SE"/>
              </w:rPr>
            </w:pPr>
            <w:r>
              <w:rPr>
                <w:rFonts w:ascii="Arial" w:eastAsia="Arial" w:hAnsi="Arial" w:cs="Arial"/>
                <w:sz w:val="18"/>
                <w:szCs w:val="18"/>
                <w:highlight w:val="white"/>
                <w:lang w:val="sv-SE"/>
              </w:rPr>
              <w:t>Projektet ska</w:t>
            </w:r>
            <w:r w:rsidR="000C6B02" w:rsidRPr="00033342">
              <w:rPr>
                <w:rFonts w:ascii="Arial" w:eastAsia="Arial" w:hAnsi="Arial" w:cs="Arial"/>
                <w:sz w:val="18"/>
                <w:szCs w:val="18"/>
                <w:highlight w:val="white"/>
                <w:lang w:val="sv-SE"/>
              </w:rPr>
              <w:t xml:space="preserve"> ta 960 arbetstimmar</w:t>
            </w:r>
            <w:r>
              <w:rPr>
                <w:rFonts w:ascii="Arial" w:eastAsia="Arial" w:hAnsi="Arial" w:cs="Arial"/>
                <w:sz w:val="18"/>
                <w:szCs w:val="18"/>
                <w:lang w:val="sv-SE"/>
              </w:rPr>
              <w:t xml:space="preserve"> efter godkänd projektplan.</w:t>
            </w:r>
          </w:p>
        </w:tc>
        <w:tc>
          <w:tcPr>
            <w:tcW w:w="1022" w:type="dxa"/>
            <w:vAlign w:val="center"/>
          </w:tcPr>
          <w:p w:rsidR="00030888" w:rsidRDefault="000C6B02" w:rsidP="00227D7A">
            <w:pPr>
              <w:tabs>
                <w:tab w:val="center" w:pos="4395"/>
                <w:tab w:val="right" w:pos="9072"/>
              </w:tabs>
              <w:jc w:val="center"/>
            </w:pPr>
            <w:r>
              <w:rPr>
                <w:rFonts w:ascii="Arial" w:eastAsia="Arial" w:hAnsi="Arial" w:cs="Arial"/>
                <w:sz w:val="18"/>
                <w:szCs w:val="18"/>
                <w:highlight w:val="white"/>
              </w:rPr>
              <w:t>1</w:t>
            </w:r>
          </w:p>
        </w:tc>
      </w:tr>
    </w:tbl>
    <w:p w:rsidR="00030888" w:rsidRDefault="00030888">
      <w:pPr>
        <w:keepNext/>
        <w:keepLines/>
        <w:spacing w:before="240" w:after="120"/>
      </w:pPr>
      <w:bookmarkStart w:id="66" w:name="h.6uqzdq1syy52" w:colFirst="0" w:colLast="0"/>
      <w:bookmarkEnd w:id="66"/>
    </w:p>
    <w:p w:rsidR="000C6B02" w:rsidRDefault="000C6B02">
      <w:pPr>
        <w:rPr>
          <w:rFonts w:asciiTheme="majorHAnsi" w:eastAsiaTheme="majorEastAsia" w:hAnsiTheme="majorHAnsi" w:cstheme="majorBidi"/>
          <w:b/>
          <w:bCs/>
          <w:color w:val="365F91" w:themeColor="accent1" w:themeShade="BF"/>
          <w:sz w:val="28"/>
          <w:szCs w:val="28"/>
          <w:highlight w:val="white"/>
        </w:rPr>
      </w:pPr>
      <w:bookmarkStart w:id="67" w:name="h.y41sc64tpvpj" w:colFirst="0" w:colLast="0"/>
      <w:bookmarkEnd w:id="67"/>
      <w:r>
        <w:rPr>
          <w:highlight w:val="white"/>
        </w:rPr>
        <w:br w:type="page"/>
      </w:r>
    </w:p>
    <w:p w:rsidR="00AB1FF7" w:rsidRDefault="000C6B02" w:rsidP="00D14118">
      <w:pPr>
        <w:pStyle w:val="Heading1"/>
        <w:numPr>
          <w:ilvl w:val="0"/>
          <w:numId w:val="9"/>
        </w:numPr>
        <w:spacing w:line="360" w:lineRule="auto"/>
      </w:pPr>
      <w:bookmarkStart w:id="68" w:name="_Toc430083506"/>
      <w:r>
        <w:rPr>
          <w:highlight w:val="white"/>
        </w:rPr>
        <w:lastRenderedPageBreak/>
        <w:t>L</w:t>
      </w:r>
      <w:r>
        <w:t>everanskrav och delleveranser</w:t>
      </w:r>
      <w:bookmarkStart w:id="69" w:name="h.3o7alnk" w:colFirst="0" w:colLast="0"/>
      <w:bookmarkEnd w:id="68"/>
      <w:bookmarkEnd w:id="69"/>
    </w:p>
    <w:p w:rsidR="00D14118" w:rsidRPr="00D14118" w:rsidRDefault="00D14118" w:rsidP="00D14118">
      <w:pPr>
        <w:rPr>
          <w:lang w:val="sv-SE"/>
        </w:rPr>
      </w:pPr>
      <w:r w:rsidRPr="00AB1FF7">
        <w:rPr>
          <w:lang w:val="sv-SE"/>
        </w:rPr>
        <w:t xml:space="preserve">Tabellen nedan </w:t>
      </w:r>
      <w:r>
        <w:rPr>
          <w:lang w:val="sv-SE"/>
        </w:rPr>
        <w:t>ger</w:t>
      </w:r>
      <w:r w:rsidRPr="00AB1FF7">
        <w:rPr>
          <w:lang w:val="sv-SE"/>
        </w:rPr>
        <w:t xml:space="preserve"> en överblick av alla leveranser.</w:t>
      </w:r>
    </w:p>
    <w:tbl>
      <w:tblPr>
        <w:tblStyle w:val="ab"/>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2"/>
        <w:gridCol w:w="1469"/>
        <w:gridCol w:w="5417"/>
        <w:gridCol w:w="1022"/>
      </w:tblGrid>
      <w:tr w:rsidR="00030888">
        <w:tc>
          <w:tcPr>
            <w:tcW w:w="1272" w:type="dxa"/>
            <w:vAlign w:val="center"/>
          </w:tcPr>
          <w:p w:rsidR="00030888" w:rsidRDefault="008C64E0" w:rsidP="00227D7A">
            <w:pPr>
              <w:keepNext/>
              <w:keepLines/>
              <w:ind w:left="357" w:hanging="357"/>
              <w:jc w:val="center"/>
            </w:pPr>
            <w:r>
              <w:rPr>
                <w:rFonts w:ascii="Arial" w:eastAsia="Arial" w:hAnsi="Arial" w:cs="Arial"/>
                <w:sz w:val="18"/>
                <w:szCs w:val="18"/>
                <w:highlight w:val="white"/>
              </w:rPr>
              <w:t xml:space="preserve">Krav </w:t>
            </w:r>
            <w:r>
              <w:rPr>
                <w:rFonts w:ascii="Arial" w:eastAsia="Arial" w:hAnsi="Arial" w:cs="Arial"/>
                <w:sz w:val="18"/>
                <w:szCs w:val="18"/>
              </w:rPr>
              <w:t>32</w:t>
            </w:r>
          </w:p>
        </w:tc>
        <w:tc>
          <w:tcPr>
            <w:tcW w:w="1469"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Original</w:t>
            </w:r>
          </w:p>
        </w:tc>
        <w:tc>
          <w:tcPr>
            <w:tcW w:w="5417" w:type="dxa"/>
            <w:vAlign w:val="center"/>
          </w:tcPr>
          <w:p w:rsidR="00030888" w:rsidRPr="00033342" w:rsidRDefault="000C6B02" w:rsidP="00AB1FF7">
            <w:pPr>
              <w:spacing w:line="240" w:lineRule="auto"/>
              <w:jc w:val="center"/>
              <w:rPr>
                <w:lang w:val="sv-SE"/>
              </w:rPr>
            </w:pPr>
            <w:r w:rsidRPr="00033342">
              <w:rPr>
                <w:rFonts w:ascii="Arial" w:eastAsia="Arial" w:hAnsi="Arial" w:cs="Arial"/>
                <w:b/>
                <w:color w:val="FF0000"/>
                <w:sz w:val="20"/>
                <w:szCs w:val="20"/>
                <w:highlight w:val="white"/>
                <w:lang w:val="sv-SE"/>
              </w:rPr>
              <w:t>15/9, kl 16.00:</w:t>
            </w:r>
            <w:r w:rsidRPr="00033342">
              <w:rPr>
                <w:rFonts w:ascii="Arial" w:eastAsia="Arial" w:hAnsi="Arial" w:cs="Arial"/>
                <w:sz w:val="20"/>
                <w:szCs w:val="20"/>
                <w:highlight w:val="white"/>
                <w:lang w:val="sv-SE"/>
              </w:rPr>
              <w:t xml:space="preserve"> Kravspecifikationen ska vara klar.</w:t>
            </w:r>
          </w:p>
        </w:tc>
        <w:tc>
          <w:tcPr>
            <w:tcW w:w="1022"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1</w:t>
            </w:r>
          </w:p>
        </w:tc>
      </w:tr>
      <w:tr w:rsidR="00030888" w:rsidTr="008C64E0">
        <w:trPr>
          <w:trHeight w:val="601"/>
        </w:trPr>
        <w:tc>
          <w:tcPr>
            <w:tcW w:w="1272" w:type="dxa"/>
            <w:vAlign w:val="center"/>
          </w:tcPr>
          <w:p w:rsidR="00030888" w:rsidRDefault="008C64E0" w:rsidP="00227D7A">
            <w:pPr>
              <w:keepNext/>
              <w:keepLines/>
              <w:jc w:val="center"/>
            </w:pPr>
            <w:r>
              <w:rPr>
                <w:rFonts w:ascii="Arial" w:eastAsia="Arial" w:hAnsi="Arial" w:cs="Arial"/>
                <w:sz w:val="18"/>
                <w:szCs w:val="18"/>
                <w:highlight w:val="white"/>
              </w:rPr>
              <w:t xml:space="preserve">Krav </w:t>
            </w:r>
            <w:r>
              <w:rPr>
                <w:rFonts w:ascii="Arial" w:eastAsia="Arial" w:hAnsi="Arial" w:cs="Arial"/>
                <w:sz w:val="18"/>
                <w:szCs w:val="18"/>
              </w:rPr>
              <w:t>33</w:t>
            </w:r>
          </w:p>
        </w:tc>
        <w:tc>
          <w:tcPr>
            <w:tcW w:w="1469"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Original</w:t>
            </w:r>
          </w:p>
        </w:tc>
        <w:tc>
          <w:tcPr>
            <w:tcW w:w="5417" w:type="dxa"/>
            <w:vAlign w:val="center"/>
          </w:tcPr>
          <w:p w:rsidR="00030888" w:rsidRPr="00033342" w:rsidRDefault="000C6B02" w:rsidP="00AB1FF7">
            <w:pPr>
              <w:spacing w:line="240" w:lineRule="auto"/>
              <w:jc w:val="center"/>
              <w:rPr>
                <w:lang w:val="sv-SE"/>
              </w:rPr>
            </w:pPr>
            <w:r w:rsidRPr="00033342">
              <w:rPr>
                <w:rFonts w:ascii="Arial" w:eastAsia="Arial" w:hAnsi="Arial" w:cs="Arial"/>
                <w:b/>
                <w:color w:val="FF0000"/>
                <w:sz w:val="20"/>
                <w:szCs w:val="20"/>
                <w:highlight w:val="white"/>
                <w:lang w:val="sv-SE"/>
              </w:rPr>
              <w:t xml:space="preserve">25/9, kl 16.00: </w:t>
            </w:r>
            <w:r w:rsidRPr="00033342">
              <w:rPr>
                <w:rFonts w:ascii="Arial" w:eastAsia="Arial" w:hAnsi="Arial" w:cs="Arial"/>
                <w:sz w:val="20"/>
                <w:szCs w:val="20"/>
                <w:highlight w:val="white"/>
                <w:lang w:val="sv-SE"/>
              </w:rPr>
              <w:t>Första versionen av projektplan, tidplan och systemskiss ska vara inlämnade till beställaren.</w:t>
            </w:r>
          </w:p>
        </w:tc>
        <w:tc>
          <w:tcPr>
            <w:tcW w:w="1022"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1</w:t>
            </w:r>
          </w:p>
        </w:tc>
      </w:tr>
      <w:tr w:rsidR="00030888">
        <w:tc>
          <w:tcPr>
            <w:tcW w:w="1272" w:type="dxa"/>
            <w:vAlign w:val="center"/>
          </w:tcPr>
          <w:p w:rsidR="00030888" w:rsidRDefault="008C64E0" w:rsidP="00227D7A">
            <w:pPr>
              <w:keepNext/>
              <w:keepLines/>
              <w:jc w:val="center"/>
            </w:pPr>
            <w:r>
              <w:rPr>
                <w:rFonts w:ascii="Arial" w:eastAsia="Arial" w:hAnsi="Arial" w:cs="Arial"/>
                <w:sz w:val="18"/>
                <w:szCs w:val="18"/>
                <w:highlight w:val="white"/>
              </w:rPr>
              <w:t>Krav 3</w:t>
            </w:r>
            <w:r>
              <w:rPr>
                <w:rFonts w:ascii="Arial" w:eastAsia="Arial" w:hAnsi="Arial" w:cs="Arial"/>
                <w:sz w:val="18"/>
                <w:szCs w:val="18"/>
              </w:rPr>
              <w:t>4</w:t>
            </w:r>
          </w:p>
        </w:tc>
        <w:tc>
          <w:tcPr>
            <w:tcW w:w="1469"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Original</w:t>
            </w:r>
          </w:p>
        </w:tc>
        <w:tc>
          <w:tcPr>
            <w:tcW w:w="5417" w:type="dxa"/>
            <w:vAlign w:val="center"/>
          </w:tcPr>
          <w:p w:rsidR="00030888" w:rsidRPr="00033342" w:rsidRDefault="000C6B02" w:rsidP="00AB1FF7">
            <w:pPr>
              <w:spacing w:line="240" w:lineRule="auto"/>
              <w:jc w:val="center"/>
              <w:rPr>
                <w:lang w:val="sv-SE"/>
              </w:rPr>
            </w:pPr>
            <w:r w:rsidRPr="00033342">
              <w:rPr>
                <w:rFonts w:ascii="Arial" w:eastAsia="Arial" w:hAnsi="Arial" w:cs="Arial"/>
                <w:b/>
                <w:color w:val="FF0000"/>
                <w:sz w:val="20"/>
                <w:szCs w:val="20"/>
                <w:highlight w:val="white"/>
                <w:lang w:val="sv-SE"/>
              </w:rPr>
              <w:t xml:space="preserve">1/10, kl 16.00: </w:t>
            </w:r>
            <w:r w:rsidRPr="00033342">
              <w:rPr>
                <w:rFonts w:ascii="Arial" w:eastAsia="Arial" w:hAnsi="Arial" w:cs="Arial"/>
                <w:sz w:val="20"/>
                <w:szCs w:val="20"/>
                <w:highlight w:val="white"/>
                <w:lang w:val="sv-SE"/>
              </w:rPr>
              <w:t>Slutgiltig version av projektplan, tidplan och systemskiss ska vara inlämnade till beställaren.</w:t>
            </w:r>
          </w:p>
        </w:tc>
        <w:tc>
          <w:tcPr>
            <w:tcW w:w="1022"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1</w:t>
            </w:r>
          </w:p>
        </w:tc>
      </w:tr>
      <w:tr w:rsidR="00030888">
        <w:tc>
          <w:tcPr>
            <w:tcW w:w="1272" w:type="dxa"/>
            <w:vAlign w:val="center"/>
          </w:tcPr>
          <w:p w:rsidR="00030888" w:rsidRDefault="008C64E0" w:rsidP="00227D7A">
            <w:pPr>
              <w:keepNext/>
              <w:keepLines/>
              <w:jc w:val="center"/>
            </w:pPr>
            <w:r>
              <w:rPr>
                <w:rFonts w:ascii="Arial" w:eastAsia="Arial" w:hAnsi="Arial" w:cs="Arial"/>
                <w:sz w:val="18"/>
                <w:szCs w:val="18"/>
                <w:highlight w:val="white"/>
              </w:rPr>
              <w:t>Krav 3</w:t>
            </w:r>
            <w:r>
              <w:rPr>
                <w:rFonts w:ascii="Arial" w:eastAsia="Arial" w:hAnsi="Arial" w:cs="Arial"/>
                <w:sz w:val="18"/>
                <w:szCs w:val="18"/>
              </w:rPr>
              <w:t>5</w:t>
            </w:r>
          </w:p>
        </w:tc>
        <w:tc>
          <w:tcPr>
            <w:tcW w:w="1469"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Original</w:t>
            </w:r>
          </w:p>
        </w:tc>
        <w:tc>
          <w:tcPr>
            <w:tcW w:w="5417" w:type="dxa"/>
            <w:vAlign w:val="center"/>
          </w:tcPr>
          <w:p w:rsidR="00030888" w:rsidRPr="00033342" w:rsidRDefault="000C6B02" w:rsidP="00AB1FF7">
            <w:pPr>
              <w:spacing w:line="240" w:lineRule="auto"/>
              <w:jc w:val="center"/>
              <w:rPr>
                <w:lang w:val="sv-SE"/>
              </w:rPr>
            </w:pPr>
            <w:r w:rsidRPr="00033342">
              <w:rPr>
                <w:rFonts w:ascii="Arial" w:eastAsia="Arial" w:hAnsi="Arial" w:cs="Arial"/>
                <w:b/>
                <w:color w:val="FF0000"/>
                <w:sz w:val="20"/>
                <w:szCs w:val="20"/>
                <w:highlight w:val="white"/>
                <w:lang w:val="sv-SE"/>
              </w:rPr>
              <w:t>3/11, kl 16.00:</w:t>
            </w:r>
            <w:r w:rsidRPr="00033342">
              <w:rPr>
                <w:rFonts w:ascii="Arial" w:eastAsia="Arial" w:hAnsi="Arial" w:cs="Arial"/>
                <w:sz w:val="20"/>
                <w:szCs w:val="20"/>
                <w:highlight w:val="white"/>
                <w:lang w:val="sv-SE"/>
              </w:rPr>
              <w:t xml:space="preserve"> Första versionen av designspecifikationen ska vara inlämnad till handledaren. Det är en fördel att lämna in designspecen tidigare, då det ofta tar ett par iterationer innan den godkänns av handledaren. Glöm ej att kontrollera med checklistan så att ni har med allt.</w:t>
            </w:r>
          </w:p>
        </w:tc>
        <w:tc>
          <w:tcPr>
            <w:tcW w:w="1022"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1</w:t>
            </w:r>
          </w:p>
        </w:tc>
      </w:tr>
      <w:tr w:rsidR="00030888">
        <w:tc>
          <w:tcPr>
            <w:tcW w:w="1272" w:type="dxa"/>
            <w:vAlign w:val="center"/>
          </w:tcPr>
          <w:p w:rsidR="00030888" w:rsidRDefault="008C64E0" w:rsidP="00227D7A">
            <w:pPr>
              <w:keepNext/>
              <w:keepLines/>
              <w:jc w:val="center"/>
            </w:pPr>
            <w:r>
              <w:rPr>
                <w:rFonts w:ascii="Arial" w:eastAsia="Arial" w:hAnsi="Arial" w:cs="Arial"/>
                <w:sz w:val="18"/>
                <w:szCs w:val="18"/>
                <w:highlight w:val="white"/>
              </w:rPr>
              <w:t>Krav 3</w:t>
            </w:r>
            <w:r>
              <w:rPr>
                <w:rFonts w:ascii="Arial" w:eastAsia="Arial" w:hAnsi="Arial" w:cs="Arial"/>
                <w:sz w:val="18"/>
                <w:szCs w:val="18"/>
              </w:rPr>
              <w:t>6</w:t>
            </w:r>
          </w:p>
        </w:tc>
        <w:tc>
          <w:tcPr>
            <w:tcW w:w="1469"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Original</w:t>
            </w:r>
          </w:p>
        </w:tc>
        <w:tc>
          <w:tcPr>
            <w:tcW w:w="5417" w:type="dxa"/>
            <w:vAlign w:val="center"/>
          </w:tcPr>
          <w:p w:rsidR="00030888" w:rsidRDefault="000C6B02" w:rsidP="00AB1FF7">
            <w:pPr>
              <w:spacing w:line="240" w:lineRule="auto"/>
              <w:jc w:val="center"/>
            </w:pPr>
            <w:r w:rsidRPr="00033342">
              <w:rPr>
                <w:rFonts w:ascii="Arial" w:eastAsia="Arial" w:hAnsi="Arial" w:cs="Arial"/>
                <w:b/>
                <w:color w:val="FF0000"/>
                <w:sz w:val="20"/>
                <w:szCs w:val="20"/>
                <w:highlight w:val="white"/>
                <w:lang w:val="sv-SE"/>
              </w:rPr>
              <w:t>6/11, kl 16.00:</w:t>
            </w:r>
            <w:r w:rsidRPr="00033342">
              <w:rPr>
                <w:rFonts w:ascii="Arial" w:eastAsia="Arial" w:hAnsi="Arial" w:cs="Arial"/>
                <w:sz w:val="20"/>
                <w:szCs w:val="20"/>
                <w:highlight w:val="white"/>
                <w:lang w:val="sv-SE"/>
              </w:rPr>
              <w:t xml:space="preserve"> Designspecifikationen ska vara godkänd av handledaren.</w:t>
            </w:r>
            <w:r w:rsidRPr="00033342">
              <w:rPr>
                <w:rFonts w:ascii="Arial" w:eastAsia="Arial" w:hAnsi="Arial" w:cs="Arial"/>
                <w:sz w:val="18"/>
                <w:szCs w:val="18"/>
                <w:highlight w:val="white"/>
                <w:lang w:val="sv-SE"/>
              </w:rPr>
              <w:t xml:space="preserve"> </w:t>
            </w:r>
            <w:r>
              <w:rPr>
                <w:rFonts w:ascii="Arial" w:eastAsia="Arial" w:hAnsi="Arial" w:cs="Arial"/>
                <w:sz w:val="20"/>
                <w:szCs w:val="20"/>
                <w:highlight w:val="white"/>
              </w:rPr>
              <w:t>Då designspecifikationen är godkänd får ni tillgång till MUXEN.</w:t>
            </w:r>
          </w:p>
        </w:tc>
        <w:tc>
          <w:tcPr>
            <w:tcW w:w="1022"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1</w:t>
            </w:r>
          </w:p>
        </w:tc>
      </w:tr>
      <w:tr w:rsidR="00030888">
        <w:tc>
          <w:tcPr>
            <w:tcW w:w="1272" w:type="dxa"/>
            <w:vAlign w:val="center"/>
          </w:tcPr>
          <w:p w:rsidR="00030888" w:rsidRDefault="008C64E0" w:rsidP="00227D7A">
            <w:pPr>
              <w:keepNext/>
              <w:keepLines/>
              <w:jc w:val="center"/>
            </w:pPr>
            <w:r>
              <w:rPr>
                <w:rFonts w:ascii="Arial" w:eastAsia="Arial" w:hAnsi="Arial" w:cs="Arial"/>
                <w:sz w:val="18"/>
                <w:szCs w:val="18"/>
                <w:highlight w:val="white"/>
              </w:rPr>
              <w:t>Krav 3</w:t>
            </w:r>
            <w:r>
              <w:rPr>
                <w:rFonts w:ascii="Arial" w:eastAsia="Arial" w:hAnsi="Arial" w:cs="Arial"/>
                <w:sz w:val="18"/>
                <w:szCs w:val="18"/>
              </w:rPr>
              <w:t>7</w:t>
            </w:r>
          </w:p>
        </w:tc>
        <w:tc>
          <w:tcPr>
            <w:tcW w:w="1469"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Original</w:t>
            </w:r>
          </w:p>
        </w:tc>
        <w:tc>
          <w:tcPr>
            <w:tcW w:w="5417" w:type="dxa"/>
            <w:vAlign w:val="center"/>
          </w:tcPr>
          <w:p w:rsidR="00030888" w:rsidRDefault="000C6B02" w:rsidP="00AB1FF7">
            <w:pPr>
              <w:spacing w:line="240" w:lineRule="auto"/>
              <w:jc w:val="center"/>
            </w:pPr>
            <w:r>
              <w:rPr>
                <w:rFonts w:ascii="Arial" w:eastAsia="Arial" w:hAnsi="Arial" w:cs="Arial"/>
                <w:b/>
                <w:color w:val="FF0000"/>
                <w:sz w:val="20"/>
                <w:szCs w:val="20"/>
                <w:highlight w:val="white"/>
              </w:rPr>
              <w:t>Vecka 51:</w:t>
            </w:r>
            <w:r>
              <w:rPr>
                <w:rFonts w:ascii="Arial" w:eastAsia="Arial" w:hAnsi="Arial" w:cs="Arial"/>
                <w:sz w:val="20"/>
                <w:szCs w:val="20"/>
                <w:highlight w:val="white"/>
              </w:rPr>
              <w:t xml:space="preserve"> Redovisning och demonstration.</w:t>
            </w:r>
          </w:p>
        </w:tc>
        <w:tc>
          <w:tcPr>
            <w:tcW w:w="1022"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1</w:t>
            </w:r>
          </w:p>
        </w:tc>
      </w:tr>
      <w:tr w:rsidR="00030888" w:rsidTr="00AB1FF7">
        <w:trPr>
          <w:trHeight w:val="844"/>
        </w:trPr>
        <w:tc>
          <w:tcPr>
            <w:tcW w:w="1272" w:type="dxa"/>
            <w:vAlign w:val="center"/>
          </w:tcPr>
          <w:p w:rsidR="00030888" w:rsidRDefault="008C64E0" w:rsidP="00227D7A">
            <w:pPr>
              <w:keepNext/>
              <w:keepLines/>
              <w:jc w:val="center"/>
            </w:pPr>
            <w:r>
              <w:rPr>
                <w:rFonts w:ascii="Arial" w:eastAsia="Arial" w:hAnsi="Arial" w:cs="Arial"/>
                <w:sz w:val="18"/>
                <w:szCs w:val="18"/>
                <w:highlight w:val="white"/>
              </w:rPr>
              <w:t>Krav 3</w:t>
            </w:r>
            <w:r>
              <w:rPr>
                <w:rFonts w:ascii="Arial" w:eastAsia="Arial" w:hAnsi="Arial" w:cs="Arial"/>
                <w:sz w:val="18"/>
                <w:szCs w:val="18"/>
              </w:rPr>
              <w:t>8</w:t>
            </w:r>
          </w:p>
        </w:tc>
        <w:tc>
          <w:tcPr>
            <w:tcW w:w="1469"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Original</w:t>
            </w:r>
          </w:p>
        </w:tc>
        <w:tc>
          <w:tcPr>
            <w:tcW w:w="5417" w:type="dxa"/>
            <w:vAlign w:val="center"/>
          </w:tcPr>
          <w:p w:rsidR="00030888" w:rsidRPr="00033342" w:rsidRDefault="000C6B02" w:rsidP="00AB1FF7">
            <w:pPr>
              <w:spacing w:line="240" w:lineRule="auto"/>
              <w:jc w:val="center"/>
              <w:rPr>
                <w:lang w:val="sv-SE"/>
              </w:rPr>
            </w:pPr>
            <w:r w:rsidRPr="00033342">
              <w:rPr>
                <w:rFonts w:ascii="Arial" w:eastAsia="Arial" w:hAnsi="Arial" w:cs="Arial"/>
                <w:sz w:val="20"/>
                <w:szCs w:val="20"/>
                <w:highlight w:val="white"/>
                <w:lang w:val="sv-SE"/>
              </w:rPr>
              <w:t>En tidrapport ska lämnas senast kl 16.00 vid följande datum:</w:t>
            </w:r>
            <w:r w:rsidRPr="00033342">
              <w:rPr>
                <w:rFonts w:ascii="Arial" w:eastAsia="Arial" w:hAnsi="Arial" w:cs="Arial"/>
                <w:b/>
                <w:color w:val="FF0000"/>
                <w:sz w:val="20"/>
                <w:szCs w:val="20"/>
                <w:highlight w:val="white"/>
                <w:lang w:val="sv-SE"/>
              </w:rPr>
              <w:t xml:space="preserve"> 2/11, 9/11, 16/11, 23/11, 30/11, 7/12 och 14/12.</w:t>
            </w:r>
          </w:p>
        </w:tc>
        <w:tc>
          <w:tcPr>
            <w:tcW w:w="1022"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1</w:t>
            </w:r>
          </w:p>
        </w:tc>
      </w:tr>
      <w:tr w:rsidR="00030888">
        <w:tc>
          <w:tcPr>
            <w:tcW w:w="1272" w:type="dxa"/>
            <w:vAlign w:val="center"/>
          </w:tcPr>
          <w:p w:rsidR="00030888" w:rsidRDefault="008C64E0" w:rsidP="00227D7A">
            <w:pPr>
              <w:keepNext/>
              <w:keepLines/>
              <w:jc w:val="center"/>
            </w:pPr>
            <w:r>
              <w:rPr>
                <w:rFonts w:ascii="Arial" w:eastAsia="Arial" w:hAnsi="Arial" w:cs="Arial"/>
                <w:sz w:val="18"/>
                <w:szCs w:val="18"/>
                <w:highlight w:val="white"/>
              </w:rPr>
              <w:t>Krav 3</w:t>
            </w:r>
            <w:r>
              <w:rPr>
                <w:rFonts w:ascii="Arial" w:eastAsia="Arial" w:hAnsi="Arial" w:cs="Arial"/>
                <w:sz w:val="18"/>
                <w:szCs w:val="18"/>
              </w:rPr>
              <w:t>9</w:t>
            </w:r>
          </w:p>
        </w:tc>
        <w:tc>
          <w:tcPr>
            <w:tcW w:w="1469"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Original</w:t>
            </w:r>
          </w:p>
        </w:tc>
        <w:tc>
          <w:tcPr>
            <w:tcW w:w="5417" w:type="dxa"/>
            <w:vAlign w:val="center"/>
          </w:tcPr>
          <w:p w:rsidR="00030888" w:rsidRPr="00033342" w:rsidRDefault="000C6B02" w:rsidP="00AB1FF7">
            <w:pPr>
              <w:spacing w:line="240" w:lineRule="auto"/>
              <w:jc w:val="center"/>
              <w:rPr>
                <w:lang w:val="sv-SE"/>
              </w:rPr>
            </w:pPr>
            <w:r w:rsidRPr="00033342">
              <w:rPr>
                <w:rFonts w:ascii="Arial" w:eastAsia="Arial" w:hAnsi="Arial" w:cs="Arial"/>
                <w:sz w:val="18"/>
                <w:szCs w:val="18"/>
                <w:highlight w:val="white"/>
                <w:lang w:val="sv-SE"/>
              </w:rPr>
              <w:t xml:space="preserve">Robot, mjukvara, teknisk dokumentation och användaremanual ska levereras till cirka </w:t>
            </w:r>
            <w:r w:rsidRPr="00033342">
              <w:rPr>
                <w:rFonts w:ascii="Arial" w:eastAsia="Arial" w:hAnsi="Arial" w:cs="Arial"/>
                <w:b/>
                <w:color w:val="FF0000"/>
                <w:sz w:val="18"/>
                <w:szCs w:val="18"/>
                <w:highlight w:val="white"/>
                <w:lang w:val="sv-SE"/>
              </w:rPr>
              <w:t>vecka 50</w:t>
            </w:r>
            <w:r w:rsidRPr="00033342">
              <w:rPr>
                <w:rFonts w:ascii="Arial" w:eastAsia="Arial" w:hAnsi="Arial" w:cs="Arial"/>
                <w:sz w:val="18"/>
                <w:szCs w:val="18"/>
                <w:highlight w:val="white"/>
                <w:lang w:val="sv-SE"/>
              </w:rPr>
              <w:t xml:space="preserve"> - exakt datum kommer när det erhålls</w:t>
            </w:r>
          </w:p>
        </w:tc>
        <w:tc>
          <w:tcPr>
            <w:tcW w:w="1022"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1</w:t>
            </w:r>
          </w:p>
        </w:tc>
      </w:tr>
      <w:tr w:rsidR="00030888" w:rsidTr="00AB1FF7">
        <w:trPr>
          <w:trHeight w:val="32"/>
        </w:trPr>
        <w:tc>
          <w:tcPr>
            <w:tcW w:w="1272" w:type="dxa"/>
            <w:vAlign w:val="center"/>
          </w:tcPr>
          <w:p w:rsidR="00030888" w:rsidRDefault="008C64E0" w:rsidP="00227D7A">
            <w:pPr>
              <w:keepNext/>
              <w:keepLines/>
              <w:jc w:val="center"/>
            </w:pPr>
            <w:r>
              <w:rPr>
                <w:rFonts w:ascii="Arial" w:eastAsia="Arial" w:hAnsi="Arial" w:cs="Arial"/>
                <w:sz w:val="18"/>
                <w:szCs w:val="18"/>
                <w:highlight w:val="white"/>
              </w:rPr>
              <w:t xml:space="preserve">Krav </w:t>
            </w:r>
            <w:r>
              <w:rPr>
                <w:rFonts w:ascii="Arial" w:eastAsia="Arial" w:hAnsi="Arial" w:cs="Arial"/>
                <w:sz w:val="18"/>
                <w:szCs w:val="18"/>
              </w:rPr>
              <w:t>40</w:t>
            </w:r>
          </w:p>
        </w:tc>
        <w:tc>
          <w:tcPr>
            <w:tcW w:w="1469"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Original</w:t>
            </w:r>
          </w:p>
        </w:tc>
        <w:tc>
          <w:tcPr>
            <w:tcW w:w="5417" w:type="dxa"/>
            <w:vAlign w:val="center"/>
          </w:tcPr>
          <w:p w:rsidR="00030888" w:rsidRDefault="000C6B02" w:rsidP="00AB1FF7">
            <w:pPr>
              <w:spacing w:line="240" w:lineRule="auto"/>
              <w:jc w:val="center"/>
            </w:pPr>
            <w:r>
              <w:rPr>
                <w:rFonts w:ascii="Arial" w:eastAsia="Arial" w:hAnsi="Arial" w:cs="Arial"/>
                <w:b/>
                <w:color w:val="FF0000"/>
                <w:sz w:val="20"/>
                <w:szCs w:val="20"/>
                <w:highlight w:val="white"/>
              </w:rPr>
              <w:t>18/12:</w:t>
            </w:r>
            <w:r>
              <w:rPr>
                <w:rFonts w:ascii="Arial" w:eastAsia="Arial" w:hAnsi="Arial" w:cs="Arial"/>
                <w:sz w:val="20"/>
                <w:szCs w:val="20"/>
                <w:highlight w:val="white"/>
              </w:rPr>
              <w:t xml:space="preserve"> Efterstudien ska vara inlämnad.</w:t>
            </w:r>
          </w:p>
        </w:tc>
        <w:tc>
          <w:tcPr>
            <w:tcW w:w="1022" w:type="dxa"/>
            <w:vAlign w:val="center"/>
          </w:tcPr>
          <w:p w:rsidR="00030888" w:rsidRDefault="000C6B02" w:rsidP="00AB1FF7">
            <w:pPr>
              <w:tabs>
                <w:tab w:val="center" w:pos="4395"/>
                <w:tab w:val="right" w:pos="9072"/>
              </w:tabs>
              <w:spacing w:line="240" w:lineRule="auto"/>
              <w:jc w:val="center"/>
            </w:pPr>
            <w:r>
              <w:rPr>
                <w:rFonts w:ascii="Arial" w:eastAsia="Arial" w:hAnsi="Arial" w:cs="Arial"/>
                <w:sz w:val="18"/>
                <w:szCs w:val="18"/>
                <w:highlight w:val="white"/>
              </w:rPr>
              <w:t>1</w:t>
            </w:r>
          </w:p>
        </w:tc>
      </w:tr>
    </w:tbl>
    <w:p w:rsidR="00030888" w:rsidRPr="000C6B02" w:rsidRDefault="000C6B02" w:rsidP="000C6B02">
      <w:pPr>
        <w:keepNext/>
        <w:keepLines/>
        <w:spacing w:before="240" w:after="120"/>
        <w:rPr>
          <w:lang w:val="sv-SE"/>
        </w:rPr>
      </w:pPr>
      <w:bookmarkStart w:id="70" w:name="h.3xmv2zldxzou" w:colFirst="0" w:colLast="0"/>
      <w:bookmarkEnd w:id="70"/>
      <w:r w:rsidRPr="00033342">
        <w:rPr>
          <w:highlight w:val="white"/>
          <w:lang w:val="sv-SE"/>
        </w:rPr>
        <w:t>Alla leveranser ska lämnas till Thomas Svensson.</w:t>
      </w:r>
    </w:p>
    <w:p w:rsidR="00D14118" w:rsidRPr="006972D7" w:rsidRDefault="00D14118">
      <w:pPr>
        <w:rPr>
          <w:rFonts w:asciiTheme="majorHAnsi" w:eastAsiaTheme="majorEastAsia" w:hAnsiTheme="majorHAnsi" w:cstheme="majorBidi"/>
          <w:b/>
          <w:bCs/>
          <w:color w:val="365F91" w:themeColor="accent1" w:themeShade="BF"/>
          <w:sz w:val="28"/>
          <w:szCs w:val="28"/>
          <w:lang w:val="sv-SE"/>
        </w:rPr>
      </w:pPr>
      <w:bookmarkStart w:id="71" w:name="h.ihv636" w:colFirst="0" w:colLast="0"/>
      <w:bookmarkEnd w:id="71"/>
      <w:r w:rsidRPr="006972D7">
        <w:rPr>
          <w:lang w:val="sv-SE"/>
        </w:rPr>
        <w:br w:type="page"/>
      </w:r>
    </w:p>
    <w:p w:rsidR="00030888" w:rsidRDefault="000C6B02" w:rsidP="000C6B02">
      <w:pPr>
        <w:pStyle w:val="Heading1"/>
        <w:numPr>
          <w:ilvl w:val="0"/>
          <w:numId w:val="9"/>
        </w:numPr>
        <w:spacing w:line="480" w:lineRule="auto"/>
      </w:pPr>
      <w:bookmarkStart w:id="72" w:name="_Toc430083507"/>
      <w:r>
        <w:lastRenderedPageBreak/>
        <w:t>Dokumentation</w:t>
      </w:r>
      <w:bookmarkEnd w:id="72"/>
    </w:p>
    <w:p w:rsidR="00D14118" w:rsidRPr="00D14118" w:rsidRDefault="00D14118" w:rsidP="00D14118">
      <w:pPr>
        <w:rPr>
          <w:lang w:val="sv-SE"/>
        </w:rPr>
      </w:pPr>
      <w:r w:rsidRPr="00D14118">
        <w:rPr>
          <w:lang w:val="sv-SE"/>
        </w:rPr>
        <w:t>Tabellen nedan ger en överblick av</w:t>
      </w:r>
      <w:r>
        <w:rPr>
          <w:lang w:val="sv-SE"/>
        </w:rPr>
        <w:t xml:space="preserve"> all</w:t>
      </w:r>
      <w:r w:rsidRPr="00D14118">
        <w:rPr>
          <w:lang w:val="sv-SE"/>
        </w:rPr>
        <w:t xml:space="preserve"> </w:t>
      </w:r>
      <w:r>
        <w:rPr>
          <w:lang w:val="sv-SE"/>
        </w:rPr>
        <w:t>dokumentation som ska finnas</w:t>
      </w:r>
      <w:r w:rsidRPr="00D14118">
        <w:rPr>
          <w:lang w:val="sv-SE"/>
        </w:rPr>
        <w:t>.</w:t>
      </w:r>
    </w:p>
    <w:tbl>
      <w:tblPr>
        <w:tblStyle w:val="ac"/>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6"/>
        <w:gridCol w:w="1114"/>
        <w:gridCol w:w="3416"/>
        <w:gridCol w:w="1304"/>
        <w:gridCol w:w="1560"/>
      </w:tblGrid>
      <w:tr w:rsidR="00030888">
        <w:tc>
          <w:tcPr>
            <w:tcW w:w="1786" w:type="dxa"/>
            <w:vAlign w:val="center"/>
          </w:tcPr>
          <w:p w:rsidR="00030888" w:rsidRDefault="000C6B02">
            <w:pPr>
              <w:keepNext/>
              <w:keepLines/>
              <w:ind w:left="864" w:hanging="864"/>
            </w:pPr>
            <w:r>
              <w:rPr>
                <w:rFonts w:ascii="Arial" w:eastAsia="Arial" w:hAnsi="Arial" w:cs="Arial"/>
                <w:b/>
                <w:sz w:val="18"/>
                <w:szCs w:val="18"/>
                <w:highlight w:val="white"/>
              </w:rPr>
              <w:t>Dokument</w:t>
            </w:r>
          </w:p>
        </w:tc>
        <w:tc>
          <w:tcPr>
            <w:tcW w:w="1114" w:type="dxa"/>
            <w:vAlign w:val="center"/>
          </w:tcPr>
          <w:p w:rsidR="00030888" w:rsidRDefault="000C6B02">
            <w:pPr>
              <w:keepNext/>
              <w:keepLines/>
              <w:ind w:left="864" w:hanging="864"/>
            </w:pPr>
            <w:r>
              <w:rPr>
                <w:rFonts w:ascii="Arial" w:eastAsia="Arial" w:hAnsi="Arial" w:cs="Arial"/>
                <w:b/>
                <w:sz w:val="18"/>
                <w:szCs w:val="18"/>
                <w:highlight w:val="white"/>
              </w:rPr>
              <w:t>Språk</w:t>
            </w:r>
          </w:p>
        </w:tc>
        <w:tc>
          <w:tcPr>
            <w:tcW w:w="3416" w:type="dxa"/>
            <w:vAlign w:val="center"/>
          </w:tcPr>
          <w:p w:rsidR="00030888" w:rsidRDefault="000C6B02">
            <w:pPr>
              <w:keepNext/>
              <w:keepLines/>
              <w:ind w:left="864" w:hanging="864"/>
            </w:pPr>
            <w:r>
              <w:rPr>
                <w:rFonts w:ascii="Arial" w:eastAsia="Arial" w:hAnsi="Arial" w:cs="Arial"/>
                <w:b/>
                <w:sz w:val="18"/>
                <w:szCs w:val="18"/>
                <w:highlight w:val="white"/>
              </w:rPr>
              <w:t>Syfte</w:t>
            </w:r>
          </w:p>
        </w:tc>
        <w:tc>
          <w:tcPr>
            <w:tcW w:w="1304" w:type="dxa"/>
            <w:vAlign w:val="center"/>
          </w:tcPr>
          <w:p w:rsidR="00030888" w:rsidRDefault="000C6B02">
            <w:pPr>
              <w:keepNext/>
              <w:keepLines/>
              <w:ind w:left="864" w:hanging="864"/>
            </w:pPr>
            <w:r>
              <w:rPr>
                <w:rFonts w:ascii="Arial" w:eastAsia="Arial" w:hAnsi="Arial" w:cs="Arial"/>
                <w:b/>
                <w:sz w:val="18"/>
                <w:szCs w:val="18"/>
                <w:highlight w:val="white"/>
              </w:rPr>
              <w:t>Målgrupp</w:t>
            </w:r>
          </w:p>
        </w:tc>
        <w:tc>
          <w:tcPr>
            <w:tcW w:w="1560" w:type="dxa"/>
            <w:vAlign w:val="center"/>
          </w:tcPr>
          <w:p w:rsidR="00030888" w:rsidRDefault="000C6B02">
            <w:pPr>
              <w:keepNext/>
              <w:keepLines/>
              <w:ind w:left="864" w:hanging="864"/>
            </w:pPr>
            <w:r>
              <w:rPr>
                <w:rFonts w:ascii="Arial" w:eastAsia="Arial" w:hAnsi="Arial" w:cs="Arial"/>
                <w:b/>
                <w:sz w:val="18"/>
                <w:szCs w:val="18"/>
                <w:highlight w:val="white"/>
              </w:rPr>
              <w:t>Format/</w:t>
            </w:r>
            <w:r>
              <w:rPr>
                <w:rFonts w:ascii="Arial" w:eastAsia="Arial" w:hAnsi="Arial" w:cs="Arial"/>
                <w:b/>
                <w:sz w:val="18"/>
                <w:szCs w:val="18"/>
                <w:highlight w:val="white"/>
              </w:rPr>
              <w:br/>
              <w:t>media</w:t>
            </w:r>
          </w:p>
        </w:tc>
      </w:tr>
      <w:tr w:rsidR="00030888">
        <w:tc>
          <w:tcPr>
            <w:tcW w:w="1786" w:type="dxa"/>
            <w:vAlign w:val="center"/>
          </w:tcPr>
          <w:p w:rsidR="00030888" w:rsidRDefault="000C6B02">
            <w:r>
              <w:rPr>
                <w:rFonts w:ascii="Arial" w:eastAsia="Arial" w:hAnsi="Arial" w:cs="Arial"/>
                <w:sz w:val="18"/>
                <w:szCs w:val="18"/>
                <w:highlight w:val="white"/>
              </w:rPr>
              <w:t>Användarmanual</w:t>
            </w:r>
          </w:p>
        </w:tc>
        <w:tc>
          <w:tcPr>
            <w:tcW w:w="1114" w:type="dxa"/>
            <w:vAlign w:val="center"/>
          </w:tcPr>
          <w:p w:rsidR="00030888" w:rsidRDefault="000C6B02">
            <w:r>
              <w:rPr>
                <w:rFonts w:ascii="Arial" w:eastAsia="Arial" w:hAnsi="Arial" w:cs="Arial"/>
                <w:sz w:val="18"/>
                <w:szCs w:val="18"/>
                <w:highlight w:val="white"/>
              </w:rPr>
              <w:t>Svenska</w:t>
            </w:r>
          </w:p>
        </w:tc>
        <w:tc>
          <w:tcPr>
            <w:tcW w:w="3416" w:type="dxa"/>
            <w:vAlign w:val="center"/>
          </w:tcPr>
          <w:p w:rsidR="00030888" w:rsidRDefault="000C6B02">
            <w:r>
              <w:rPr>
                <w:rFonts w:ascii="Arial" w:eastAsia="Arial" w:hAnsi="Arial" w:cs="Arial"/>
                <w:sz w:val="18"/>
                <w:szCs w:val="18"/>
                <w:highlight w:val="white"/>
              </w:rPr>
              <w:t>Beskriver använding av produkt</w:t>
            </w:r>
          </w:p>
        </w:tc>
        <w:tc>
          <w:tcPr>
            <w:tcW w:w="1304" w:type="dxa"/>
            <w:vAlign w:val="center"/>
          </w:tcPr>
          <w:p w:rsidR="00030888" w:rsidRDefault="000C6B02">
            <w:r>
              <w:rPr>
                <w:rFonts w:ascii="Arial" w:eastAsia="Arial" w:hAnsi="Arial" w:cs="Arial"/>
                <w:sz w:val="18"/>
                <w:szCs w:val="18"/>
                <w:highlight w:val="white"/>
              </w:rPr>
              <w:t>Användare</w:t>
            </w:r>
          </w:p>
        </w:tc>
        <w:tc>
          <w:tcPr>
            <w:tcW w:w="1560" w:type="dxa"/>
            <w:vAlign w:val="center"/>
          </w:tcPr>
          <w:p w:rsidR="00030888" w:rsidRDefault="000C6B02">
            <w:r>
              <w:rPr>
                <w:rFonts w:ascii="Arial" w:eastAsia="Arial" w:hAnsi="Arial" w:cs="Arial"/>
                <w:sz w:val="18"/>
                <w:szCs w:val="18"/>
                <w:highlight w:val="white"/>
              </w:rPr>
              <w:t>.pdf</w:t>
            </w:r>
          </w:p>
        </w:tc>
      </w:tr>
      <w:tr w:rsidR="00030888">
        <w:tc>
          <w:tcPr>
            <w:tcW w:w="1786" w:type="dxa"/>
            <w:vAlign w:val="center"/>
          </w:tcPr>
          <w:p w:rsidR="00030888" w:rsidRDefault="000C6B02">
            <w:r>
              <w:rPr>
                <w:rFonts w:ascii="Arial" w:eastAsia="Arial" w:hAnsi="Arial" w:cs="Arial"/>
                <w:sz w:val="18"/>
                <w:szCs w:val="18"/>
                <w:highlight w:val="white"/>
              </w:rPr>
              <w:t>Teknisk dokumentation</w:t>
            </w:r>
          </w:p>
        </w:tc>
        <w:tc>
          <w:tcPr>
            <w:tcW w:w="1114" w:type="dxa"/>
            <w:vAlign w:val="center"/>
          </w:tcPr>
          <w:p w:rsidR="00030888" w:rsidRDefault="000C6B02">
            <w:r>
              <w:rPr>
                <w:rFonts w:ascii="Arial" w:eastAsia="Arial" w:hAnsi="Arial" w:cs="Arial"/>
                <w:sz w:val="18"/>
                <w:szCs w:val="18"/>
                <w:highlight w:val="white"/>
              </w:rPr>
              <w:t>Svenska</w:t>
            </w:r>
          </w:p>
        </w:tc>
        <w:tc>
          <w:tcPr>
            <w:tcW w:w="3416" w:type="dxa"/>
            <w:vAlign w:val="center"/>
          </w:tcPr>
          <w:p w:rsidR="00030888" w:rsidRPr="00033342" w:rsidRDefault="000C6B02">
            <w:pPr>
              <w:rPr>
                <w:lang w:val="sv-SE"/>
              </w:rPr>
            </w:pPr>
            <w:r w:rsidRPr="00033342">
              <w:rPr>
                <w:rFonts w:ascii="Arial" w:eastAsia="Arial" w:hAnsi="Arial" w:cs="Arial"/>
                <w:sz w:val="18"/>
                <w:szCs w:val="18"/>
                <w:highlight w:val="white"/>
                <w:lang w:val="sv-SE"/>
              </w:rPr>
              <w:t>Fördjupad information om robotens tekniska komponenter</w:t>
            </w:r>
          </w:p>
        </w:tc>
        <w:tc>
          <w:tcPr>
            <w:tcW w:w="1304" w:type="dxa"/>
            <w:vAlign w:val="center"/>
          </w:tcPr>
          <w:p w:rsidR="00030888" w:rsidRDefault="000C6B02">
            <w:r>
              <w:rPr>
                <w:rFonts w:ascii="Arial" w:eastAsia="Arial" w:hAnsi="Arial" w:cs="Arial"/>
                <w:sz w:val="18"/>
                <w:szCs w:val="18"/>
                <w:highlight w:val="white"/>
              </w:rPr>
              <w:t>Användare</w:t>
            </w:r>
          </w:p>
        </w:tc>
        <w:tc>
          <w:tcPr>
            <w:tcW w:w="1560" w:type="dxa"/>
            <w:vAlign w:val="center"/>
          </w:tcPr>
          <w:p w:rsidR="00030888" w:rsidRDefault="000C6B02">
            <w:r>
              <w:rPr>
                <w:rFonts w:ascii="Arial" w:eastAsia="Arial" w:hAnsi="Arial" w:cs="Arial"/>
                <w:sz w:val="18"/>
                <w:szCs w:val="18"/>
                <w:highlight w:val="white"/>
              </w:rPr>
              <w:t>.pdf</w:t>
            </w:r>
          </w:p>
        </w:tc>
      </w:tr>
      <w:tr w:rsidR="00030888">
        <w:tc>
          <w:tcPr>
            <w:tcW w:w="1786" w:type="dxa"/>
            <w:vAlign w:val="center"/>
          </w:tcPr>
          <w:p w:rsidR="00030888" w:rsidRDefault="000C6B02">
            <w:r>
              <w:rPr>
                <w:rFonts w:ascii="Arial" w:eastAsia="Arial" w:hAnsi="Arial" w:cs="Arial"/>
                <w:sz w:val="18"/>
                <w:szCs w:val="18"/>
                <w:highlight w:val="white"/>
              </w:rPr>
              <w:t>Kravspecifikation</w:t>
            </w:r>
          </w:p>
        </w:tc>
        <w:tc>
          <w:tcPr>
            <w:tcW w:w="1114" w:type="dxa"/>
            <w:vAlign w:val="center"/>
          </w:tcPr>
          <w:p w:rsidR="00030888" w:rsidRDefault="000C6B02">
            <w:r>
              <w:rPr>
                <w:rFonts w:ascii="Arial" w:eastAsia="Arial" w:hAnsi="Arial" w:cs="Arial"/>
                <w:sz w:val="18"/>
                <w:szCs w:val="18"/>
                <w:highlight w:val="white"/>
              </w:rPr>
              <w:t>Svenska</w:t>
            </w:r>
          </w:p>
        </w:tc>
        <w:tc>
          <w:tcPr>
            <w:tcW w:w="3416" w:type="dxa"/>
            <w:vAlign w:val="center"/>
          </w:tcPr>
          <w:p w:rsidR="00030888" w:rsidRPr="00033342" w:rsidRDefault="000C6B02">
            <w:pPr>
              <w:rPr>
                <w:lang w:val="sv-SE"/>
              </w:rPr>
            </w:pPr>
            <w:r w:rsidRPr="00033342">
              <w:rPr>
                <w:rFonts w:ascii="Arial" w:eastAsia="Arial" w:hAnsi="Arial" w:cs="Arial"/>
                <w:sz w:val="18"/>
                <w:szCs w:val="18"/>
                <w:highlight w:val="white"/>
                <w:lang w:val="sv-SE"/>
              </w:rPr>
              <w:t>Definition av vad som ska konstrueras</w:t>
            </w:r>
          </w:p>
        </w:tc>
        <w:tc>
          <w:tcPr>
            <w:tcW w:w="1304" w:type="dxa"/>
            <w:vAlign w:val="center"/>
          </w:tcPr>
          <w:p w:rsidR="00030888" w:rsidRDefault="000C6B02">
            <w:r>
              <w:rPr>
                <w:rFonts w:ascii="Arial" w:eastAsia="Arial" w:hAnsi="Arial" w:cs="Arial"/>
                <w:sz w:val="18"/>
                <w:szCs w:val="18"/>
                <w:highlight w:val="white"/>
              </w:rPr>
              <w:t>Kund/Utvecklare</w:t>
            </w:r>
          </w:p>
        </w:tc>
        <w:tc>
          <w:tcPr>
            <w:tcW w:w="1560" w:type="dxa"/>
            <w:vAlign w:val="center"/>
          </w:tcPr>
          <w:p w:rsidR="00030888" w:rsidRDefault="000C6B02">
            <w:r>
              <w:rPr>
                <w:rFonts w:ascii="Arial" w:eastAsia="Arial" w:hAnsi="Arial" w:cs="Arial"/>
                <w:sz w:val="18"/>
                <w:szCs w:val="18"/>
                <w:highlight w:val="white"/>
              </w:rPr>
              <w:t>.pdf</w:t>
            </w:r>
          </w:p>
        </w:tc>
      </w:tr>
      <w:tr w:rsidR="00030888">
        <w:tc>
          <w:tcPr>
            <w:tcW w:w="1786" w:type="dxa"/>
            <w:vAlign w:val="center"/>
          </w:tcPr>
          <w:p w:rsidR="00030888" w:rsidRDefault="000C6B02">
            <w:r>
              <w:rPr>
                <w:rFonts w:ascii="Arial" w:eastAsia="Arial" w:hAnsi="Arial" w:cs="Arial"/>
                <w:sz w:val="18"/>
                <w:szCs w:val="18"/>
                <w:highlight w:val="white"/>
              </w:rPr>
              <w:t>Systemskiss</w:t>
            </w:r>
          </w:p>
        </w:tc>
        <w:tc>
          <w:tcPr>
            <w:tcW w:w="1114" w:type="dxa"/>
            <w:vAlign w:val="center"/>
          </w:tcPr>
          <w:p w:rsidR="00030888" w:rsidRDefault="000C6B02">
            <w:r>
              <w:rPr>
                <w:rFonts w:ascii="Arial" w:eastAsia="Arial" w:hAnsi="Arial" w:cs="Arial"/>
                <w:sz w:val="18"/>
                <w:szCs w:val="18"/>
                <w:highlight w:val="white"/>
              </w:rPr>
              <w:t>Svenska</w:t>
            </w:r>
          </w:p>
        </w:tc>
        <w:tc>
          <w:tcPr>
            <w:tcW w:w="3416" w:type="dxa"/>
            <w:vAlign w:val="center"/>
          </w:tcPr>
          <w:p w:rsidR="00030888" w:rsidRDefault="000C6B02">
            <w:r>
              <w:rPr>
                <w:rFonts w:ascii="Arial" w:eastAsia="Arial" w:hAnsi="Arial" w:cs="Arial"/>
                <w:sz w:val="18"/>
                <w:szCs w:val="18"/>
                <w:highlight w:val="white"/>
              </w:rPr>
              <w:t>Översiktlig planering av konstruktionen</w:t>
            </w:r>
          </w:p>
        </w:tc>
        <w:tc>
          <w:tcPr>
            <w:tcW w:w="1304" w:type="dxa"/>
            <w:vAlign w:val="center"/>
          </w:tcPr>
          <w:p w:rsidR="00030888" w:rsidRDefault="000C6B02">
            <w:r>
              <w:rPr>
                <w:rFonts w:ascii="Arial" w:eastAsia="Arial" w:hAnsi="Arial" w:cs="Arial"/>
                <w:sz w:val="18"/>
                <w:szCs w:val="18"/>
                <w:highlight w:val="white"/>
              </w:rPr>
              <w:t>Kund/Utvecklare</w:t>
            </w:r>
          </w:p>
        </w:tc>
        <w:tc>
          <w:tcPr>
            <w:tcW w:w="1560" w:type="dxa"/>
            <w:vAlign w:val="center"/>
          </w:tcPr>
          <w:p w:rsidR="00030888" w:rsidRDefault="000C6B02">
            <w:r>
              <w:rPr>
                <w:rFonts w:ascii="Arial" w:eastAsia="Arial" w:hAnsi="Arial" w:cs="Arial"/>
                <w:sz w:val="18"/>
                <w:szCs w:val="18"/>
                <w:highlight w:val="white"/>
              </w:rPr>
              <w:t>.pdf</w:t>
            </w:r>
          </w:p>
        </w:tc>
      </w:tr>
      <w:tr w:rsidR="00030888">
        <w:tc>
          <w:tcPr>
            <w:tcW w:w="1786" w:type="dxa"/>
            <w:vAlign w:val="center"/>
          </w:tcPr>
          <w:p w:rsidR="00030888" w:rsidRDefault="000C6B02">
            <w:r>
              <w:rPr>
                <w:rFonts w:ascii="Arial" w:eastAsia="Arial" w:hAnsi="Arial" w:cs="Arial"/>
                <w:sz w:val="18"/>
                <w:szCs w:val="18"/>
                <w:highlight w:val="white"/>
              </w:rPr>
              <w:t>Projektplan</w:t>
            </w:r>
          </w:p>
        </w:tc>
        <w:tc>
          <w:tcPr>
            <w:tcW w:w="1114" w:type="dxa"/>
            <w:vAlign w:val="center"/>
          </w:tcPr>
          <w:p w:rsidR="00030888" w:rsidRDefault="000C6B02">
            <w:r>
              <w:rPr>
                <w:rFonts w:ascii="Arial" w:eastAsia="Arial" w:hAnsi="Arial" w:cs="Arial"/>
                <w:sz w:val="18"/>
                <w:szCs w:val="18"/>
                <w:highlight w:val="white"/>
              </w:rPr>
              <w:t>Svenska</w:t>
            </w:r>
          </w:p>
        </w:tc>
        <w:tc>
          <w:tcPr>
            <w:tcW w:w="3416" w:type="dxa"/>
            <w:vAlign w:val="center"/>
          </w:tcPr>
          <w:p w:rsidR="00030888" w:rsidRDefault="000C6B02">
            <w:r>
              <w:rPr>
                <w:rFonts w:ascii="Arial" w:eastAsia="Arial" w:hAnsi="Arial" w:cs="Arial"/>
                <w:sz w:val="18"/>
                <w:szCs w:val="18"/>
                <w:highlight w:val="white"/>
              </w:rPr>
              <w:t>Plan för projektgenomförning</w:t>
            </w:r>
          </w:p>
        </w:tc>
        <w:tc>
          <w:tcPr>
            <w:tcW w:w="1304" w:type="dxa"/>
            <w:vAlign w:val="center"/>
          </w:tcPr>
          <w:p w:rsidR="00030888" w:rsidRDefault="000C6B02">
            <w:r>
              <w:rPr>
                <w:rFonts w:ascii="Arial" w:eastAsia="Arial" w:hAnsi="Arial" w:cs="Arial"/>
                <w:sz w:val="18"/>
                <w:szCs w:val="18"/>
                <w:highlight w:val="white"/>
              </w:rPr>
              <w:t>Kund/Utvecklare</w:t>
            </w:r>
          </w:p>
        </w:tc>
        <w:tc>
          <w:tcPr>
            <w:tcW w:w="1560" w:type="dxa"/>
            <w:vAlign w:val="center"/>
          </w:tcPr>
          <w:p w:rsidR="00030888" w:rsidRDefault="000C6B02">
            <w:r>
              <w:rPr>
                <w:rFonts w:ascii="Arial" w:eastAsia="Arial" w:hAnsi="Arial" w:cs="Arial"/>
                <w:sz w:val="18"/>
                <w:szCs w:val="18"/>
                <w:highlight w:val="white"/>
              </w:rPr>
              <w:t>.pdf</w:t>
            </w:r>
          </w:p>
        </w:tc>
      </w:tr>
      <w:tr w:rsidR="00030888">
        <w:tc>
          <w:tcPr>
            <w:tcW w:w="1786" w:type="dxa"/>
            <w:vAlign w:val="center"/>
          </w:tcPr>
          <w:p w:rsidR="00030888" w:rsidRDefault="000C6B02">
            <w:r>
              <w:rPr>
                <w:rFonts w:ascii="Arial" w:eastAsia="Arial" w:hAnsi="Arial" w:cs="Arial"/>
                <w:sz w:val="18"/>
                <w:szCs w:val="18"/>
                <w:highlight w:val="white"/>
              </w:rPr>
              <w:t>Tidsplan</w:t>
            </w:r>
          </w:p>
        </w:tc>
        <w:tc>
          <w:tcPr>
            <w:tcW w:w="1114" w:type="dxa"/>
            <w:vAlign w:val="center"/>
          </w:tcPr>
          <w:p w:rsidR="00030888" w:rsidRDefault="000C6B02">
            <w:r>
              <w:rPr>
                <w:rFonts w:ascii="Arial" w:eastAsia="Arial" w:hAnsi="Arial" w:cs="Arial"/>
                <w:sz w:val="18"/>
                <w:szCs w:val="18"/>
                <w:highlight w:val="white"/>
              </w:rPr>
              <w:t>Svenska</w:t>
            </w:r>
          </w:p>
        </w:tc>
        <w:tc>
          <w:tcPr>
            <w:tcW w:w="3416" w:type="dxa"/>
            <w:vAlign w:val="center"/>
          </w:tcPr>
          <w:p w:rsidR="00030888" w:rsidRDefault="000C6B02">
            <w:r>
              <w:rPr>
                <w:rFonts w:ascii="Arial" w:eastAsia="Arial" w:hAnsi="Arial" w:cs="Arial"/>
                <w:sz w:val="18"/>
                <w:szCs w:val="18"/>
                <w:highlight w:val="white"/>
              </w:rPr>
              <w:t>Aktivitets- och tidsplanering</w:t>
            </w:r>
          </w:p>
        </w:tc>
        <w:tc>
          <w:tcPr>
            <w:tcW w:w="1304" w:type="dxa"/>
            <w:vAlign w:val="center"/>
          </w:tcPr>
          <w:p w:rsidR="00030888" w:rsidRDefault="000C6B02">
            <w:r>
              <w:rPr>
                <w:rFonts w:ascii="Arial" w:eastAsia="Arial" w:hAnsi="Arial" w:cs="Arial"/>
                <w:sz w:val="18"/>
                <w:szCs w:val="18"/>
                <w:highlight w:val="white"/>
              </w:rPr>
              <w:t>Kund/Utvecklare</w:t>
            </w:r>
          </w:p>
        </w:tc>
        <w:tc>
          <w:tcPr>
            <w:tcW w:w="1560" w:type="dxa"/>
            <w:vAlign w:val="center"/>
          </w:tcPr>
          <w:p w:rsidR="00030888" w:rsidRDefault="00D14118">
            <w:r>
              <w:rPr>
                <w:rFonts w:ascii="Arial" w:eastAsia="Arial" w:hAnsi="Arial" w:cs="Arial"/>
                <w:sz w:val="18"/>
                <w:szCs w:val="18"/>
                <w:highlight w:val="white"/>
              </w:rPr>
              <w:t>.</w:t>
            </w:r>
            <w:r>
              <w:rPr>
                <w:rFonts w:ascii="Arial" w:eastAsia="Arial" w:hAnsi="Arial" w:cs="Arial"/>
                <w:sz w:val="18"/>
                <w:szCs w:val="18"/>
              </w:rPr>
              <w:t>xls</w:t>
            </w:r>
          </w:p>
        </w:tc>
      </w:tr>
      <w:tr w:rsidR="00030888">
        <w:tc>
          <w:tcPr>
            <w:tcW w:w="1786" w:type="dxa"/>
            <w:vAlign w:val="center"/>
          </w:tcPr>
          <w:p w:rsidR="00030888" w:rsidRDefault="000C6B02">
            <w:r>
              <w:rPr>
                <w:rFonts w:ascii="Arial" w:eastAsia="Arial" w:hAnsi="Arial" w:cs="Arial"/>
                <w:sz w:val="18"/>
                <w:szCs w:val="18"/>
                <w:highlight w:val="white"/>
              </w:rPr>
              <w:t>Designspec.</w:t>
            </w:r>
          </w:p>
        </w:tc>
        <w:tc>
          <w:tcPr>
            <w:tcW w:w="1114" w:type="dxa"/>
            <w:vAlign w:val="center"/>
          </w:tcPr>
          <w:p w:rsidR="00030888" w:rsidRDefault="000C6B02">
            <w:r>
              <w:rPr>
                <w:rFonts w:ascii="Arial" w:eastAsia="Arial" w:hAnsi="Arial" w:cs="Arial"/>
                <w:sz w:val="18"/>
                <w:szCs w:val="18"/>
                <w:highlight w:val="white"/>
              </w:rPr>
              <w:t>Svenska</w:t>
            </w:r>
          </w:p>
        </w:tc>
        <w:tc>
          <w:tcPr>
            <w:tcW w:w="3416" w:type="dxa"/>
            <w:vAlign w:val="center"/>
          </w:tcPr>
          <w:p w:rsidR="00030888" w:rsidRPr="00033342" w:rsidRDefault="000C6B02">
            <w:pPr>
              <w:rPr>
                <w:lang w:val="sv-SE"/>
              </w:rPr>
            </w:pPr>
            <w:r w:rsidRPr="00033342">
              <w:rPr>
                <w:rFonts w:ascii="Arial" w:eastAsia="Arial" w:hAnsi="Arial" w:cs="Arial"/>
                <w:sz w:val="18"/>
                <w:szCs w:val="18"/>
                <w:highlight w:val="white"/>
                <w:lang w:val="sv-SE"/>
              </w:rPr>
              <w:t>Planering utav projekt i detalj</w:t>
            </w:r>
          </w:p>
        </w:tc>
        <w:tc>
          <w:tcPr>
            <w:tcW w:w="1304" w:type="dxa"/>
            <w:vAlign w:val="center"/>
          </w:tcPr>
          <w:p w:rsidR="00030888" w:rsidRDefault="000C6B02">
            <w:r>
              <w:rPr>
                <w:rFonts w:ascii="Arial" w:eastAsia="Arial" w:hAnsi="Arial" w:cs="Arial"/>
                <w:sz w:val="18"/>
                <w:szCs w:val="18"/>
                <w:highlight w:val="white"/>
              </w:rPr>
              <w:t>Kund/Utvecklare</w:t>
            </w:r>
          </w:p>
        </w:tc>
        <w:tc>
          <w:tcPr>
            <w:tcW w:w="1560" w:type="dxa"/>
            <w:vAlign w:val="center"/>
          </w:tcPr>
          <w:p w:rsidR="00030888" w:rsidRDefault="000C6B02">
            <w:r>
              <w:rPr>
                <w:rFonts w:ascii="Arial" w:eastAsia="Arial" w:hAnsi="Arial" w:cs="Arial"/>
                <w:sz w:val="18"/>
                <w:szCs w:val="18"/>
                <w:highlight w:val="white"/>
              </w:rPr>
              <w:t>.pdf</w:t>
            </w:r>
          </w:p>
        </w:tc>
      </w:tr>
      <w:tr w:rsidR="00030888">
        <w:tc>
          <w:tcPr>
            <w:tcW w:w="1786" w:type="dxa"/>
            <w:vAlign w:val="center"/>
          </w:tcPr>
          <w:p w:rsidR="00030888" w:rsidRDefault="000C6B02">
            <w:r>
              <w:rPr>
                <w:rFonts w:ascii="Arial" w:eastAsia="Arial" w:hAnsi="Arial" w:cs="Arial"/>
                <w:sz w:val="18"/>
                <w:szCs w:val="18"/>
                <w:highlight w:val="white"/>
              </w:rPr>
              <w:t>Efterstudie</w:t>
            </w:r>
          </w:p>
        </w:tc>
        <w:tc>
          <w:tcPr>
            <w:tcW w:w="1114" w:type="dxa"/>
            <w:vAlign w:val="center"/>
          </w:tcPr>
          <w:p w:rsidR="00030888" w:rsidRDefault="000C6B02">
            <w:r>
              <w:rPr>
                <w:rFonts w:ascii="Arial" w:eastAsia="Arial" w:hAnsi="Arial" w:cs="Arial"/>
                <w:sz w:val="18"/>
                <w:szCs w:val="18"/>
                <w:highlight w:val="white"/>
              </w:rPr>
              <w:t>Svenska</w:t>
            </w:r>
          </w:p>
        </w:tc>
        <w:tc>
          <w:tcPr>
            <w:tcW w:w="3416" w:type="dxa"/>
            <w:vAlign w:val="center"/>
          </w:tcPr>
          <w:p w:rsidR="00030888" w:rsidRDefault="000C6B02">
            <w:r>
              <w:rPr>
                <w:rFonts w:ascii="Arial" w:eastAsia="Arial" w:hAnsi="Arial" w:cs="Arial"/>
                <w:sz w:val="18"/>
                <w:szCs w:val="18"/>
                <w:highlight w:val="white"/>
              </w:rPr>
              <w:t>Reflektion på projektet</w:t>
            </w:r>
          </w:p>
        </w:tc>
        <w:tc>
          <w:tcPr>
            <w:tcW w:w="1304" w:type="dxa"/>
            <w:vAlign w:val="center"/>
          </w:tcPr>
          <w:p w:rsidR="00030888" w:rsidRDefault="000C6B02">
            <w:r>
              <w:rPr>
                <w:rFonts w:ascii="Arial" w:eastAsia="Arial" w:hAnsi="Arial" w:cs="Arial"/>
                <w:sz w:val="18"/>
                <w:szCs w:val="18"/>
                <w:highlight w:val="white"/>
              </w:rPr>
              <w:t>Kund/Utvecklare</w:t>
            </w:r>
          </w:p>
        </w:tc>
        <w:tc>
          <w:tcPr>
            <w:tcW w:w="1560" w:type="dxa"/>
            <w:vAlign w:val="center"/>
          </w:tcPr>
          <w:p w:rsidR="00030888" w:rsidRDefault="000C6B02">
            <w:r>
              <w:rPr>
                <w:rFonts w:ascii="Arial" w:eastAsia="Arial" w:hAnsi="Arial" w:cs="Arial"/>
                <w:sz w:val="18"/>
                <w:szCs w:val="18"/>
                <w:highlight w:val="white"/>
              </w:rPr>
              <w:t>.pdf</w:t>
            </w:r>
          </w:p>
        </w:tc>
      </w:tr>
    </w:tbl>
    <w:p w:rsidR="000C6B02" w:rsidRDefault="000C6B02">
      <w:pPr>
        <w:rPr>
          <w:rFonts w:asciiTheme="majorHAnsi" w:eastAsiaTheme="majorEastAsia" w:hAnsiTheme="majorHAnsi" w:cstheme="majorBidi"/>
          <w:b/>
          <w:bCs/>
          <w:color w:val="365F91" w:themeColor="accent1" w:themeShade="BF"/>
          <w:sz w:val="28"/>
          <w:szCs w:val="28"/>
          <w:highlight w:val="white"/>
        </w:rPr>
      </w:pPr>
      <w:bookmarkStart w:id="73" w:name="h.32hioqz" w:colFirst="0" w:colLast="0"/>
      <w:bookmarkEnd w:id="73"/>
    </w:p>
    <w:p w:rsidR="00D14118" w:rsidRDefault="00D14118">
      <w:pPr>
        <w:rPr>
          <w:rFonts w:asciiTheme="majorHAnsi" w:eastAsiaTheme="majorEastAsia" w:hAnsiTheme="majorHAnsi" w:cstheme="majorBidi"/>
          <w:b/>
          <w:bCs/>
          <w:color w:val="365F91" w:themeColor="accent1" w:themeShade="BF"/>
          <w:sz w:val="28"/>
          <w:szCs w:val="28"/>
          <w:highlight w:val="white"/>
        </w:rPr>
      </w:pPr>
      <w:r>
        <w:rPr>
          <w:highlight w:val="white"/>
        </w:rPr>
        <w:br w:type="page"/>
      </w:r>
    </w:p>
    <w:p w:rsidR="00030888" w:rsidRDefault="000C6B02" w:rsidP="000C6B02">
      <w:pPr>
        <w:pStyle w:val="Heading1"/>
        <w:numPr>
          <w:ilvl w:val="0"/>
          <w:numId w:val="9"/>
        </w:numPr>
      </w:pPr>
      <w:bookmarkStart w:id="74" w:name="_Toc430083508"/>
      <w:r>
        <w:rPr>
          <w:highlight w:val="white"/>
        </w:rPr>
        <w:lastRenderedPageBreak/>
        <w:t>R</w:t>
      </w:r>
      <w:r>
        <w:t>eferenser</w:t>
      </w:r>
      <w:bookmarkEnd w:id="74"/>
    </w:p>
    <w:p w:rsidR="00030888" w:rsidRDefault="00030888">
      <w:pPr>
        <w:spacing w:after="120"/>
      </w:pPr>
    </w:p>
    <w:p w:rsidR="00030888" w:rsidRPr="00033342" w:rsidRDefault="000C6B02">
      <w:pPr>
        <w:spacing w:after="120"/>
        <w:rPr>
          <w:lang w:val="sv-SE"/>
        </w:rPr>
      </w:pPr>
      <w:r w:rsidRPr="00033342">
        <w:rPr>
          <w:highlight w:val="white"/>
          <w:lang w:val="sv-SE"/>
        </w:rPr>
        <w:t>LIPS-mall för kravspecifikation. Hämtad 2015-09-08</w:t>
      </w:r>
    </w:p>
    <w:p w:rsidR="00030888" w:rsidRPr="00033342" w:rsidRDefault="003D3C69">
      <w:pPr>
        <w:spacing w:after="120"/>
        <w:rPr>
          <w:lang w:val="sv-SE"/>
        </w:rPr>
      </w:pPr>
      <w:hyperlink r:id="rId24">
        <w:r w:rsidR="000C6B02" w:rsidRPr="00033342">
          <w:rPr>
            <w:color w:val="1155CC"/>
            <w:highlight w:val="white"/>
            <w:u w:val="single"/>
            <w:lang w:val="sv-SE"/>
          </w:rPr>
          <w:t>http://lips.isy.liu.se/lipsmallar.html</w:t>
        </w:r>
      </w:hyperlink>
    </w:p>
    <w:p w:rsidR="00030888" w:rsidRPr="00033342" w:rsidRDefault="000C6B02">
      <w:pPr>
        <w:spacing w:after="120"/>
        <w:rPr>
          <w:lang w:val="sv-SE"/>
        </w:rPr>
      </w:pPr>
      <w:r w:rsidRPr="00033342">
        <w:rPr>
          <w:highlight w:val="white"/>
          <w:lang w:val="sv-SE"/>
        </w:rPr>
        <w:t>Svensson Thomas och Krysander Christian, 2015 Pr</w:t>
      </w:r>
      <w:r w:rsidR="00463E2E">
        <w:rPr>
          <w:highlight w:val="white"/>
          <w:lang w:val="sv-SE"/>
        </w:rPr>
        <w:t xml:space="preserve">ojektmodellen Lips </w:t>
      </w:r>
      <w:r w:rsidRPr="00033342">
        <w:rPr>
          <w:highlight w:val="white"/>
          <w:lang w:val="sv-SE"/>
        </w:rPr>
        <w:t>upplaga 1:2</w:t>
      </w:r>
    </w:p>
    <w:p w:rsidR="000C6B02" w:rsidRDefault="000C6B02">
      <w:pPr>
        <w:rPr>
          <w:rFonts w:asciiTheme="majorHAnsi" w:eastAsiaTheme="majorEastAsia" w:hAnsiTheme="majorHAnsi" w:cstheme="majorBidi"/>
          <w:b/>
          <w:bCs/>
          <w:color w:val="365F91" w:themeColor="accent1" w:themeShade="BF"/>
          <w:sz w:val="28"/>
          <w:szCs w:val="28"/>
          <w:highlight w:val="white"/>
          <w:lang w:val="sv-SE"/>
        </w:rPr>
      </w:pPr>
      <w:r>
        <w:rPr>
          <w:highlight w:val="white"/>
          <w:lang w:val="sv-SE"/>
        </w:rPr>
        <w:br w:type="page"/>
      </w:r>
    </w:p>
    <w:p w:rsidR="006972D7" w:rsidRPr="006972D7" w:rsidRDefault="000C6B02" w:rsidP="006972D7">
      <w:pPr>
        <w:pStyle w:val="Heading1"/>
        <w:rPr>
          <w:lang w:val="sv-SE"/>
        </w:rPr>
      </w:pPr>
      <w:bookmarkStart w:id="75" w:name="_Toc430083509"/>
      <w:r w:rsidRPr="00033342">
        <w:rPr>
          <w:highlight w:val="white"/>
          <w:lang w:val="sv-SE"/>
        </w:rPr>
        <w:lastRenderedPageBreak/>
        <w:t>APPENDIX A</w:t>
      </w:r>
      <w:r w:rsidRPr="00033342">
        <w:rPr>
          <w:sz w:val="32"/>
          <w:szCs w:val="32"/>
          <w:highlight w:val="white"/>
          <w:lang w:val="sv-SE"/>
        </w:rPr>
        <w:t xml:space="preserve"> -</w:t>
      </w:r>
      <w:r w:rsidRPr="00033342">
        <w:rPr>
          <w:highlight w:val="white"/>
          <w:lang w:val="sv-SE"/>
        </w:rPr>
        <w:t xml:space="preserve"> Allmänt</w:t>
      </w:r>
      <w:bookmarkEnd w:id="75"/>
    </w:p>
    <w:p w:rsidR="006972D7" w:rsidRDefault="006972D7" w:rsidP="006972D7">
      <w:pPr>
        <w:pStyle w:val="Rubrik1nynumrering"/>
        <w:numPr>
          <w:ilvl w:val="0"/>
          <w:numId w:val="15"/>
        </w:numPr>
      </w:pPr>
      <w:bookmarkStart w:id="76" w:name="_Toc430083510"/>
      <w:r>
        <w:t>Tävlingsregler</w:t>
      </w:r>
      <w:bookmarkEnd w:id="76"/>
    </w:p>
    <w:p w:rsidR="006972D7" w:rsidRDefault="006972D7" w:rsidP="006972D7">
      <w:pPr>
        <w:pStyle w:val="Heading2"/>
        <w:numPr>
          <w:ilvl w:val="1"/>
          <w:numId w:val="15"/>
        </w:numPr>
        <w:suppressAutoHyphens/>
        <w:spacing w:before="240" w:after="120" w:line="240" w:lineRule="auto"/>
      </w:pPr>
      <w:bookmarkStart w:id="77" w:name="_Toc430083511"/>
      <w:r>
        <w:t>Robotdesign</w:t>
      </w:r>
      <w:bookmarkEnd w:id="77"/>
    </w:p>
    <w:p w:rsidR="006972D7" w:rsidRDefault="006972D7" w:rsidP="006972D7">
      <w:pPr>
        <w:pStyle w:val="BodyText"/>
        <w:numPr>
          <w:ilvl w:val="0"/>
          <w:numId w:val="11"/>
        </w:numPr>
      </w:pPr>
      <w:r>
        <w:t>Om en robot blir träffad är det tillåtet att den blir ”osynlig” i 5 sekunder, alltså den slutar sända ut IR-ljus</w:t>
      </w:r>
    </w:p>
    <w:p w:rsidR="006972D7" w:rsidRDefault="006972D7" w:rsidP="006972D7">
      <w:pPr>
        <w:pStyle w:val="BodyText"/>
        <w:numPr>
          <w:ilvl w:val="0"/>
          <w:numId w:val="11"/>
        </w:numPr>
      </w:pPr>
      <w:r>
        <w:t xml:space="preserve">Samma höjd på sensorer, IR-mottagare och -sändare och lasern </w:t>
      </w:r>
    </w:p>
    <w:p w:rsidR="006972D7" w:rsidRDefault="006972D7" w:rsidP="006972D7">
      <w:pPr>
        <w:pStyle w:val="BodyText"/>
        <w:numPr>
          <w:ilvl w:val="0"/>
          <w:numId w:val="11"/>
        </w:numPr>
      </w:pPr>
      <w:r>
        <w:t>Alla robotar ska använda samma typ av laser</w:t>
      </w:r>
    </w:p>
    <w:p w:rsidR="006972D7" w:rsidRDefault="006972D7" w:rsidP="006972D7">
      <w:pPr>
        <w:pStyle w:val="BodyText"/>
        <w:numPr>
          <w:ilvl w:val="0"/>
          <w:numId w:val="11"/>
        </w:numPr>
      </w:pPr>
      <w:r>
        <w:t>Laser sändaren ska sitta fram på roboten</w:t>
      </w:r>
    </w:p>
    <w:p w:rsidR="006972D7" w:rsidRDefault="006972D7" w:rsidP="006972D7">
      <w:pPr>
        <w:pStyle w:val="BodyText"/>
        <w:numPr>
          <w:ilvl w:val="0"/>
          <w:numId w:val="11"/>
        </w:numPr>
      </w:pPr>
      <w:r>
        <w:t xml:space="preserve"> Roboten ska ha minst en enhet som detekterar träff</w:t>
      </w:r>
    </w:p>
    <w:p w:rsidR="006972D7" w:rsidRDefault="006972D7" w:rsidP="006972D7">
      <w:pPr>
        <w:pStyle w:val="BodyText"/>
        <w:numPr>
          <w:ilvl w:val="0"/>
          <w:numId w:val="11"/>
        </w:numPr>
      </w:pPr>
      <w:r>
        <w:t>IR sändare och skottdetektering ska placeras på baksidan av roboten</w:t>
      </w:r>
    </w:p>
    <w:p w:rsidR="006972D7" w:rsidRDefault="006972D7" w:rsidP="006972D7">
      <w:pPr>
        <w:pStyle w:val="Heading2"/>
        <w:numPr>
          <w:ilvl w:val="1"/>
          <w:numId w:val="15"/>
        </w:numPr>
        <w:suppressAutoHyphens/>
        <w:spacing w:before="240" w:after="120" w:line="240" w:lineRule="auto"/>
      </w:pPr>
      <w:bookmarkStart w:id="78" w:name="_Toc430083512"/>
      <w:r>
        <w:t>Tävlingsregler</w:t>
      </w:r>
      <w:bookmarkEnd w:id="78"/>
    </w:p>
    <w:p w:rsidR="006972D7" w:rsidRDefault="006972D7" w:rsidP="006972D7">
      <w:pPr>
        <w:pStyle w:val="BodyText"/>
        <w:numPr>
          <w:ilvl w:val="0"/>
          <w:numId w:val="13"/>
        </w:numPr>
      </w:pPr>
      <w:r>
        <w:t xml:space="preserve"> Tre robotar placeras på samma bana</w:t>
      </w:r>
    </w:p>
    <w:p w:rsidR="006972D7" w:rsidRDefault="006972D7" w:rsidP="006972D7">
      <w:pPr>
        <w:pStyle w:val="BodyText"/>
        <w:numPr>
          <w:ilvl w:val="0"/>
          <w:numId w:val="13"/>
        </w:numPr>
      </w:pPr>
      <w:r>
        <w:t>Startpositionerna kan bestämmas av de tävlande lagen.</w:t>
      </w:r>
    </w:p>
    <w:p w:rsidR="006972D7" w:rsidRDefault="006972D7" w:rsidP="006972D7">
      <w:pPr>
        <w:pStyle w:val="BodyText"/>
        <w:numPr>
          <w:ilvl w:val="0"/>
          <w:numId w:val="13"/>
        </w:numPr>
      </w:pPr>
      <w:r>
        <w:t>Robotarna startas samtidigt.</w:t>
      </w:r>
    </w:p>
    <w:p w:rsidR="006972D7" w:rsidRDefault="006972D7" w:rsidP="006972D7">
      <w:pPr>
        <w:pStyle w:val="BodyText"/>
        <w:numPr>
          <w:ilvl w:val="0"/>
          <w:numId w:val="13"/>
        </w:numPr>
      </w:pPr>
      <w:r>
        <w:t>Om en robot blir träffad är det tillåtet att den blir ”osynlig” i 5 sekunder, alltså den slutar sända ut IR-ljus</w:t>
      </w:r>
    </w:p>
    <w:p w:rsidR="006972D7" w:rsidRDefault="006972D7" w:rsidP="006972D7">
      <w:pPr>
        <w:pStyle w:val="BodyText"/>
        <w:numPr>
          <w:ilvl w:val="0"/>
          <w:numId w:val="13"/>
        </w:numPr>
      </w:pPr>
      <w:r>
        <w:t xml:space="preserve">Om en robot har blivit träffad av en annan robot tre gånger blir den oskadliggjord och lämnar banan  </w:t>
      </w:r>
    </w:p>
    <w:p w:rsidR="006972D7" w:rsidRDefault="006972D7" w:rsidP="006972D7">
      <w:pPr>
        <w:pStyle w:val="BodyText"/>
        <w:numPr>
          <w:ilvl w:val="0"/>
          <w:numId w:val="13"/>
        </w:numPr>
      </w:pPr>
      <w:r>
        <w:t xml:space="preserve">En robot förlorar om hela roboten lämnar banan, eller om den står stilla eller rör sig upprepande (för att kringgå regeln) i mer än 5 sekunder. </w:t>
      </w:r>
    </w:p>
    <w:p w:rsidR="006972D7" w:rsidRDefault="006972D7" w:rsidP="006972D7">
      <w:pPr>
        <w:pStyle w:val="BodyText"/>
        <w:numPr>
          <w:ilvl w:val="0"/>
          <w:numId w:val="13"/>
        </w:numPr>
      </w:pPr>
      <w:r>
        <w:t xml:space="preserve">Slutar roboten att sända ut identifieringssignal eller inte detekterar träffar har den också förlorat. </w:t>
      </w:r>
    </w:p>
    <w:p w:rsidR="006972D7" w:rsidRDefault="006972D7" w:rsidP="006972D7">
      <w:pPr>
        <w:pStyle w:val="BodyText"/>
        <w:numPr>
          <w:ilvl w:val="0"/>
          <w:numId w:val="13"/>
        </w:numPr>
      </w:pPr>
      <w:r>
        <w:t xml:space="preserve">Om robotarna fastnar i varandra förflyttas de åter till startpositionen. </w:t>
      </w:r>
    </w:p>
    <w:p w:rsidR="006972D7" w:rsidRDefault="006972D7" w:rsidP="006972D7">
      <w:pPr>
        <w:pStyle w:val="BodyText"/>
        <w:numPr>
          <w:ilvl w:val="0"/>
          <w:numId w:val="13"/>
        </w:numPr>
      </w:pPr>
      <w:r>
        <w:t xml:space="preserve">Om en robot knuffar ut en annan robot utanför banan förflyttas de båda till startpositionen. </w:t>
      </w:r>
    </w:p>
    <w:p w:rsidR="006972D7" w:rsidRDefault="006972D7" w:rsidP="006972D7">
      <w:pPr>
        <w:pStyle w:val="BodyText"/>
        <w:numPr>
          <w:ilvl w:val="0"/>
          <w:numId w:val="13"/>
        </w:numPr>
      </w:pPr>
      <w:r>
        <w:t>Vinner gör den motståndaren som är sist kvar, eller fått in flest träffar efter 5 minuter.</w:t>
      </w:r>
    </w:p>
    <w:p w:rsidR="006972D7" w:rsidRDefault="006972D7" w:rsidP="006972D7">
      <w:pPr>
        <w:pStyle w:val="BodyText"/>
        <w:numPr>
          <w:ilvl w:val="0"/>
          <w:numId w:val="13"/>
        </w:numPr>
      </w:pPr>
      <w:r>
        <w:t>En robot kan fortfarande skjuta när den är ”osynlig”</w:t>
      </w:r>
    </w:p>
    <w:p w:rsidR="006972D7" w:rsidRDefault="006972D7" w:rsidP="006972D7">
      <w:pPr>
        <w:pStyle w:val="BodyText"/>
        <w:numPr>
          <w:ilvl w:val="0"/>
          <w:numId w:val="13"/>
        </w:numPr>
      </w:pPr>
      <w:r>
        <w:t xml:space="preserve">Robotarna ska ha 3 lysdioder som visar hur många liv den har, och om roboten blir träffad så slocknar en lysdiod.  </w:t>
      </w:r>
    </w:p>
    <w:p w:rsidR="006972D7" w:rsidRDefault="006972D7" w:rsidP="006972D7">
      <w:pPr>
        <w:pStyle w:val="BodyText"/>
        <w:numPr>
          <w:ilvl w:val="0"/>
          <w:numId w:val="13"/>
        </w:numPr>
      </w:pPr>
      <w:r>
        <w:t>Lysdioder ska sitta på roboten på ett sådant sätt att publiken kan tydligt se dessa.</w:t>
      </w:r>
    </w:p>
    <w:p w:rsidR="006972D7" w:rsidRDefault="006972D7" w:rsidP="006972D7">
      <w:pPr>
        <w:pStyle w:val="BodyText"/>
      </w:pPr>
    </w:p>
    <w:p w:rsidR="00590FB3" w:rsidRDefault="006972D7" w:rsidP="006972D7">
      <w:pPr>
        <w:pStyle w:val="Heading2"/>
        <w:numPr>
          <w:ilvl w:val="1"/>
          <w:numId w:val="15"/>
        </w:numPr>
        <w:suppressAutoHyphens/>
        <w:spacing w:before="240" w:after="120" w:line="240" w:lineRule="auto"/>
      </w:pPr>
      <w:bookmarkStart w:id="79" w:name="_Toc430083513"/>
      <w:r>
        <w:lastRenderedPageBreak/>
        <w:t>Banregler</w:t>
      </w:r>
      <w:bookmarkEnd w:id="79"/>
    </w:p>
    <w:p w:rsidR="006972D7" w:rsidRDefault="00590FB3" w:rsidP="00590FB3">
      <w:pPr>
        <w:pStyle w:val="Heading2"/>
        <w:suppressAutoHyphens/>
        <w:spacing w:before="240" w:after="120" w:line="240" w:lineRule="auto"/>
        <w:ind w:left="792"/>
      </w:pPr>
      <w:r>
        <w:rPr>
          <w:noProof/>
          <w:lang w:val="sv-SE" w:eastAsia="sv-SE"/>
        </w:rPr>
        <w:drawing>
          <wp:inline distT="0" distB="0" distL="0" distR="0" wp14:anchorId="7EFEB673" wp14:editId="0CAA54D0">
            <wp:extent cx="4924425" cy="4010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4425" cy="4010025"/>
                    </a:xfrm>
                    <a:prstGeom prst="rect">
                      <a:avLst/>
                    </a:prstGeom>
                    <a:noFill/>
                    <a:ln>
                      <a:noFill/>
                    </a:ln>
                  </pic:spPr>
                </pic:pic>
              </a:graphicData>
            </a:graphic>
          </wp:inline>
        </w:drawing>
      </w:r>
    </w:p>
    <w:p w:rsidR="006972D7" w:rsidRDefault="006972D7" w:rsidP="006972D7">
      <w:pPr>
        <w:pStyle w:val="BodyText"/>
      </w:pPr>
      <w:r>
        <w:t>Förslag till bana för tävlingen:</w:t>
      </w:r>
    </w:p>
    <w:p w:rsidR="006972D7" w:rsidRDefault="006972D7" w:rsidP="006972D7">
      <w:pPr>
        <w:pStyle w:val="BodyText"/>
      </w:pPr>
    </w:p>
    <w:p w:rsidR="006972D7" w:rsidRDefault="006972D7" w:rsidP="006972D7">
      <w:pPr>
        <w:pStyle w:val="BodyText"/>
        <w:numPr>
          <w:ilvl w:val="0"/>
          <w:numId w:val="14"/>
        </w:numPr>
      </w:pPr>
      <w:r>
        <w:t>Hörnens radie är 25 cm</w:t>
      </w:r>
    </w:p>
    <w:p w:rsidR="006972D7" w:rsidRDefault="006972D7" w:rsidP="006972D7">
      <w:pPr>
        <w:pStyle w:val="BodyText"/>
        <w:numPr>
          <w:ilvl w:val="0"/>
          <w:numId w:val="14"/>
        </w:numPr>
      </w:pPr>
      <w:r>
        <w:t>Banan är uppbyggd av 3 kvadrater som bildar en trekant med rundade hörn</w:t>
      </w:r>
    </w:p>
    <w:p w:rsidR="006972D7" w:rsidRDefault="006972D7" w:rsidP="006972D7">
      <w:pPr>
        <w:pStyle w:val="BodyText"/>
        <w:numPr>
          <w:ilvl w:val="0"/>
          <w:numId w:val="14"/>
        </w:numPr>
      </w:pPr>
      <w:r>
        <w:t>Banan är uppbyggd av tejpväggar, tejpens bredd bestäms a</w:t>
      </w:r>
      <w:bookmarkStart w:id="80" w:name="_GoBack"/>
      <w:bookmarkEnd w:id="80"/>
      <w:r>
        <w:t>v lagen tillsammans innan tävlingen</w:t>
      </w:r>
    </w:p>
    <w:p w:rsidR="006972D7" w:rsidRDefault="006972D7" w:rsidP="006972D7">
      <w:pPr>
        <w:pStyle w:val="BodyText"/>
        <w:numPr>
          <w:ilvl w:val="0"/>
          <w:numId w:val="14"/>
        </w:numPr>
      </w:pPr>
      <w:r>
        <w:t>Tejpens bredd ligger i intervallet 14-18 mm</w:t>
      </w:r>
    </w:p>
    <w:p w:rsidR="006972D7" w:rsidRDefault="006972D7" w:rsidP="006972D7">
      <w:pPr>
        <w:pStyle w:val="BodyText"/>
        <w:numPr>
          <w:ilvl w:val="0"/>
          <w:numId w:val="14"/>
        </w:numPr>
      </w:pPr>
      <w:r>
        <w:t>Sidlängden på en delkvadrat ligger i intervallet 2-3 m</w:t>
      </w:r>
    </w:p>
    <w:p w:rsidR="006972D7" w:rsidRDefault="006972D7">
      <w:pPr>
        <w:rPr>
          <w:rFonts w:asciiTheme="majorHAnsi" w:eastAsiaTheme="majorEastAsia" w:hAnsiTheme="majorHAnsi" w:cstheme="majorBidi"/>
          <w:b/>
          <w:bCs/>
          <w:color w:val="365F91" w:themeColor="accent1" w:themeShade="BF"/>
          <w:sz w:val="28"/>
          <w:szCs w:val="28"/>
          <w:highlight w:val="white"/>
          <w:lang w:val="sv-SE"/>
        </w:rPr>
      </w:pPr>
      <w:r>
        <w:rPr>
          <w:highlight w:val="white"/>
          <w:lang w:val="sv-SE"/>
        </w:rPr>
        <w:br w:type="page"/>
      </w:r>
    </w:p>
    <w:p w:rsidR="00030888" w:rsidRPr="00033342" w:rsidRDefault="00AC5960" w:rsidP="000C6B02">
      <w:pPr>
        <w:pStyle w:val="Heading1"/>
        <w:rPr>
          <w:lang w:val="sv-SE"/>
        </w:rPr>
      </w:pPr>
      <w:bookmarkStart w:id="81" w:name="_Toc430083514"/>
      <w:r>
        <w:rPr>
          <w:highlight w:val="white"/>
          <w:lang w:val="sv-SE"/>
        </w:rPr>
        <w:lastRenderedPageBreak/>
        <w:t>APPENDIX</w:t>
      </w:r>
      <w:r w:rsidR="000C6B02" w:rsidRPr="00033342">
        <w:rPr>
          <w:highlight w:val="white"/>
          <w:lang w:val="sv-SE"/>
        </w:rPr>
        <w:t xml:space="preserve"> B - Testkörning</w:t>
      </w:r>
      <w:bookmarkEnd w:id="81"/>
    </w:p>
    <w:p w:rsidR="00030888" w:rsidRPr="00033342" w:rsidRDefault="000C6B02">
      <w:pPr>
        <w:keepNext/>
        <w:keepLines/>
        <w:spacing w:before="240" w:line="256" w:lineRule="auto"/>
        <w:rPr>
          <w:lang w:val="sv-SE"/>
        </w:rPr>
      </w:pPr>
      <w:r w:rsidRPr="00033342">
        <w:rPr>
          <w:rFonts w:ascii="Arial" w:eastAsia="Arial" w:hAnsi="Arial" w:cs="Arial"/>
          <w:highlight w:val="white"/>
          <w:lang w:val="sv-SE"/>
        </w:rPr>
        <w:t xml:space="preserve">Testkörning för godkännande av kamprobot (BP5):  </w:t>
      </w:r>
    </w:p>
    <w:p w:rsidR="00F73F73" w:rsidRPr="00754F00" w:rsidRDefault="006972D7" w:rsidP="00754F00">
      <w:pPr>
        <w:keepNext/>
        <w:keepLines/>
        <w:spacing w:before="240" w:after="120"/>
        <w:rPr>
          <w:lang w:val="sv-SE"/>
        </w:rPr>
      </w:pPr>
      <w:r>
        <w:rPr>
          <w:noProof/>
          <w:lang w:val="sv-SE" w:eastAsia="sv-SE"/>
        </w:rPr>
        <w:drawing>
          <wp:anchor distT="0" distB="0" distL="114300" distR="114300" simplePos="0" relativeHeight="251658240" behindDoc="1" locked="0" layoutInCell="1" allowOverlap="1" wp14:anchorId="2311A222" wp14:editId="7685BB54">
            <wp:simplePos x="0" y="0"/>
            <wp:positionH relativeFrom="column">
              <wp:posOffset>13970</wp:posOffset>
            </wp:positionH>
            <wp:positionV relativeFrom="paragraph">
              <wp:posOffset>767080</wp:posOffset>
            </wp:positionV>
            <wp:extent cx="1990725" cy="1933575"/>
            <wp:effectExtent l="0" t="0" r="9525" b="9525"/>
            <wp:wrapTight wrapText="bothSides">
              <wp:wrapPolygon edited="0">
                <wp:start x="0" y="0"/>
                <wp:lineTo x="0" y="21494"/>
                <wp:lineTo x="21497" y="21494"/>
                <wp:lineTo x="21497" y="0"/>
                <wp:lineTo x="0" y="0"/>
              </wp:wrapPolygon>
            </wp:wrapTight>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1990725" cy="1933575"/>
                    </a:xfrm>
                    <a:prstGeom prst="rect">
                      <a:avLst/>
                    </a:prstGeom>
                    <a:ln/>
                  </pic:spPr>
                </pic:pic>
              </a:graphicData>
            </a:graphic>
            <wp14:sizeRelH relativeFrom="page">
              <wp14:pctWidth>0</wp14:pctWidth>
            </wp14:sizeRelH>
            <wp14:sizeRelV relativeFrom="page">
              <wp14:pctHeight>0</wp14:pctHeight>
            </wp14:sizeRelV>
          </wp:anchor>
        </w:drawing>
      </w:r>
      <w:r w:rsidR="000C6B02" w:rsidRPr="00033342">
        <w:rPr>
          <w:rFonts w:ascii="Arial" w:eastAsia="Arial" w:hAnsi="Arial" w:cs="Arial"/>
          <w:highlight w:val="white"/>
          <w:lang w:val="sv-SE"/>
        </w:rPr>
        <w:t xml:space="preserve">Roboten ska utföra ett uppdrag på en kvadratisk bana. Två stycken fast placerade IR fyrar ska lokaliseras och träffas med laserstrålen. Fyrarna syns ej från startpositionen. Vid träff slocknar en fyr och roboten ska då leta reda på nästa fyr. </w:t>
      </w:r>
    </w:p>
    <w:sectPr w:rsidR="00F73F73" w:rsidRPr="00754F00" w:rsidSect="00033342">
      <w:headerReference w:type="default" r:id="rId27"/>
      <w:footerReference w:type="default" r:id="rId28"/>
      <w:pgSz w:w="11906" w:h="16838"/>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C69" w:rsidRDefault="003D3C69">
      <w:pPr>
        <w:spacing w:after="0" w:line="240" w:lineRule="auto"/>
      </w:pPr>
      <w:r>
        <w:separator/>
      </w:r>
    </w:p>
  </w:endnote>
  <w:endnote w:type="continuationSeparator" w:id="0">
    <w:p w:rsidR="003D3C69" w:rsidRDefault="003D3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3C5" w:rsidRPr="00033342" w:rsidRDefault="000623C5">
    <w:pPr>
      <w:tabs>
        <w:tab w:val="center" w:pos="4536"/>
        <w:tab w:val="right" w:pos="9070"/>
      </w:tabs>
      <w:rPr>
        <w:lang w:val="sv-SE"/>
      </w:rPr>
    </w:pPr>
    <w:r w:rsidRPr="00033342">
      <w:rPr>
        <w:sz w:val="20"/>
        <w:szCs w:val="20"/>
        <w:highlight w:val="white"/>
        <w:lang w:val="sv-SE"/>
      </w:rPr>
      <w:t>TSEA29</w:t>
    </w:r>
    <w:r w:rsidRPr="00033342">
      <w:rPr>
        <w:rFonts w:ascii="Times New Roman" w:eastAsia="Times New Roman" w:hAnsi="Times New Roman" w:cs="Times New Roman"/>
        <w:color w:val="000000"/>
        <w:sz w:val="20"/>
        <w:szCs w:val="20"/>
        <w:highlight w:val="white"/>
        <w:lang w:val="sv-SE"/>
      </w:rPr>
      <w:tab/>
    </w:r>
    <w:r w:rsidRPr="00033342">
      <w:rPr>
        <w:rFonts w:ascii="Times New Roman" w:eastAsia="Times New Roman" w:hAnsi="Times New Roman" w:cs="Times New Roman"/>
        <w:color w:val="000000"/>
        <w:sz w:val="20"/>
        <w:szCs w:val="20"/>
        <w:highlight w:val="white"/>
        <w:lang w:val="sv-SE"/>
      </w:rPr>
      <w:tab/>
    </w:r>
    <w:r w:rsidRPr="00033342">
      <w:rPr>
        <w:sz w:val="20"/>
        <w:szCs w:val="20"/>
        <w:highlight w:val="white"/>
        <w:lang w:val="sv-SE"/>
      </w:rPr>
      <w:t>Grupp 15</w:t>
    </w:r>
  </w:p>
  <w:p w:rsidR="000623C5" w:rsidRPr="00033342" w:rsidRDefault="000623C5">
    <w:pPr>
      <w:tabs>
        <w:tab w:val="center" w:pos="4536"/>
        <w:tab w:val="right" w:pos="9070"/>
      </w:tabs>
      <w:spacing w:after="720"/>
      <w:rPr>
        <w:lang w:val="sv-SE"/>
      </w:rPr>
    </w:pPr>
    <w:r w:rsidRPr="00033342">
      <w:rPr>
        <w:rFonts w:ascii="Times New Roman" w:eastAsia="Times New Roman" w:hAnsi="Times New Roman" w:cs="Times New Roman"/>
        <w:sz w:val="20"/>
        <w:szCs w:val="20"/>
        <w:highlight w:val="white"/>
        <w:lang w:val="sv-SE"/>
      </w:rPr>
      <w:t>LIPS Kravspecifikation</w:t>
    </w:r>
    <w:r w:rsidRPr="00033342">
      <w:rPr>
        <w:rFonts w:ascii="Times New Roman" w:eastAsia="Times New Roman" w:hAnsi="Times New Roman" w:cs="Times New Roman"/>
        <w:sz w:val="20"/>
        <w:szCs w:val="20"/>
        <w:highlight w:val="white"/>
        <w:lang w:val="sv-SE"/>
      </w:rPr>
      <w:tab/>
    </w:r>
    <w:r>
      <w:fldChar w:fldCharType="begin"/>
    </w:r>
    <w:r w:rsidRPr="00033342">
      <w:rPr>
        <w:lang w:val="sv-SE"/>
      </w:rPr>
      <w:instrText>PAGE</w:instrText>
    </w:r>
    <w:r>
      <w:fldChar w:fldCharType="separate"/>
    </w:r>
    <w:r w:rsidR="00590FB3">
      <w:rPr>
        <w:noProof/>
        <w:lang w:val="sv-SE"/>
      </w:rPr>
      <w:t>20</w:t>
    </w:r>
    <w:r>
      <w:fldChar w:fldCharType="end"/>
    </w:r>
    <w:r w:rsidRPr="00033342">
      <w:rPr>
        <w:rFonts w:ascii="Times New Roman" w:eastAsia="Times New Roman" w:hAnsi="Times New Roman" w:cs="Times New Roman"/>
        <w:sz w:val="20"/>
        <w:szCs w:val="20"/>
        <w:highlight w:val="white"/>
        <w:lang w:val="sv-SE"/>
      </w:rPr>
      <w:tab/>
    </w:r>
    <w:r w:rsidRPr="00033342">
      <w:rPr>
        <w:sz w:val="20"/>
        <w:szCs w:val="20"/>
        <w:highlight w:val="white"/>
        <w:lang w:val="sv-SE"/>
      </w:rPr>
      <w:t>Johol009@student.liu.se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C69" w:rsidRDefault="003D3C69">
      <w:pPr>
        <w:spacing w:after="0" w:line="240" w:lineRule="auto"/>
      </w:pPr>
      <w:r>
        <w:separator/>
      </w:r>
    </w:p>
  </w:footnote>
  <w:footnote w:type="continuationSeparator" w:id="0">
    <w:p w:rsidR="003D3C69" w:rsidRDefault="003D3C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3C5" w:rsidRDefault="000623C5">
    <w:pPr>
      <w:widowControl w:val="0"/>
    </w:pPr>
  </w:p>
  <w:tbl>
    <w:tblPr>
      <w:tblStyle w:val="ad"/>
      <w:tblW w:w="9210"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3070"/>
      <w:gridCol w:w="3070"/>
      <w:gridCol w:w="3070"/>
    </w:tblGrid>
    <w:tr w:rsidR="000623C5">
      <w:tc>
        <w:tcPr>
          <w:tcW w:w="3070" w:type="dxa"/>
        </w:tcPr>
        <w:p w:rsidR="000623C5" w:rsidRDefault="000623C5">
          <w:pPr>
            <w:tabs>
              <w:tab w:val="left" w:pos="1419"/>
            </w:tabs>
            <w:spacing w:after="120"/>
            <w:ind w:left="57" w:right="279"/>
            <w:jc w:val="center"/>
          </w:pPr>
          <w:r>
            <w:rPr>
              <w:noProof/>
              <w:lang w:val="sv-SE" w:eastAsia="sv-SE"/>
            </w:rPr>
            <w:drawing>
              <wp:inline distT="114300" distB="114300" distL="114300" distR="114300" wp14:anchorId="0B31E179" wp14:editId="13A38A32">
                <wp:extent cx="1866583" cy="844789"/>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
                        <a:srcRect/>
                        <a:stretch>
                          <a:fillRect/>
                        </a:stretch>
                      </pic:blipFill>
                      <pic:spPr>
                        <a:xfrm>
                          <a:off x="0" y="0"/>
                          <a:ext cx="1866583" cy="844789"/>
                        </a:xfrm>
                        <a:prstGeom prst="rect">
                          <a:avLst/>
                        </a:prstGeom>
                        <a:ln/>
                      </pic:spPr>
                    </pic:pic>
                  </a:graphicData>
                </a:graphic>
              </wp:inline>
            </w:drawing>
          </w:r>
        </w:p>
      </w:tc>
      <w:tc>
        <w:tcPr>
          <w:tcW w:w="3070" w:type="dxa"/>
        </w:tcPr>
        <w:p w:rsidR="000623C5" w:rsidRDefault="000623C5">
          <w:pPr>
            <w:tabs>
              <w:tab w:val="center" w:pos="4536"/>
              <w:tab w:val="right" w:pos="9070"/>
            </w:tabs>
            <w:spacing w:before="720"/>
            <w:jc w:val="center"/>
          </w:pPr>
          <w:r>
            <w:rPr>
              <w:sz w:val="20"/>
              <w:szCs w:val="20"/>
              <w:highlight w:val="white"/>
            </w:rPr>
            <w:t>Kamprobot</w:t>
          </w:r>
        </w:p>
      </w:tc>
      <w:tc>
        <w:tcPr>
          <w:tcW w:w="3070" w:type="dxa"/>
        </w:tcPr>
        <w:p w:rsidR="000623C5" w:rsidRDefault="000623C5">
          <w:pPr>
            <w:tabs>
              <w:tab w:val="center" w:pos="4536"/>
              <w:tab w:val="right" w:pos="9070"/>
            </w:tabs>
            <w:spacing w:before="720"/>
            <w:jc w:val="right"/>
          </w:pPr>
          <w:r>
            <w:rPr>
              <w:rFonts w:ascii="Times New Roman" w:eastAsia="Times New Roman" w:hAnsi="Times New Roman" w:cs="Times New Roman"/>
              <w:color w:val="000000"/>
              <w:sz w:val="20"/>
              <w:szCs w:val="20"/>
              <w:highlight w:val="white"/>
            </w:rPr>
            <w:t>201</w:t>
          </w:r>
          <w:r>
            <w:rPr>
              <w:sz w:val="20"/>
              <w:szCs w:val="20"/>
              <w:highlight w:val="white"/>
            </w:rPr>
            <w:t>5</w:t>
          </w:r>
          <w:r>
            <w:rPr>
              <w:rFonts w:ascii="Times New Roman" w:eastAsia="Times New Roman" w:hAnsi="Times New Roman" w:cs="Times New Roman"/>
              <w:color w:val="000000"/>
              <w:sz w:val="20"/>
              <w:szCs w:val="20"/>
              <w:highlight w:val="white"/>
            </w:rPr>
            <w:t>-</w:t>
          </w:r>
          <w:r>
            <w:rPr>
              <w:sz w:val="20"/>
              <w:szCs w:val="20"/>
              <w:highlight w:val="white"/>
            </w:rPr>
            <w:t>09</w:t>
          </w:r>
          <w:r>
            <w:rPr>
              <w:rFonts w:ascii="Times New Roman" w:eastAsia="Times New Roman" w:hAnsi="Times New Roman" w:cs="Times New Roman"/>
              <w:color w:val="000000"/>
              <w:sz w:val="20"/>
              <w:szCs w:val="20"/>
              <w:highlight w:val="white"/>
            </w:rPr>
            <w:t>-</w:t>
          </w:r>
          <w:r>
            <w:rPr>
              <w:sz w:val="20"/>
              <w:szCs w:val="20"/>
              <w:highlight w:val="white"/>
            </w:rPr>
            <w:t>07</w:t>
          </w:r>
        </w:p>
      </w:tc>
    </w:tr>
  </w:tbl>
  <w:p w:rsidR="000623C5" w:rsidRDefault="000623C5" w:rsidP="00D14118">
    <w:pPr>
      <w:tabs>
        <w:tab w:val="center" w:pos="4536"/>
        <w:tab w:val="right" w:pos="9070"/>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11"/>
    <w:lvl w:ilvl="0">
      <w:start w:val="1"/>
      <w:numFmt w:val="decimal"/>
      <w:lvlText w:val="%1."/>
      <w:lvlJc w:val="left"/>
      <w:pPr>
        <w:tabs>
          <w:tab w:val="num" w:pos="0"/>
        </w:tabs>
        <w:ind w:left="720" w:hanging="360"/>
      </w:pPr>
    </w:lvl>
  </w:abstractNum>
  <w:abstractNum w:abstractNumId="1">
    <w:nsid w:val="00000006"/>
    <w:multiLevelType w:val="multilevel"/>
    <w:tmpl w:val="00000006"/>
    <w:name w:val="WW8Num19"/>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7"/>
    <w:multiLevelType w:val="multilevel"/>
    <w:tmpl w:val="00000007"/>
    <w:name w:val="WW8Num26"/>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0000009"/>
    <w:multiLevelType w:val="singleLevel"/>
    <w:tmpl w:val="00000009"/>
    <w:name w:val="WW8Num35"/>
    <w:lvl w:ilvl="0">
      <w:start w:val="16"/>
      <w:numFmt w:val="decimal"/>
      <w:lvlText w:val="%1."/>
      <w:lvlJc w:val="left"/>
      <w:pPr>
        <w:tabs>
          <w:tab w:val="num" w:pos="0"/>
        </w:tabs>
        <w:ind w:left="720" w:hanging="360"/>
      </w:pPr>
    </w:lvl>
  </w:abstractNum>
  <w:abstractNum w:abstractNumId="4">
    <w:nsid w:val="0000000F"/>
    <w:multiLevelType w:val="multilevel"/>
    <w:tmpl w:val="0000000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2830C56"/>
    <w:multiLevelType w:val="multilevel"/>
    <w:tmpl w:val="04C20030"/>
    <w:lvl w:ilvl="0">
      <w:start w:val="1"/>
      <w:numFmt w:val="decimal"/>
      <w:pStyle w:val="Rubrik1nynumrering"/>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18790217"/>
    <w:multiLevelType w:val="multilevel"/>
    <w:tmpl w:val="2E2842D0"/>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2BE64E37"/>
    <w:multiLevelType w:val="multilevel"/>
    <w:tmpl w:val="CDDC0976"/>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8">
    <w:nsid w:val="37B71ADC"/>
    <w:multiLevelType w:val="multilevel"/>
    <w:tmpl w:val="525CE5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BE87E32"/>
    <w:multiLevelType w:val="multilevel"/>
    <w:tmpl w:val="43C41BB2"/>
    <w:lvl w:ilvl="0">
      <w:start w:val="1"/>
      <w:numFmt w:val="decimal"/>
      <w:lvlText w:val="Figur %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3D9F3151"/>
    <w:multiLevelType w:val="hybridMultilevel"/>
    <w:tmpl w:val="C936B820"/>
    <w:lvl w:ilvl="0" w:tplc="B6B82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6A1B02"/>
    <w:multiLevelType w:val="hybridMultilevel"/>
    <w:tmpl w:val="8C00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9A7B42"/>
    <w:multiLevelType w:val="hybridMultilevel"/>
    <w:tmpl w:val="CF86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CA5C96"/>
    <w:multiLevelType w:val="multilevel"/>
    <w:tmpl w:val="5596B550"/>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4">
    <w:nsid w:val="705542F9"/>
    <w:multiLevelType w:val="hybridMultilevel"/>
    <w:tmpl w:val="33E05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121011"/>
    <w:multiLevelType w:val="multilevel"/>
    <w:tmpl w:val="28BE440A"/>
    <w:lvl w:ilvl="0">
      <w:start w:val="1"/>
      <w:numFmt w:val="upperLetter"/>
      <w:lvlText w:val=" Krav nr %1"/>
      <w:lvlJc w:val="left"/>
      <w:pPr>
        <w:ind w:left="360" w:firstLine="0"/>
      </w:pPr>
      <w:rPr>
        <w:rFonts w:ascii="Arial" w:eastAsia="Arial" w:hAnsi="Arial" w:cs="Arial"/>
        <w:b w:val="0"/>
        <w:i w:val="0"/>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15"/>
  </w:num>
  <w:num w:numId="3">
    <w:abstractNumId w:val="13"/>
  </w:num>
  <w:num w:numId="4">
    <w:abstractNumId w:val="7"/>
  </w:num>
  <w:num w:numId="5">
    <w:abstractNumId w:val="8"/>
  </w:num>
  <w:num w:numId="6">
    <w:abstractNumId w:val="5"/>
  </w:num>
  <w:num w:numId="7">
    <w:abstractNumId w:val="11"/>
  </w:num>
  <w:num w:numId="8">
    <w:abstractNumId w:val="10"/>
  </w:num>
  <w:num w:numId="9">
    <w:abstractNumId w:val="6"/>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30888"/>
    <w:rsid w:val="00030888"/>
    <w:rsid w:val="00033342"/>
    <w:rsid w:val="000623C5"/>
    <w:rsid w:val="000C6B02"/>
    <w:rsid w:val="000C74E5"/>
    <w:rsid w:val="00111567"/>
    <w:rsid w:val="0012278E"/>
    <w:rsid w:val="00213957"/>
    <w:rsid w:val="00227D7A"/>
    <w:rsid w:val="002411E3"/>
    <w:rsid w:val="002462BC"/>
    <w:rsid w:val="003D3C69"/>
    <w:rsid w:val="00463E2E"/>
    <w:rsid w:val="00590FB3"/>
    <w:rsid w:val="006972D7"/>
    <w:rsid w:val="00754F00"/>
    <w:rsid w:val="008902B6"/>
    <w:rsid w:val="008C64E0"/>
    <w:rsid w:val="008D6D11"/>
    <w:rsid w:val="00AB1FF7"/>
    <w:rsid w:val="00AC5960"/>
    <w:rsid w:val="00CF7BC1"/>
    <w:rsid w:val="00D14118"/>
    <w:rsid w:val="00F218A2"/>
    <w:rsid w:val="00F73F73"/>
    <w:rsid w:val="00FE7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42"/>
  </w:style>
  <w:style w:type="paragraph" w:styleId="Heading1">
    <w:name w:val="heading 1"/>
    <w:basedOn w:val="Normal"/>
    <w:next w:val="Normal"/>
    <w:link w:val="Heading1Char"/>
    <w:uiPriority w:val="9"/>
    <w:qFormat/>
    <w:rsid w:val="000333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3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3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3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3334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334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3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34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33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3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3342"/>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13" w:type="dxa"/>
        <w:bottom w:w="113" w:type="dxa"/>
      </w:tblCellMar>
    </w:tblPr>
  </w:style>
  <w:style w:type="table" w:customStyle="1" w:styleId="a1">
    <w:basedOn w:val="TableNormal"/>
    <w:tblPr>
      <w:tblStyleRowBandSize w:val="1"/>
      <w:tblStyleColBandSize w:val="1"/>
      <w:tblCellMar>
        <w:top w:w="113" w:type="dxa"/>
        <w:bottom w:w="11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13" w:type="dxa"/>
        <w:bottom w:w="11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13" w:type="dxa"/>
        <w:bottom w:w="113"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113" w:type="dxa"/>
        <w:bottom w:w="113" w:type="dxa"/>
      </w:tblCellMar>
    </w:tblPr>
  </w:style>
  <w:style w:type="table" w:customStyle="1" w:styleId="aa">
    <w:basedOn w:val="TableNormal"/>
    <w:tblPr>
      <w:tblStyleRowBandSize w:val="1"/>
      <w:tblStyleColBandSize w:val="1"/>
      <w:tblCellMar>
        <w:top w:w="113" w:type="dxa"/>
        <w:bottom w:w="113" w:type="dxa"/>
      </w:tblCellMar>
    </w:tblPr>
  </w:style>
  <w:style w:type="table" w:customStyle="1" w:styleId="ab">
    <w:basedOn w:val="TableNormal"/>
    <w:tblPr>
      <w:tblStyleRowBandSize w:val="1"/>
      <w:tblStyleColBandSize w:val="1"/>
      <w:tblCellMar>
        <w:top w:w="113" w:type="dxa"/>
        <w:bottom w:w="113" w:type="dxa"/>
      </w:tblCellMar>
    </w:tblPr>
  </w:style>
  <w:style w:type="table" w:customStyle="1" w:styleId="ac">
    <w:basedOn w:val="TableNormal"/>
    <w:tblPr>
      <w:tblStyleRowBandSize w:val="1"/>
      <w:tblStyleColBandSize w:val="1"/>
      <w:tblCellMar>
        <w:top w:w="113" w:type="dxa"/>
        <w:bottom w:w="113" w:type="dxa"/>
      </w:tblCellMar>
    </w:tblPr>
  </w:style>
  <w:style w:type="table" w:customStyle="1" w:styleId="ad">
    <w:basedOn w:val="TableNormal"/>
    <w:tblPr>
      <w:tblStyleRowBandSize w:val="1"/>
      <w:tblStyleColBandSize w:val="1"/>
      <w:tblCellMar>
        <w:bottom w:w="57" w:type="dxa"/>
      </w:tblCellMar>
    </w:tblPr>
  </w:style>
  <w:style w:type="paragraph" w:styleId="BalloonText">
    <w:name w:val="Balloon Text"/>
    <w:basedOn w:val="Normal"/>
    <w:link w:val="BalloonTextChar"/>
    <w:uiPriority w:val="99"/>
    <w:semiHidden/>
    <w:unhideWhenUsed/>
    <w:rsid w:val="00033342"/>
    <w:rPr>
      <w:rFonts w:ascii="Tahoma" w:hAnsi="Tahoma" w:cs="Tahoma"/>
      <w:sz w:val="16"/>
      <w:szCs w:val="16"/>
    </w:rPr>
  </w:style>
  <w:style w:type="character" w:customStyle="1" w:styleId="BalloonTextChar">
    <w:name w:val="Balloon Text Char"/>
    <w:basedOn w:val="DefaultParagraphFont"/>
    <w:link w:val="BalloonText"/>
    <w:uiPriority w:val="99"/>
    <w:semiHidden/>
    <w:rsid w:val="00033342"/>
    <w:rPr>
      <w:rFonts w:ascii="Tahoma" w:hAnsi="Tahoma" w:cs="Tahoma"/>
      <w:sz w:val="16"/>
      <w:szCs w:val="16"/>
    </w:rPr>
  </w:style>
  <w:style w:type="character" w:styleId="Hyperlink">
    <w:name w:val="Hyperlink"/>
    <w:basedOn w:val="DefaultParagraphFont"/>
    <w:uiPriority w:val="99"/>
    <w:unhideWhenUsed/>
    <w:rsid w:val="00033342"/>
    <w:rPr>
      <w:color w:val="0000FF" w:themeColor="hyperlink"/>
      <w:u w:val="single"/>
    </w:rPr>
  </w:style>
  <w:style w:type="paragraph" w:styleId="Header">
    <w:name w:val="header"/>
    <w:basedOn w:val="Normal"/>
    <w:link w:val="HeaderChar"/>
    <w:uiPriority w:val="99"/>
    <w:unhideWhenUsed/>
    <w:rsid w:val="00033342"/>
    <w:pPr>
      <w:tabs>
        <w:tab w:val="center" w:pos="4680"/>
        <w:tab w:val="right" w:pos="9360"/>
      </w:tabs>
    </w:pPr>
  </w:style>
  <w:style w:type="character" w:customStyle="1" w:styleId="HeaderChar">
    <w:name w:val="Header Char"/>
    <w:basedOn w:val="DefaultParagraphFont"/>
    <w:link w:val="Header"/>
    <w:uiPriority w:val="99"/>
    <w:rsid w:val="00033342"/>
  </w:style>
  <w:style w:type="paragraph" w:styleId="Footer">
    <w:name w:val="footer"/>
    <w:basedOn w:val="Normal"/>
    <w:link w:val="FooterChar"/>
    <w:uiPriority w:val="99"/>
    <w:unhideWhenUsed/>
    <w:rsid w:val="00033342"/>
    <w:pPr>
      <w:tabs>
        <w:tab w:val="center" w:pos="4680"/>
        <w:tab w:val="right" w:pos="9360"/>
      </w:tabs>
    </w:pPr>
  </w:style>
  <w:style w:type="character" w:customStyle="1" w:styleId="FooterChar">
    <w:name w:val="Footer Char"/>
    <w:basedOn w:val="DefaultParagraphFont"/>
    <w:link w:val="Footer"/>
    <w:uiPriority w:val="99"/>
    <w:rsid w:val="00033342"/>
  </w:style>
  <w:style w:type="character" w:customStyle="1" w:styleId="Heading1Char">
    <w:name w:val="Heading 1 Char"/>
    <w:basedOn w:val="DefaultParagraphFont"/>
    <w:link w:val="Heading1"/>
    <w:uiPriority w:val="9"/>
    <w:rsid w:val="000333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3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3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3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3334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333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3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34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333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3342"/>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033342"/>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3334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3342"/>
    <w:rPr>
      <w:b/>
      <w:bCs/>
    </w:rPr>
  </w:style>
  <w:style w:type="character" w:styleId="Emphasis">
    <w:name w:val="Emphasis"/>
    <w:basedOn w:val="DefaultParagraphFont"/>
    <w:uiPriority w:val="20"/>
    <w:qFormat/>
    <w:rsid w:val="00033342"/>
    <w:rPr>
      <w:i/>
      <w:iCs/>
    </w:rPr>
  </w:style>
  <w:style w:type="paragraph" w:styleId="NoSpacing">
    <w:name w:val="No Spacing"/>
    <w:link w:val="NoSpacingChar"/>
    <w:uiPriority w:val="1"/>
    <w:qFormat/>
    <w:rsid w:val="00033342"/>
    <w:pPr>
      <w:spacing w:after="0" w:line="240" w:lineRule="auto"/>
    </w:pPr>
  </w:style>
  <w:style w:type="paragraph" w:styleId="ListParagraph">
    <w:name w:val="List Paragraph"/>
    <w:basedOn w:val="Normal"/>
    <w:uiPriority w:val="34"/>
    <w:qFormat/>
    <w:rsid w:val="00033342"/>
    <w:pPr>
      <w:ind w:left="720"/>
      <w:contextualSpacing/>
    </w:pPr>
  </w:style>
  <w:style w:type="paragraph" w:styleId="Quote">
    <w:name w:val="Quote"/>
    <w:basedOn w:val="Normal"/>
    <w:next w:val="Normal"/>
    <w:link w:val="QuoteChar"/>
    <w:uiPriority w:val="29"/>
    <w:qFormat/>
    <w:rsid w:val="00033342"/>
    <w:rPr>
      <w:i/>
      <w:iCs/>
      <w:color w:val="000000" w:themeColor="text1"/>
    </w:rPr>
  </w:style>
  <w:style w:type="character" w:customStyle="1" w:styleId="QuoteChar">
    <w:name w:val="Quote Char"/>
    <w:basedOn w:val="DefaultParagraphFont"/>
    <w:link w:val="Quote"/>
    <w:uiPriority w:val="29"/>
    <w:rsid w:val="00033342"/>
    <w:rPr>
      <w:i/>
      <w:iCs/>
      <w:color w:val="000000" w:themeColor="text1"/>
    </w:rPr>
  </w:style>
  <w:style w:type="paragraph" w:styleId="IntenseQuote">
    <w:name w:val="Intense Quote"/>
    <w:basedOn w:val="Normal"/>
    <w:next w:val="Normal"/>
    <w:link w:val="IntenseQuoteChar"/>
    <w:uiPriority w:val="30"/>
    <w:qFormat/>
    <w:rsid w:val="0003334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342"/>
    <w:rPr>
      <w:b/>
      <w:bCs/>
      <w:i/>
      <w:iCs/>
      <w:color w:val="4F81BD" w:themeColor="accent1"/>
    </w:rPr>
  </w:style>
  <w:style w:type="character" w:styleId="SubtleEmphasis">
    <w:name w:val="Subtle Emphasis"/>
    <w:basedOn w:val="DefaultParagraphFont"/>
    <w:uiPriority w:val="19"/>
    <w:qFormat/>
    <w:rsid w:val="00033342"/>
    <w:rPr>
      <w:i/>
      <w:iCs/>
      <w:color w:val="808080" w:themeColor="text1" w:themeTint="7F"/>
    </w:rPr>
  </w:style>
  <w:style w:type="character" w:styleId="IntenseEmphasis">
    <w:name w:val="Intense Emphasis"/>
    <w:basedOn w:val="DefaultParagraphFont"/>
    <w:uiPriority w:val="21"/>
    <w:qFormat/>
    <w:rsid w:val="00033342"/>
    <w:rPr>
      <w:b/>
      <w:bCs/>
      <w:i/>
      <w:iCs/>
      <w:color w:val="4F81BD" w:themeColor="accent1"/>
    </w:rPr>
  </w:style>
  <w:style w:type="character" w:styleId="SubtleReference">
    <w:name w:val="Subtle Reference"/>
    <w:basedOn w:val="DefaultParagraphFont"/>
    <w:uiPriority w:val="31"/>
    <w:qFormat/>
    <w:rsid w:val="00033342"/>
    <w:rPr>
      <w:smallCaps/>
      <w:color w:val="C0504D" w:themeColor="accent2"/>
      <w:u w:val="single"/>
    </w:rPr>
  </w:style>
  <w:style w:type="character" w:styleId="IntenseReference">
    <w:name w:val="Intense Reference"/>
    <w:basedOn w:val="DefaultParagraphFont"/>
    <w:uiPriority w:val="32"/>
    <w:qFormat/>
    <w:rsid w:val="00033342"/>
    <w:rPr>
      <w:b/>
      <w:bCs/>
      <w:smallCaps/>
      <w:color w:val="C0504D" w:themeColor="accent2"/>
      <w:spacing w:val="5"/>
      <w:u w:val="single"/>
    </w:rPr>
  </w:style>
  <w:style w:type="character" w:styleId="BookTitle">
    <w:name w:val="Book Title"/>
    <w:basedOn w:val="DefaultParagraphFont"/>
    <w:uiPriority w:val="33"/>
    <w:qFormat/>
    <w:rsid w:val="00033342"/>
    <w:rPr>
      <w:b/>
      <w:bCs/>
      <w:smallCaps/>
      <w:spacing w:val="5"/>
    </w:rPr>
  </w:style>
  <w:style w:type="paragraph" w:styleId="TOCHeading">
    <w:name w:val="TOC Heading"/>
    <w:basedOn w:val="Heading1"/>
    <w:next w:val="Normal"/>
    <w:uiPriority w:val="39"/>
    <w:unhideWhenUsed/>
    <w:qFormat/>
    <w:rsid w:val="00033342"/>
    <w:pPr>
      <w:outlineLvl w:val="9"/>
    </w:pPr>
  </w:style>
  <w:style w:type="character" w:customStyle="1" w:styleId="NoSpacingChar">
    <w:name w:val="No Spacing Char"/>
    <w:basedOn w:val="DefaultParagraphFont"/>
    <w:link w:val="NoSpacing"/>
    <w:uiPriority w:val="1"/>
    <w:rsid w:val="00033342"/>
  </w:style>
  <w:style w:type="paragraph" w:styleId="TOC1">
    <w:name w:val="toc 1"/>
    <w:basedOn w:val="Normal"/>
    <w:next w:val="Normal"/>
    <w:autoRedefine/>
    <w:uiPriority w:val="39"/>
    <w:unhideWhenUsed/>
    <w:rsid w:val="00033342"/>
    <w:pPr>
      <w:spacing w:after="100"/>
    </w:pPr>
  </w:style>
  <w:style w:type="paragraph" w:styleId="TOC2">
    <w:name w:val="toc 2"/>
    <w:basedOn w:val="Normal"/>
    <w:next w:val="Normal"/>
    <w:autoRedefine/>
    <w:uiPriority w:val="39"/>
    <w:unhideWhenUsed/>
    <w:rsid w:val="00033342"/>
    <w:pPr>
      <w:spacing w:after="100"/>
      <w:ind w:left="220"/>
    </w:pPr>
  </w:style>
  <w:style w:type="paragraph" w:styleId="TOC3">
    <w:name w:val="toc 3"/>
    <w:basedOn w:val="Normal"/>
    <w:next w:val="Normal"/>
    <w:autoRedefine/>
    <w:uiPriority w:val="39"/>
    <w:unhideWhenUsed/>
    <w:rsid w:val="000C6B02"/>
    <w:pPr>
      <w:spacing w:after="100"/>
      <w:ind w:left="440"/>
    </w:pPr>
  </w:style>
  <w:style w:type="paragraph" w:styleId="BodyText">
    <w:name w:val="Body Text"/>
    <w:basedOn w:val="Normal"/>
    <w:link w:val="BodyTextChar"/>
    <w:rsid w:val="006972D7"/>
    <w:pPr>
      <w:suppressAutoHyphens/>
      <w:spacing w:after="120" w:line="240" w:lineRule="auto"/>
    </w:pPr>
    <w:rPr>
      <w:rFonts w:ascii="Times New Roman" w:eastAsia="Times New Roman" w:hAnsi="Times New Roman" w:cs="Times New Roman"/>
      <w:color w:val="000000"/>
      <w:szCs w:val="20"/>
      <w:lang w:val="sv-SE"/>
    </w:rPr>
  </w:style>
  <w:style w:type="character" w:customStyle="1" w:styleId="BodyTextChar">
    <w:name w:val="Body Text Char"/>
    <w:basedOn w:val="DefaultParagraphFont"/>
    <w:link w:val="BodyText"/>
    <w:rsid w:val="006972D7"/>
    <w:rPr>
      <w:rFonts w:ascii="Times New Roman" w:eastAsia="Times New Roman" w:hAnsi="Times New Roman" w:cs="Times New Roman"/>
      <w:color w:val="000000"/>
      <w:szCs w:val="20"/>
      <w:lang w:val="sv-SE"/>
    </w:rPr>
  </w:style>
  <w:style w:type="paragraph" w:customStyle="1" w:styleId="Rubrik1nynumrering">
    <w:name w:val="Rubrik 1 ny numrering"/>
    <w:basedOn w:val="Heading1"/>
    <w:rsid w:val="006972D7"/>
    <w:pPr>
      <w:numPr>
        <w:numId w:val="6"/>
      </w:numPr>
      <w:tabs>
        <w:tab w:val="left" w:pos="567"/>
      </w:tabs>
      <w:suppressAutoHyphens/>
      <w:spacing w:before="240" w:after="120" w:line="240" w:lineRule="auto"/>
    </w:pPr>
    <w:rPr>
      <w:rFonts w:ascii="Arial" w:eastAsia="Times New Roman" w:hAnsi="Arial" w:cs="Arial"/>
      <w:bCs w:val="0"/>
      <w:caps/>
      <w:color w:val="auto"/>
      <w:sz w:val="32"/>
      <w:szCs w:val="20"/>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42"/>
  </w:style>
  <w:style w:type="paragraph" w:styleId="Heading1">
    <w:name w:val="heading 1"/>
    <w:basedOn w:val="Normal"/>
    <w:next w:val="Normal"/>
    <w:link w:val="Heading1Char"/>
    <w:uiPriority w:val="9"/>
    <w:qFormat/>
    <w:rsid w:val="000333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3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3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3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3334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334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3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34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33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3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3342"/>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13" w:type="dxa"/>
        <w:bottom w:w="113" w:type="dxa"/>
      </w:tblCellMar>
    </w:tblPr>
  </w:style>
  <w:style w:type="table" w:customStyle="1" w:styleId="a1">
    <w:basedOn w:val="TableNormal"/>
    <w:tblPr>
      <w:tblStyleRowBandSize w:val="1"/>
      <w:tblStyleColBandSize w:val="1"/>
      <w:tblCellMar>
        <w:top w:w="113" w:type="dxa"/>
        <w:bottom w:w="11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13" w:type="dxa"/>
        <w:bottom w:w="11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13" w:type="dxa"/>
        <w:bottom w:w="113"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113" w:type="dxa"/>
        <w:bottom w:w="113" w:type="dxa"/>
      </w:tblCellMar>
    </w:tblPr>
  </w:style>
  <w:style w:type="table" w:customStyle="1" w:styleId="aa">
    <w:basedOn w:val="TableNormal"/>
    <w:tblPr>
      <w:tblStyleRowBandSize w:val="1"/>
      <w:tblStyleColBandSize w:val="1"/>
      <w:tblCellMar>
        <w:top w:w="113" w:type="dxa"/>
        <w:bottom w:w="113" w:type="dxa"/>
      </w:tblCellMar>
    </w:tblPr>
  </w:style>
  <w:style w:type="table" w:customStyle="1" w:styleId="ab">
    <w:basedOn w:val="TableNormal"/>
    <w:tblPr>
      <w:tblStyleRowBandSize w:val="1"/>
      <w:tblStyleColBandSize w:val="1"/>
      <w:tblCellMar>
        <w:top w:w="113" w:type="dxa"/>
        <w:bottom w:w="113" w:type="dxa"/>
      </w:tblCellMar>
    </w:tblPr>
  </w:style>
  <w:style w:type="table" w:customStyle="1" w:styleId="ac">
    <w:basedOn w:val="TableNormal"/>
    <w:tblPr>
      <w:tblStyleRowBandSize w:val="1"/>
      <w:tblStyleColBandSize w:val="1"/>
      <w:tblCellMar>
        <w:top w:w="113" w:type="dxa"/>
        <w:bottom w:w="113" w:type="dxa"/>
      </w:tblCellMar>
    </w:tblPr>
  </w:style>
  <w:style w:type="table" w:customStyle="1" w:styleId="ad">
    <w:basedOn w:val="TableNormal"/>
    <w:tblPr>
      <w:tblStyleRowBandSize w:val="1"/>
      <w:tblStyleColBandSize w:val="1"/>
      <w:tblCellMar>
        <w:bottom w:w="57" w:type="dxa"/>
      </w:tblCellMar>
    </w:tblPr>
  </w:style>
  <w:style w:type="paragraph" w:styleId="BalloonText">
    <w:name w:val="Balloon Text"/>
    <w:basedOn w:val="Normal"/>
    <w:link w:val="BalloonTextChar"/>
    <w:uiPriority w:val="99"/>
    <w:semiHidden/>
    <w:unhideWhenUsed/>
    <w:rsid w:val="00033342"/>
    <w:rPr>
      <w:rFonts w:ascii="Tahoma" w:hAnsi="Tahoma" w:cs="Tahoma"/>
      <w:sz w:val="16"/>
      <w:szCs w:val="16"/>
    </w:rPr>
  </w:style>
  <w:style w:type="character" w:customStyle="1" w:styleId="BalloonTextChar">
    <w:name w:val="Balloon Text Char"/>
    <w:basedOn w:val="DefaultParagraphFont"/>
    <w:link w:val="BalloonText"/>
    <w:uiPriority w:val="99"/>
    <w:semiHidden/>
    <w:rsid w:val="00033342"/>
    <w:rPr>
      <w:rFonts w:ascii="Tahoma" w:hAnsi="Tahoma" w:cs="Tahoma"/>
      <w:sz w:val="16"/>
      <w:szCs w:val="16"/>
    </w:rPr>
  </w:style>
  <w:style w:type="character" w:styleId="Hyperlink">
    <w:name w:val="Hyperlink"/>
    <w:basedOn w:val="DefaultParagraphFont"/>
    <w:uiPriority w:val="99"/>
    <w:unhideWhenUsed/>
    <w:rsid w:val="00033342"/>
    <w:rPr>
      <w:color w:val="0000FF" w:themeColor="hyperlink"/>
      <w:u w:val="single"/>
    </w:rPr>
  </w:style>
  <w:style w:type="paragraph" w:styleId="Header">
    <w:name w:val="header"/>
    <w:basedOn w:val="Normal"/>
    <w:link w:val="HeaderChar"/>
    <w:uiPriority w:val="99"/>
    <w:unhideWhenUsed/>
    <w:rsid w:val="00033342"/>
    <w:pPr>
      <w:tabs>
        <w:tab w:val="center" w:pos="4680"/>
        <w:tab w:val="right" w:pos="9360"/>
      </w:tabs>
    </w:pPr>
  </w:style>
  <w:style w:type="character" w:customStyle="1" w:styleId="HeaderChar">
    <w:name w:val="Header Char"/>
    <w:basedOn w:val="DefaultParagraphFont"/>
    <w:link w:val="Header"/>
    <w:uiPriority w:val="99"/>
    <w:rsid w:val="00033342"/>
  </w:style>
  <w:style w:type="paragraph" w:styleId="Footer">
    <w:name w:val="footer"/>
    <w:basedOn w:val="Normal"/>
    <w:link w:val="FooterChar"/>
    <w:uiPriority w:val="99"/>
    <w:unhideWhenUsed/>
    <w:rsid w:val="00033342"/>
    <w:pPr>
      <w:tabs>
        <w:tab w:val="center" w:pos="4680"/>
        <w:tab w:val="right" w:pos="9360"/>
      </w:tabs>
    </w:pPr>
  </w:style>
  <w:style w:type="character" w:customStyle="1" w:styleId="FooterChar">
    <w:name w:val="Footer Char"/>
    <w:basedOn w:val="DefaultParagraphFont"/>
    <w:link w:val="Footer"/>
    <w:uiPriority w:val="99"/>
    <w:rsid w:val="00033342"/>
  </w:style>
  <w:style w:type="character" w:customStyle="1" w:styleId="Heading1Char">
    <w:name w:val="Heading 1 Char"/>
    <w:basedOn w:val="DefaultParagraphFont"/>
    <w:link w:val="Heading1"/>
    <w:uiPriority w:val="9"/>
    <w:rsid w:val="000333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3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3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3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3334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333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3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34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333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3342"/>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033342"/>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3334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3342"/>
    <w:rPr>
      <w:b/>
      <w:bCs/>
    </w:rPr>
  </w:style>
  <w:style w:type="character" w:styleId="Emphasis">
    <w:name w:val="Emphasis"/>
    <w:basedOn w:val="DefaultParagraphFont"/>
    <w:uiPriority w:val="20"/>
    <w:qFormat/>
    <w:rsid w:val="00033342"/>
    <w:rPr>
      <w:i/>
      <w:iCs/>
    </w:rPr>
  </w:style>
  <w:style w:type="paragraph" w:styleId="NoSpacing">
    <w:name w:val="No Spacing"/>
    <w:link w:val="NoSpacingChar"/>
    <w:uiPriority w:val="1"/>
    <w:qFormat/>
    <w:rsid w:val="00033342"/>
    <w:pPr>
      <w:spacing w:after="0" w:line="240" w:lineRule="auto"/>
    </w:pPr>
  </w:style>
  <w:style w:type="paragraph" w:styleId="ListParagraph">
    <w:name w:val="List Paragraph"/>
    <w:basedOn w:val="Normal"/>
    <w:uiPriority w:val="34"/>
    <w:qFormat/>
    <w:rsid w:val="00033342"/>
    <w:pPr>
      <w:ind w:left="720"/>
      <w:contextualSpacing/>
    </w:pPr>
  </w:style>
  <w:style w:type="paragraph" w:styleId="Quote">
    <w:name w:val="Quote"/>
    <w:basedOn w:val="Normal"/>
    <w:next w:val="Normal"/>
    <w:link w:val="QuoteChar"/>
    <w:uiPriority w:val="29"/>
    <w:qFormat/>
    <w:rsid w:val="00033342"/>
    <w:rPr>
      <w:i/>
      <w:iCs/>
      <w:color w:val="000000" w:themeColor="text1"/>
    </w:rPr>
  </w:style>
  <w:style w:type="character" w:customStyle="1" w:styleId="QuoteChar">
    <w:name w:val="Quote Char"/>
    <w:basedOn w:val="DefaultParagraphFont"/>
    <w:link w:val="Quote"/>
    <w:uiPriority w:val="29"/>
    <w:rsid w:val="00033342"/>
    <w:rPr>
      <w:i/>
      <w:iCs/>
      <w:color w:val="000000" w:themeColor="text1"/>
    </w:rPr>
  </w:style>
  <w:style w:type="paragraph" w:styleId="IntenseQuote">
    <w:name w:val="Intense Quote"/>
    <w:basedOn w:val="Normal"/>
    <w:next w:val="Normal"/>
    <w:link w:val="IntenseQuoteChar"/>
    <w:uiPriority w:val="30"/>
    <w:qFormat/>
    <w:rsid w:val="0003334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342"/>
    <w:rPr>
      <w:b/>
      <w:bCs/>
      <w:i/>
      <w:iCs/>
      <w:color w:val="4F81BD" w:themeColor="accent1"/>
    </w:rPr>
  </w:style>
  <w:style w:type="character" w:styleId="SubtleEmphasis">
    <w:name w:val="Subtle Emphasis"/>
    <w:basedOn w:val="DefaultParagraphFont"/>
    <w:uiPriority w:val="19"/>
    <w:qFormat/>
    <w:rsid w:val="00033342"/>
    <w:rPr>
      <w:i/>
      <w:iCs/>
      <w:color w:val="808080" w:themeColor="text1" w:themeTint="7F"/>
    </w:rPr>
  </w:style>
  <w:style w:type="character" w:styleId="IntenseEmphasis">
    <w:name w:val="Intense Emphasis"/>
    <w:basedOn w:val="DefaultParagraphFont"/>
    <w:uiPriority w:val="21"/>
    <w:qFormat/>
    <w:rsid w:val="00033342"/>
    <w:rPr>
      <w:b/>
      <w:bCs/>
      <w:i/>
      <w:iCs/>
      <w:color w:val="4F81BD" w:themeColor="accent1"/>
    </w:rPr>
  </w:style>
  <w:style w:type="character" w:styleId="SubtleReference">
    <w:name w:val="Subtle Reference"/>
    <w:basedOn w:val="DefaultParagraphFont"/>
    <w:uiPriority w:val="31"/>
    <w:qFormat/>
    <w:rsid w:val="00033342"/>
    <w:rPr>
      <w:smallCaps/>
      <w:color w:val="C0504D" w:themeColor="accent2"/>
      <w:u w:val="single"/>
    </w:rPr>
  </w:style>
  <w:style w:type="character" w:styleId="IntenseReference">
    <w:name w:val="Intense Reference"/>
    <w:basedOn w:val="DefaultParagraphFont"/>
    <w:uiPriority w:val="32"/>
    <w:qFormat/>
    <w:rsid w:val="00033342"/>
    <w:rPr>
      <w:b/>
      <w:bCs/>
      <w:smallCaps/>
      <w:color w:val="C0504D" w:themeColor="accent2"/>
      <w:spacing w:val="5"/>
      <w:u w:val="single"/>
    </w:rPr>
  </w:style>
  <w:style w:type="character" w:styleId="BookTitle">
    <w:name w:val="Book Title"/>
    <w:basedOn w:val="DefaultParagraphFont"/>
    <w:uiPriority w:val="33"/>
    <w:qFormat/>
    <w:rsid w:val="00033342"/>
    <w:rPr>
      <w:b/>
      <w:bCs/>
      <w:smallCaps/>
      <w:spacing w:val="5"/>
    </w:rPr>
  </w:style>
  <w:style w:type="paragraph" w:styleId="TOCHeading">
    <w:name w:val="TOC Heading"/>
    <w:basedOn w:val="Heading1"/>
    <w:next w:val="Normal"/>
    <w:uiPriority w:val="39"/>
    <w:unhideWhenUsed/>
    <w:qFormat/>
    <w:rsid w:val="00033342"/>
    <w:pPr>
      <w:outlineLvl w:val="9"/>
    </w:pPr>
  </w:style>
  <w:style w:type="character" w:customStyle="1" w:styleId="NoSpacingChar">
    <w:name w:val="No Spacing Char"/>
    <w:basedOn w:val="DefaultParagraphFont"/>
    <w:link w:val="NoSpacing"/>
    <w:uiPriority w:val="1"/>
    <w:rsid w:val="00033342"/>
  </w:style>
  <w:style w:type="paragraph" w:styleId="TOC1">
    <w:name w:val="toc 1"/>
    <w:basedOn w:val="Normal"/>
    <w:next w:val="Normal"/>
    <w:autoRedefine/>
    <w:uiPriority w:val="39"/>
    <w:unhideWhenUsed/>
    <w:rsid w:val="00033342"/>
    <w:pPr>
      <w:spacing w:after="100"/>
    </w:pPr>
  </w:style>
  <w:style w:type="paragraph" w:styleId="TOC2">
    <w:name w:val="toc 2"/>
    <w:basedOn w:val="Normal"/>
    <w:next w:val="Normal"/>
    <w:autoRedefine/>
    <w:uiPriority w:val="39"/>
    <w:unhideWhenUsed/>
    <w:rsid w:val="00033342"/>
    <w:pPr>
      <w:spacing w:after="100"/>
      <w:ind w:left="220"/>
    </w:pPr>
  </w:style>
  <w:style w:type="paragraph" w:styleId="TOC3">
    <w:name w:val="toc 3"/>
    <w:basedOn w:val="Normal"/>
    <w:next w:val="Normal"/>
    <w:autoRedefine/>
    <w:uiPriority w:val="39"/>
    <w:unhideWhenUsed/>
    <w:rsid w:val="000C6B02"/>
    <w:pPr>
      <w:spacing w:after="100"/>
      <w:ind w:left="440"/>
    </w:pPr>
  </w:style>
  <w:style w:type="paragraph" w:styleId="BodyText">
    <w:name w:val="Body Text"/>
    <w:basedOn w:val="Normal"/>
    <w:link w:val="BodyTextChar"/>
    <w:rsid w:val="006972D7"/>
    <w:pPr>
      <w:suppressAutoHyphens/>
      <w:spacing w:after="120" w:line="240" w:lineRule="auto"/>
    </w:pPr>
    <w:rPr>
      <w:rFonts w:ascii="Times New Roman" w:eastAsia="Times New Roman" w:hAnsi="Times New Roman" w:cs="Times New Roman"/>
      <w:color w:val="000000"/>
      <w:szCs w:val="20"/>
      <w:lang w:val="sv-SE"/>
    </w:rPr>
  </w:style>
  <w:style w:type="character" w:customStyle="1" w:styleId="BodyTextChar">
    <w:name w:val="Body Text Char"/>
    <w:basedOn w:val="DefaultParagraphFont"/>
    <w:link w:val="BodyText"/>
    <w:rsid w:val="006972D7"/>
    <w:rPr>
      <w:rFonts w:ascii="Times New Roman" w:eastAsia="Times New Roman" w:hAnsi="Times New Roman" w:cs="Times New Roman"/>
      <w:color w:val="000000"/>
      <w:szCs w:val="20"/>
      <w:lang w:val="sv-SE"/>
    </w:rPr>
  </w:style>
  <w:style w:type="paragraph" w:customStyle="1" w:styleId="Rubrik1nynumrering">
    <w:name w:val="Rubrik 1 ny numrering"/>
    <w:basedOn w:val="Heading1"/>
    <w:rsid w:val="006972D7"/>
    <w:pPr>
      <w:numPr>
        <w:numId w:val="6"/>
      </w:numPr>
      <w:tabs>
        <w:tab w:val="left" w:pos="567"/>
      </w:tabs>
      <w:suppressAutoHyphens/>
      <w:spacing w:before="240" w:after="120" w:line="240" w:lineRule="auto"/>
    </w:pPr>
    <w:rPr>
      <w:rFonts w:ascii="Arial" w:eastAsia="Times New Roman" w:hAnsi="Arial" w:cs="Arial"/>
      <w:bCs w:val="0"/>
      <w:caps/>
      <w:color w:val="auto"/>
      <w:sz w:val="32"/>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ords444@student.liu.se" TargetMode="External"/><Relationship Id="rId18" Type="http://schemas.openxmlformats.org/officeDocument/2006/relationships/hyperlink" Target="mailto:frefs666@student.liu.se"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mailto:ceccs333@student.liu.se" TargetMode="External"/><Relationship Id="rId17" Type="http://schemas.openxmlformats.org/officeDocument/2006/relationships/hyperlink" Target="mailto:frefs666@student.liu.se"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mailto:eries555@student.liu.se"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abs222@student.liu.se" TargetMode="External"/><Relationship Id="rId24" Type="http://schemas.openxmlformats.org/officeDocument/2006/relationships/hyperlink" Target="http://lips.isy.liu.se/lipsmallar.html" TargetMode="External"/><Relationship Id="rId5" Type="http://schemas.openxmlformats.org/officeDocument/2006/relationships/settings" Target="settings.xml"/><Relationship Id="rId15" Type="http://schemas.openxmlformats.org/officeDocument/2006/relationships/hyperlink" Target="mailto:eries555@student.liu.se"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mailto:eabs222@student.liu.se" TargetMode="External"/><Relationship Id="rId19" Type="http://schemas.openxmlformats.org/officeDocument/2006/relationships/hyperlink" Target="mailto:tomass@isy.liu.se" TargetMode="External"/><Relationship Id="rId4" Type="http://schemas.microsoft.com/office/2007/relationships/stylesWithEffects" Target="stylesWithEffects.xml"/><Relationship Id="rId9" Type="http://schemas.openxmlformats.org/officeDocument/2006/relationships/hyperlink" Target="mailto:Annan111@student.liu.se" TargetMode="External"/><Relationship Id="rId14" Type="http://schemas.openxmlformats.org/officeDocument/2006/relationships/hyperlink" Target="mailto:dords444@student.liu.se"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BD551-1DD9-4087-949A-23C990C0B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2587</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Linkoping University</Company>
  <LinksUpToDate>false</LinksUpToDate>
  <CharactersWithSpaces>16269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Mattias Ulmstedt</dc:creator>
  <cp:lastModifiedBy>Sehnsucht</cp:lastModifiedBy>
  <cp:revision>3</cp:revision>
  <cp:lastPrinted>2015-09-15T11:56:00Z</cp:lastPrinted>
  <dcterms:created xsi:type="dcterms:W3CDTF">2015-09-15T11:45:00Z</dcterms:created>
  <dcterms:modified xsi:type="dcterms:W3CDTF">2015-09-15T11:59:00Z</dcterms:modified>
</cp:coreProperties>
</file>